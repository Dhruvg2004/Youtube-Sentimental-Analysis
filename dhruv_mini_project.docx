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BFB8" w14:textId="77777777" w:rsidR="00D8240A" w:rsidRDefault="00D666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D66600">
      <w:pPr>
        <w:spacing w:before="120" w:after="120" w:line="238" w:lineRule="auto"/>
        <w:jc w:val="center"/>
        <w:rPr>
          <w:rFonts w:ascii="Times New Roman" w:eastAsia="Times New Roman" w:hAnsi="Times New Roman" w:cs="Times New Roman"/>
          <w:sz w:val="24"/>
          <w:szCs w:val="24"/>
        </w:rPr>
      </w:pPr>
      <w:r>
        <w:rPr>
          <w:noProof/>
          <w:lang w:val="en-IN"/>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FB20415" w14:textId="7FEFA4DC" w:rsidR="00D8240A" w:rsidRDefault="001C14CD">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Analyzing Sentiments in Students Reviews of Online Courses</w:t>
      </w:r>
    </w:p>
    <w:p w14:paraId="5B537351" w14:textId="77777777" w:rsidR="00D8240A" w:rsidRDefault="00D66600">
      <w:pPr>
        <w:spacing w:before="120" w:after="120" w:line="288" w:lineRule="auto"/>
        <w:jc w:val="center"/>
        <w:rPr>
          <w:rFonts w:ascii="Times New Roman" w:eastAsia="Times New Roman" w:hAnsi="Times New Roman" w:cs="Times New Roman"/>
          <w:sz w:val="24"/>
          <w:szCs w:val="24"/>
        </w:rPr>
      </w:pPr>
      <w:r>
        <w:rPr>
          <w:noProof/>
          <w:lang w:val="en-IN"/>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B7BD487" w14:textId="77777777" w:rsidR="00D8240A" w:rsidRDefault="00D666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D666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D666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D666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D666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1AF75017" w14:textId="5AE3D7F9" w:rsidR="00D8240A" w:rsidRDefault="00D66600" w:rsidP="00331793">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University Roll No.</w:t>
      </w:r>
    </w:p>
    <w:p w14:paraId="6AB64012" w14:textId="29A29FE7" w:rsidR="00331793" w:rsidRDefault="00551F67" w:rsidP="00331793">
      <w:pPr>
        <w:tabs>
          <w:tab w:val="left" w:pos="5760"/>
        </w:tabs>
        <w:spacing w:line="360" w:lineRule="auto"/>
        <w:ind w:left="180"/>
        <w:rPr>
          <w:rFonts w:ascii="Bookman Old Style" w:eastAsia="Bookman Old Style" w:hAnsi="Bookman Old Style" w:cs="Bookman Old Style"/>
          <w:b/>
          <w:sz w:val="24"/>
          <w:szCs w:val="24"/>
        </w:rPr>
      </w:pPr>
      <w:r w:rsidRPr="00551F67">
        <w:rPr>
          <w:rFonts w:ascii="Bookman Old Style" w:eastAsia="Bookman Old Style" w:hAnsi="Bookman Old Style" w:cs="Bookman Old Style"/>
          <w:b/>
          <w:sz w:val="24"/>
          <w:szCs w:val="24"/>
        </w:rPr>
        <w:t>Dhruv Gupta</w:t>
      </w:r>
      <w:r w:rsidR="00331793">
        <w:rPr>
          <w:rFonts w:ascii="Bookman Old Style" w:eastAsia="Bookman Old Style" w:hAnsi="Bookman Old Style" w:cs="Bookman Old Style"/>
          <w:b/>
          <w:sz w:val="24"/>
          <w:szCs w:val="24"/>
        </w:rPr>
        <w:t xml:space="preserve">                             </w:t>
      </w:r>
      <w:r w:rsidR="001C14CD">
        <w:rPr>
          <w:rFonts w:ascii="Bookman Old Style" w:eastAsia="Bookman Old Style" w:hAnsi="Bookman Old Style" w:cs="Bookman Old Style"/>
          <w:b/>
          <w:sz w:val="24"/>
          <w:szCs w:val="24"/>
        </w:rPr>
        <w:t xml:space="preserve">                </w:t>
      </w:r>
      <w:r w:rsidR="007C5F81">
        <w:rPr>
          <w:rFonts w:ascii="Bookman Old Style" w:eastAsia="Bookman Old Style" w:hAnsi="Bookman Old Style" w:cs="Bookman Old Style"/>
          <w:b/>
          <w:sz w:val="24"/>
          <w:szCs w:val="24"/>
        </w:rPr>
        <w:tab/>
      </w:r>
      <w:r w:rsidR="001C14CD">
        <w:rPr>
          <w:rFonts w:ascii="Bookman Old Style" w:eastAsia="Bookman Old Style" w:hAnsi="Bookman Old Style" w:cs="Bookman Old Style"/>
          <w:b/>
          <w:sz w:val="24"/>
          <w:szCs w:val="24"/>
        </w:rPr>
        <w:t xml:space="preserve">         202</w:t>
      </w:r>
      <w:r>
        <w:rPr>
          <w:rFonts w:ascii="Bookman Old Style" w:eastAsia="Bookman Old Style" w:hAnsi="Bookman Old Style" w:cs="Bookman Old Style"/>
          <w:b/>
          <w:sz w:val="24"/>
          <w:szCs w:val="24"/>
        </w:rPr>
        <w:t>1188</w:t>
      </w: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D666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1D9649F7" w14:textId="3869C1BF" w:rsidR="00264DB2" w:rsidRPr="00264DB2" w:rsidRDefault="001C14CD">
      <w:pPr>
        <w:jc w:val="center"/>
        <w:rPr>
          <w:rFonts w:ascii="Times New Roman" w:hAnsi="Times New Roman" w:cs="Times New Roman"/>
          <w:b/>
          <w:bCs/>
          <w:color w:val="333333"/>
          <w:sz w:val="27"/>
          <w:szCs w:val="27"/>
          <w:shd w:val="clear" w:color="auto" w:fill="FFFFFF"/>
        </w:rPr>
      </w:pPr>
      <w:r>
        <w:rPr>
          <w:rFonts w:ascii="Times New Roman" w:hAnsi="Times New Roman" w:cs="Times New Roman"/>
          <w:b/>
          <w:bCs/>
          <w:color w:val="333333"/>
          <w:sz w:val="27"/>
          <w:szCs w:val="27"/>
          <w:shd w:val="clear" w:color="auto" w:fill="FFFFFF"/>
        </w:rPr>
        <w:t>Dr. Amit Kumar</w:t>
      </w:r>
    </w:p>
    <w:p w14:paraId="6CC03789" w14:textId="7196417C" w:rsidR="00D8240A" w:rsidRDefault="00ED5647" w:rsidP="00264D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w:t>
      </w:r>
      <w:r w:rsidR="00264DB2" w:rsidRPr="00264DB2">
        <w:rPr>
          <w:rFonts w:ascii="Times New Roman" w:eastAsia="Times New Roman" w:hAnsi="Times New Roman" w:cs="Times New Roman"/>
          <w:b/>
          <w:sz w:val="24"/>
          <w:szCs w:val="24"/>
        </w:rPr>
        <w:t xml:space="preserve"> Professor</w:t>
      </w: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D66600">
      <w:pPr>
        <w:jc w:val="center"/>
        <w:rPr>
          <w:rFonts w:ascii="Times New Roman" w:eastAsia="Times New Roman" w:hAnsi="Times New Roman" w:cs="Times New Roman"/>
          <w:b/>
          <w:sz w:val="24"/>
          <w:szCs w:val="24"/>
        </w:rPr>
      </w:pPr>
      <w:r>
        <w:rPr>
          <w:noProof/>
          <w:lang w:val="en-IN"/>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D666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D666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D666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5B7A2CFF" w:rsidR="00D8240A" w:rsidRDefault="00C627B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w:t>
      </w:r>
      <w:r w:rsidR="00706700">
        <w:rPr>
          <w:rFonts w:ascii="Bookman Old Style" w:eastAsia="Bookman Old Style" w:hAnsi="Bookman Old Style" w:cs="Bookman Old Style"/>
          <w:b/>
          <w:sz w:val="32"/>
          <w:szCs w:val="32"/>
        </w:rPr>
        <w:t>-2024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D666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FD1B35" w:rsidRDefault="00FD1B35">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14:paraId="70AB8DDD" w14:textId="77777777" w:rsidR="00FD1B35" w:rsidRDefault="00FD1B35">
                      <w:pPr>
                        <w:textDirection w:val="btLr"/>
                      </w:pPr>
                    </w:p>
                  </w:txbxContent>
                </v:textbox>
                <w10:anchorlock/>
              </v:rect>
            </w:pict>
          </mc:Fallback>
        </mc:AlternateContent>
      </w:r>
      <w:r>
        <w:rPr>
          <w:rFonts w:ascii="Times New Roman" w:eastAsia="Times New Roman" w:hAnsi="Times New Roman" w:cs="Times New Roman"/>
          <w:noProof/>
          <w:color w:val="000000"/>
          <w:sz w:val="24"/>
          <w:szCs w:val="24"/>
          <w:lang w:val="en-IN"/>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521FEBE3" w14:textId="77777777" w:rsidR="00D8240A" w:rsidRDefault="00D666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D666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2C49B0B2" w14:textId="2B431AF1" w:rsidR="00264DB2" w:rsidRDefault="00D66600" w:rsidP="00264DB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C14CD">
        <w:rPr>
          <w:rFonts w:ascii="Times New Roman" w:eastAsia="Times New Roman" w:hAnsi="Times New Roman" w:cs="Times New Roman"/>
          <w:b/>
          <w:sz w:val="24"/>
          <w:szCs w:val="24"/>
        </w:rPr>
        <w:t>Analyzing Sentiments in Students Reviews of Online Courses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p>
    <w:p w14:paraId="1905DD55" w14:textId="4FB757B1" w:rsidR="00D8240A" w:rsidRPr="00264DB2" w:rsidRDefault="001C14CD" w:rsidP="00264DB2">
      <w:pPr>
        <w:jc w:val="center"/>
        <w:rPr>
          <w:rFonts w:ascii="Times New Roman" w:hAnsi="Times New Roman" w:cs="Times New Roman"/>
          <w:b/>
          <w:bCs/>
          <w:color w:val="333333"/>
          <w:sz w:val="27"/>
          <w:szCs w:val="27"/>
          <w:shd w:val="clear" w:color="auto" w:fill="FFFFFF"/>
        </w:rPr>
      </w:pPr>
      <w:r>
        <w:rPr>
          <w:rFonts w:ascii="Times New Roman" w:hAnsi="Times New Roman" w:cs="Times New Roman"/>
          <w:b/>
          <w:bCs/>
          <w:color w:val="333333"/>
          <w:sz w:val="27"/>
          <w:szCs w:val="27"/>
          <w:shd w:val="clear" w:color="auto" w:fill="FFFFFF"/>
        </w:rPr>
        <w:t>Dr. Amit Kumar</w:t>
      </w:r>
      <w:r w:rsidR="00D66600">
        <w:rPr>
          <w:rFonts w:ascii="Times New Roman" w:eastAsia="Times New Roman" w:hAnsi="Times New Roman" w:cs="Times New Roman"/>
          <w:b/>
          <w:sz w:val="24"/>
          <w:szCs w:val="24"/>
        </w:rPr>
        <w:t xml:space="preserve">, </w:t>
      </w:r>
      <w:r w:rsidR="00ED5647">
        <w:rPr>
          <w:rFonts w:ascii="Times New Roman" w:eastAsia="Times New Roman" w:hAnsi="Times New Roman" w:cs="Times New Roman"/>
          <w:b/>
          <w:sz w:val="24"/>
          <w:szCs w:val="24"/>
        </w:rPr>
        <w:t>Assistant</w:t>
      </w:r>
      <w:r w:rsidR="00264DB2" w:rsidRPr="00264DB2">
        <w:rPr>
          <w:rFonts w:ascii="Times New Roman" w:eastAsia="Times New Roman" w:hAnsi="Times New Roman" w:cs="Times New Roman"/>
          <w:b/>
          <w:sz w:val="24"/>
          <w:szCs w:val="24"/>
        </w:rPr>
        <w:t xml:space="preserve"> Professor</w:t>
      </w:r>
      <w:r w:rsidR="00D66600">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rsidP="00264DB2">
      <w:pPr>
        <w:spacing w:line="360" w:lineRule="auto"/>
        <w:jc w:val="center"/>
        <w:rPr>
          <w:rFonts w:ascii="Times New Roman" w:eastAsia="Times New Roman" w:hAnsi="Times New Roman" w:cs="Times New Roman"/>
          <w:sz w:val="24"/>
          <w:szCs w:val="24"/>
        </w:rPr>
      </w:pPr>
    </w:p>
    <w:p w14:paraId="1B089834" w14:textId="29D215D4" w:rsidR="00D8240A" w:rsidRDefault="00D8240A" w:rsidP="00264DB2">
      <w:pPr>
        <w:spacing w:line="360" w:lineRule="auto"/>
        <w:jc w:val="center"/>
        <w:rPr>
          <w:rFonts w:ascii="Times New Roman" w:eastAsia="Times New Roman" w:hAnsi="Times New Roman" w:cs="Times New Roman"/>
          <w:sz w:val="24"/>
          <w:szCs w:val="24"/>
        </w:rPr>
      </w:pPr>
    </w:p>
    <w:p w14:paraId="33C3B073" w14:textId="77777777" w:rsidR="00D8240A" w:rsidRDefault="00D8240A" w:rsidP="00264DB2">
      <w:pPr>
        <w:spacing w:line="360" w:lineRule="auto"/>
        <w:ind w:left="720" w:firstLine="720"/>
        <w:jc w:val="center"/>
        <w:rPr>
          <w:rFonts w:ascii="Times New Roman" w:eastAsia="Times New Roman" w:hAnsi="Times New Roman" w:cs="Times New Roman"/>
          <w:sz w:val="24"/>
          <w:szCs w:val="24"/>
        </w:rPr>
      </w:pPr>
    </w:p>
    <w:p w14:paraId="7554F009" w14:textId="446558EB" w:rsidR="00D8240A" w:rsidRDefault="00264DB2" w:rsidP="00264DB2">
      <w:pPr>
        <w:spacing w:line="360" w:lineRule="auto"/>
        <w:ind w:left="720" w:firstLine="720"/>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w:t>
      </w:r>
      <w:r w:rsidR="00D66600">
        <w:rPr>
          <w:rFonts w:ascii="Times New Roman" w:eastAsia="Times New Roman" w:hAnsi="Times New Roman" w:cs="Times New Roman"/>
          <w:sz w:val="24"/>
          <w:szCs w:val="24"/>
        </w:rPr>
        <w:t xml:space="preserve">Name    </w:t>
      </w:r>
      <w:r w:rsidR="00D66600">
        <w:rPr>
          <w:rFonts w:ascii="Times New Roman" w:eastAsia="Times New Roman" w:hAnsi="Times New Roman" w:cs="Times New Roman"/>
          <w:sz w:val="24"/>
          <w:szCs w:val="24"/>
        </w:rPr>
        <w:tab/>
      </w:r>
      <w:r w:rsidR="00D66600">
        <w:rPr>
          <w:rFonts w:ascii="Times New Roman" w:eastAsia="Times New Roman" w:hAnsi="Times New Roman" w:cs="Times New Roman"/>
          <w:sz w:val="24"/>
          <w:szCs w:val="24"/>
        </w:rPr>
        <w:tab/>
        <w:t>University Roll no</w:t>
      </w:r>
    </w:p>
    <w:p w14:paraId="56897551" w14:textId="488E2BED" w:rsidR="00D8240A" w:rsidRPr="00331793" w:rsidRDefault="00551F67" w:rsidP="00264DB2">
      <w:pPr>
        <w:spacing w:line="360" w:lineRule="auto"/>
        <w:jc w:val="center"/>
        <w:rPr>
          <w:rFonts w:ascii="Times New Roman" w:eastAsia="Bookman Old Style" w:hAnsi="Times New Roman" w:cs="Times New Roman"/>
          <w:sz w:val="24"/>
          <w:szCs w:val="24"/>
        </w:rPr>
      </w:pPr>
      <w:r w:rsidRPr="00551F67">
        <w:rPr>
          <w:rFonts w:ascii="Times New Roman" w:eastAsia="Bookman Old Style" w:hAnsi="Times New Roman" w:cs="Times New Roman"/>
          <w:sz w:val="24"/>
          <w:szCs w:val="24"/>
        </w:rPr>
        <w:t>Dhruv Gupta</w:t>
      </w:r>
      <w:r w:rsidR="001C14CD">
        <w:rPr>
          <w:rFonts w:ascii="Times New Roman" w:eastAsia="Bookman Old Style" w:hAnsi="Times New Roman" w:cs="Times New Roman"/>
          <w:sz w:val="24"/>
          <w:szCs w:val="24"/>
        </w:rPr>
        <w:t xml:space="preserve">                        2021</w:t>
      </w:r>
      <w:r>
        <w:rPr>
          <w:rFonts w:ascii="Times New Roman" w:eastAsia="Bookman Old Style" w:hAnsi="Times New Roman" w:cs="Times New Roman"/>
          <w:sz w:val="24"/>
          <w:szCs w:val="24"/>
        </w:rPr>
        <w:t>188</w:t>
      </w: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Default="00D666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D666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D666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D666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D666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D666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2B1E5865" w:rsidR="00D8240A" w:rsidRDefault="00264D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D8240A" w14:paraId="522709F7" w14:textId="77777777">
        <w:trPr>
          <w:trHeight w:val="433"/>
          <w:jc w:val="center"/>
        </w:trPr>
        <w:tc>
          <w:tcPr>
            <w:tcW w:w="1634" w:type="dxa"/>
          </w:tcPr>
          <w:p w14:paraId="2AB75FA5" w14:textId="77777777" w:rsidR="00D8240A" w:rsidRDefault="00D666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D666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17635647" w:rsidR="00D8240A" w:rsidRDefault="0000424C" w:rsidP="000042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264DB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5</w:t>
            </w:r>
          </w:p>
        </w:tc>
      </w:tr>
      <w:tr w:rsidR="00D8240A" w14:paraId="5D5FB3B7" w14:textId="77777777">
        <w:trPr>
          <w:trHeight w:val="433"/>
          <w:jc w:val="center"/>
        </w:trPr>
        <w:tc>
          <w:tcPr>
            <w:tcW w:w="1634" w:type="dxa"/>
          </w:tcPr>
          <w:p w14:paraId="3EB61ADA" w14:textId="77777777" w:rsidR="00D8240A" w:rsidRDefault="00D666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D666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1FD43B4C" w:rsidR="00D8240A" w:rsidRDefault="0000424C" w:rsidP="000042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264DB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9</w:t>
            </w:r>
          </w:p>
        </w:tc>
      </w:tr>
      <w:tr w:rsidR="00D8240A" w14:paraId="387F2D0B" w14:textId="77777777">
        <w:trPr>
          <w:trHeight w:val="449"/>
          <w:jc w:val="center"/>
        </w:trPr>
        <w:tc>
          <w:tcPr>
            <w:tcW w:w="1634" w:type="dxa"/>
          </w:tcPr>
          <w:p w14:paraId="3B7E5EA1" w14:textId="77777777" w:rsidR="00D8240A" w:rsidRDefault="00D666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D666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30A68DAC" w:rsidR="00D8240A" w:rsidRDefault="000042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10-14</w:t>
            </w:r>
          </w:p>
        </w:tc>
      </w:tr>
      <w:tr w:rsidR="00D8240A" w14:paraId="3B4DF35F" w14:textId="77777777">
        <w:trPr>
          <w:trHeight w:val="449"/>
          <w:jc w:val="center"/>
        </w:trPr>
        <w:tc>
          <w:tcPr>
            <w:tcW w:w="1634" w:type="dxa"/>
          </w:tcPr>
          <w:p w14:paraId="01EFC2E3" w14:textId="77777777" w:rsidR="00D8240A" w:rsidRDefault="00D666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D666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24E56A54" w:rsidR="00D8240A" w:rsidRDefault="000042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15-17</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D666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1DB53338" w:rsidR="00D8240A" w:rsidRDefault="000042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rsidSect="00E83970">
          <w:footerReference w:type="default" r:id="rId12"/>
          <w:pgSz w:w="11906" w:h="16838"/>
          <w:pgMar w:top="1440" w:right="1440" w:bottom="1440" w:left="1440" w:header="720" w:footer="720" w:gutter="0"/>
          <w:pgNumType w:start="1"/>
          <w:cols w:space="720"/>
        </w:sectPr>
      </w:pPr>
    </w:p>
    <w:p w14:paraId="7FD01311" w14:textId="77777777" w:rsidR="00D8240A" w:rsidRDefault="00D666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C786BA8" w14:textId="77777777" w:rsidR="00D8240A" w:rsidRDefault="00D666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5FECDF7B" w14:textId="76F28666" w:rsidR="00D8240A" w:rsidRDefault="00476C2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14:paraId="61B05F20" w14:textId="4DE1F920" w:rsidR="00BE521F" w:rsidRDefault="00BE521F" w:rsidP="00C61920">
      <w:pPr>
        <w:spacing w:before="120" w:after="120" w:line="360" w:lineRule="auto"/>
        <w:rPr>
          <w:rFonts w:ascii="Times New Roman" w:eastAsia="Times New Roman" w:hAnsi="Times New Roman" w:cs="Times New Roman"/>
          <w:bCs/>
          <w:sz w:val="24"/>
          <w:szCs w:val="24"/>
        </w:rPr>
      </w:pPr>
      <w:r w:rsidRPr="00BE521F">
        <w:rPr>
          <w:rFonts w:ascii="Times New Roman" w:eastAsia="Times New Roman" w:hAnsi="Times New Roman" w:cs="Times New Roman"/>
          <w:bCs/>
          <w:sz w:val="24"/>
          <w:szCs w:val="24"/>
        </w:rPr>
        <w:t>In the contemporary digital landscape, the extraction of meaningful insights from textual data assumes a crucial role across various applications, be it in processing images, documents, or multimedia content. The identification and extraction of text serve as fundamental elements in the realms of data analysis and automation. This mini-project is dedicat</w:t>
      </w:r>
      <w:r w:rsidR="001C14CD">
        <w:rPr>
          <w:rFonts w:ascii="Times New Roman" w:eastAsia="Times New Roman" w:hAnsi="Times New Roman" w:cs="Times New Roman"/>
          <w:bCs/>
          <w:sz w:val="24"/>
          <w:szCs w:val="24"/>
        </w:rPr>
        <w:t>ed to the implementation of Analyzing Sentiments in Students Reviews of Online Courses</w:t>
      </w:r>
      <w:r w:rsidRPr="00BE521F">
        <w:rPr>
          <w:rFonts w:ascii="Times New Roman" w:eastAsia="Times New Roman" w:hAnsi="Times New Roman" w:cs="Times New Roman"/>
          <w:bCs/>
          <w:sz w:val="24"/>
          <w:szCs w:val="24"/>
        </w:rPr>
        <w:t xml:space="preserve">, aiming to create a versatile tool proficient in extracting valuable information from textual data for practical applications. </w:t>
      </w:r>
    </w:p>
    <w:p w14:paraId="7E8AD2B3" w14:textId="3A9DE605" w:rsidR="00917E72" w:rsidRPr="00C51C9B" w:rsidRDefault="00BE521F" w:rsidP="00C61920">
      <w:pPr>
        <w:spacing w:before="120" w:after="120" w:line="360" w:lineRule="auto"/>
        <w:rPr>
          <w:rFonts w:ascii="Times New Roman" w:eastAsia="Times New Roman" w:hAnsi="Times New Roman" w:cs="Times New Roman"/>
          <w:bCs/>
          <w:sz w:val="24"/>
          <w:szCs w:val="24"/>
        </w:rPr>
      </w:pPr>
      <w:r w:rsidRPr="00BE521F">
        <w:rPr>
          <w:rFonts w:ascii="Times New Roman" w:eastAsia="Times New Roman" w:hAnsi="Times New Roman" w:cs="Times New Roman"/>
          <w:bCs/>
          <w:sz w:val="24"/>
          <w:szCs w:val="24"/>
        </w:rPr>
        <w:t xml:space="preserve">The achievement of this goal involved training the model on a preprocessed dataset utilizing diverse classification algorithms, such as </w:t>
      </w:r>
      <w:r w:rsidR="002C52EE">
        <w:rPr>
          <w:rFonts w:ascii="Times New Roman" w:eastAsia="Times New Roman" w:hAnsi="Times New Roman" w:cs="Times New Roman"/>
          <w:bCs/>
          <w:sz w:val="24"/>
          <w:szCs w:val="24"/>
        </w:rPr>
        <w:t xml:space="preserve">Random Forest </w:t>
      </w:r>
      <w:r w:rsidRPr="00BE521F">
        <w:rPr>
          <w:rFonts w:ascii="Times New Roman" w:eastAsia="Times New Roman" w:hAnsi="Times New Roman" w:cs="Times New Roman"/>
          <w:bCs/>
          <w:sz w:val="24"/>
          <w:szCs w:val="24"/>
        </w:rPr>
        <w:t>and Support Vector Machine (SVM), which ca</w:t>
      </w:r>
      <w:r w:rsidR="002C52EE">
        <w:rPr>
          <w:rFonts w:ascii="Times New Roman" w:eastAsia="Times New Roman" w:hAnsi="Times New Roman" w:cs="Times New Roman"/>
          <w:bCs/>
          <w:sz w:val="24"/>
          <w:szCs w:val="24"/>
        </w:rPr>
        <w:t>tegorize comments</w:t>
      </w:r>
      <w:r w:rsidRPr="00BE521F">
        <w:rPr>
          <w:rFonts w:ascii="Times New Roman" w:eastAsia="Times New Roman" w:hAnsi="Times New Roman" w:cs="Times New Roman"/>
          <w:bCs/>
          <w:sz w:val="24"/>
          <w:szCs w:val="24"/>
        </w:rPr>
        <w:t xml:space="preserve"> in alignment with the provided data. To ensure precise outcomes, data preprocessing is essential, involving the elimination of stop words and word tokenization.</w:t>
      </w:r>
      <w:r w:rsidR="00C61920" w:rsidRPr="00C61920">
        <w:rPr>
          <w:rFonts w:ascii="Times New Roman" w:eastAsia="Times New Roman" w:hAnsi="Times New Roman" w:cs="Times New Roman"/>
          <w:bCs/>
          <w:sz w:val="24"/>
          <w:szCs w:val="24"/>
        </w:rPr>
        <w:t xml:space="preserve">  </w:t>
      </w:r>
    </w:p>
    <w:p w14:paraId="6FC4483D" w14:textId="127D050B" w:rsidR="00C51C9B" w:rsidRPr="00C51C9B" w:rsidRDefault="00C51C9B" w:rsidP="00C51C9B">
      <w:pPr>
        <w:pStyle w:val="ListParagraph"/>
        <w:numPr>
          <w:ilvl w:val="1"/>
          <w:numId w:val="1"/>
        </w:numPr>
        <w:spacing w:line="480" w:lineRule="auto"/>
        <w:rPr>
          <w:rFonts w:eastAsia="Times New Roman"/>
          <w:b/>
          <w:sz w:val="28"/>
          <w:szCs w:val="28"/>
        </w:rPr>
      </w:pPr>
      <w:r w:rsidRPr="00C51C9B">
        <w:rPr>
          <w:rFonts w:eastAsia="Times New Roman"/>
          <w:b/>
          <w:sz w:val="28"/>
          <w:szCs w:val="28"/>
        </w:rPr>
        <w:t>Context and Significance</w:t>
      </w:r>
    </w:p>
    <w:p w14:paraId="7CF60598" w14:textId="6CA3E42C" w:rsidR="00C61920" w:rsidRPr="00697DF2" w:rsidRDefault="00697DF2" w:rsidP="00C61920">
      <w:pPr>
        <w:spacing w:line="360" w:lineRule="auto"/>
        <w:jc w:val="both"/>
        <w:rPr>
          <w:rFonts w:ascii="Times New Roman" w:eastAsia="Times New Roman" w:hAnsi="Times New Roman" w:cs="Times New Roman"/>
          <w:sz w:val="24"/>
          <w:szCs w:val="24"/>
        </w:rPr>
      </w:pPr>
      <w:r w:rsidRPr="00697DF2">
        <w:rPr>
          <w:rFonts w:ascii="Times New Roman" w:hAnsi="Times New Roman" w:cs="Times New Roman"/>
          <w:sz w:val="24"/>
          <w:szCs w:val="24"/>
        </w:rPr>
        <w:t>The context of this project lies within the realm of e-learning and the increasing reliance on online education platforms. As the demand for online courses continues to rise, understanding student feedback becomes vital for maintaining high educational standards and ensuring a positive learning experience</w:t>
      </w:r>
      <w:r w:rsidR="00C61920" w:rsidRPr="00697DF2">
        <w:rPr>
          <w:rFonts w:ascii="Times New Roman" w:eastAsia="Times New Roman" w:hAnsi="Times New Roman" w:cs="Times New Roman"/>
          <w:sz w:val="24"/>
          <w:szCs w:val="24"/>
        </w:rPr>
        <w:t>.</w:t>
      </w:r>
    </w:p>
    <w:p w14:paraId="7B9F899C" w14:textId="60FFB849" w:rsidR="00FB700D" w:rsidRDefault="00697DF2" w:rsidP="006E5F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significance of this project is multi-faceted</w:t>
      </w:r>
      <w:r w:rsidR="006E5FE1" w:rsidRPr="006E5FE1">
        <w:rPr>
          <w:rFonts w:ascii="Times New Roman" w:eastAsia="Times New Roman" w:hAnsi="Times New Roman" w:cs="Times New Roman"/>
          <w:sz w:val="24"/>
          <w:szCs w:val="24"/>
        </w:rPr>
        <w:t xml:space="preserve">. </w:t>
      </w:r>
      <w:r w:rsidR="006E5FE1" w:rsidRPr="006E5FE1">
        <w:rPr>
          <w:rFonts w:ascii="Times New Roman" w:hAnsi="Times New Roman" w:cs="Times New Roman"/>
          <w:sz w:val="24"/>
          <w:szCs w:val="24"/>
        </w:rPr>
        <w:t>By analyzing student sentiments, educators can identify areas of improvement in their courses. This can lead to enhanced course content, better instructional design, and more effective teaching strategies. Understanding student feedback helps in addressing their concerns and needs, thereby improving their overall satisfaction and retention rates. For e-learning platforms, analyzing sentiments can provide a competitive edge by highlighting the strengths and weaknesses of their offerings compared to competitors. Insights gained from sentiment analysis can be used to tailor learning experiences to individual student needs, promoting a more personalized and effective learning journey.</w:t>
      </w:r>
      <w:r w:rsidR="006E5FE1">
        <w:rPr>
          <w:rFonts w:ascii="Times New Roman" w:hAnsi="Times New Roman" w:cs="Times New Roman"/>
          <w:sz w:val="24"/>
          <w:szCs w:val="24"/>
        </w:rPr>
        <w:t xml:space="preserve"> </w:t>
      </w:r>
      <w:r w:rsidR="00C61920" w:rsidRPr="00C61920">
        <w:rPr>
          <w:rFonts w:ascii="Times New Roman" w:eastAsia="Times New Roman" w:hAnsi="Times New Roman" w:cs="Times New Roman"/>
          <w:sz w:val="24"/>
          <w:szCs w:val="24"/>
        </w:rPr>
        <w:t xml:space="preserve">The resulting text offers a correct interpretation of the inputted text according to the model. </w:t>
      </w:r>
      <w:r w:rsidR="00C61920" w:rsidRPr="00C61920">
        <w:rPr>
          <w:rFonts w:ascii="Times New Roman" w:eastAsia="Times New Roman" w:hAnsi="Times New Roman" w:cs="Times New Roman"/>
          <w:sz w:val="24"/>
          <w:szCs w:val="24"/>
        </w:rPr>
        <w:lastRenderedPageBreak/>
        <w:t>Additionally, a classification report provides further understanding of the model's performance, such as precision, recall, F1- score.</w:t>
      </w:r>
    </w:p>
    <w:p w14:paraId="6D6522C6" w14:textId="77777777" w:rsidR="00FB700D" w:rsidRPr="00B66012" w:rsidRDefault="00FB700D" w:rsidP="00C61920">
      <w:pPr>
        <w:spacing w:line="360" w:lineRule="auto"/>
        <w:jc w:val="both"/>
        <w:rPr>
          <w:rFonts w:ascii="Times New Roman" w:eastAsia="Times New Roman" w:hAnsi="Times New Roman" w:cs="Times New Roman"/>
          <w:sz w:val="24"/>
          <w:szCs w:val="24"/>
        </w:rPr>
      </w:pPr>
    </w:p>
    <w:p w14:paraId="28FBB4DA" w14:textId="0EC77CDD" w:rsidR="00FB700D" w:rsidRPr="00FB700D" w:rsidRDefault="00FB700D" w:rsidP="00FB700D">
      <w:pPr>
        <w:pStyle w:val="ListParagraph"/>
        <w:numPr>
          <w:ilvl w:val="1"/>
          <w:numId w:val="1"/>
        </w:numPr>
        <w:spacing w:line="480" w:lineRule="auto"/>
        <w:rPr>
          <w:rFonts w:eastAsia="Times New Roman"/>
          <w:b/>
          <w:sz w:val="28"/>
          <w:szCs w:val="28"/>
          <w:lang w:val="en-IN"/>
        </w:rPr>
      </w:pPr>
      <w:r w:rsidRPr="00FB700D">
        <w:rPr>
          <w:rFonts w:eastAsia="Times New Roman"/>
          <w:b/>
          <w:sz w:val="28"/>
          <w:szCs w:val="28"/>
          <w:lang w:val="en-IN"/>
        </w:rPr>
        <w:t>Relevance of the Topic</w:t>
      </w:r>
    </w:p>
    <w:p w14:paraId="137425E4" w14:textId="020E0D74" w:rsidR="00FB700D" w:rsidRPr="006E5FE1" w:rsidRDefault="006E5FE1" w:rsidP="00FB700D">
      <w:pPr>
        <w:spacing w:line="480" w:lineRule="auto"/>
        <w:jc w:val="both"/>
        <w:rPr>
          <w:rFonts w:ascii="Times New Roman" w:eastAsia="Times New Roman" w:hAnsi="Times New Roman" w:cs="Times New Roman"/>
          <w:sz w:val="24"/>
          <w:szCs w:val="24"/>
          <w:lang w:val="en-IN"/>
        </w:rPr>
      </w:pPr>
      <w:r w:rsidRPr="006E5FE1">
        <w:rPr>
          <w:rFonts w:ascii="Times New Roman" w:hAnsi="Times New Roman" w:cs="Times New Roman"/>
          <w:sz w:val="24"/>
          <w:szCs w:val="24"/>
        </w:rPr>
        <w:t>This project aims to contribute to the field of educational data mining and learning analytics by providing a comprehensive evaluation of sentiment analysis techniques applied to student reviews. By comparing the performance of SVM and Random Forest classifiers, the project seeks to identify the most effective method for sentiment classification, offering valuable insights for educators, researchers, and e-learning platforms.</w:t>
      </w:r>
    </w:p>
    <w:p w14:paraId="69DE6076" w14:textId="77777777" w:rsidR="00FB700D" w:rsidRPr="00FB700D" w:rsidRDefault="00FB700D" w:rsidP="00FB700D">
      <w:pPr>
        <w:spacing w:line="480" w:lineRule="auto"/>
        <w:jc w:val="both"/>
        <w:rPr>
          <w:rFonts w:ascii="Times New Roman" w:eastAsia="Times New Roman" w:hAnsi="Times New Roman" w:cs="Times New Roman"/>
          <w:lang w:val="en-IN"/>
        </w:rPr>
      </w:pPr>
    </w:p>
    <w:p w14:paraId="13277765" w14:textId="77777777" w:rsidR="00FB700D" w:rsidRPr="00FB700D" w:rsidRDefault="00FB700D" w:rsidP="00FB700D">
      <w:pPr>
        <w:spacing w:line="480" w:lineRule="auto"/>
        <w:jc w:val="both"/>
        <w:rPr>
          <w:rFonts w:ascii="Times New Roman" w:eastAsia="Times New Roman" w:hAnsi="Times New Roman" w:cs="Times New Roman"/>
          <w:lang w:val="en-IN"/>
        </w:rPr>
      </w:pPr>
    </w:p>
    <w:p w14:paraId="6C1C2013" w14:textId="77777777" w:rsidR="00FB700D" w:rsidRPr="00FB700D" w:rsidRDefault="00FB700D" w:rsidP="00FB700D">
      <w:pPr>
        <w:spacing w:line="480" w:lineRule="auto"/>
        <w:jc w:val="both"/>
        <w:rPr>
          <w:rFonts w:ascii="Times New Roman" w:eastAsia="Times New Roman" w:hAnsi="Times New Roman" w:cs="Times New Roman"/>
          <w:lang w:val="en-IN"/>
        </w:rPr>
      </w:pPr>
    </w:p>
    <w:p w14:paraId="0E07768F" w14:textId="77777777" w:rsidR="00FB700D" w:rsidRDefault="00FB700D" w:rsidP="00FB700D">
      <w:pPr>
        <w:spacing w:line="480" w:lineRule="auto"/>
        <w:jc w:val="both"/>
        <w:rPr>
          <w:rFonts w:ascii="Times New Roman" w:eastAsia="Times New Roman" w:hAnsi="Times New Roman" w:cs="Times New Roman"/>
          <w:lang w:val="en-IN"/>
        </w:rPr>
      </w:pPr>
    </w:p>
    <w:p w14:paraId="1AAB3BA1" w14:textId="77777777" w:rsidR="00C61920" w:rsidRDefault="00C61920" w:rsidP="00FB700D">
      <w:pPr>
        <w:spacing w:line="480" w:lineRule="auto"/>
        <w:jc w:val="both"/>
        <w:rPr>
          <w:rFonts w:ascii="Times New Roman" w:eastAsia="Times New Roman" w:hAnsi="Times New Roman" w:cs="Times New Roman"/>
          <w:lang w:val="en-IN"/>
        </w:rPr>
      </w:pPr>
    </w:p>
    <w:p w14:paraId="7BB1F362" w14:textId="77777777" w:rsidR="002A0BD2" w:rsidRDefault="002A0BD2" w:rsidP="00FB700D">
      <w:pPr>
        <w:spacing w:line="480" w:lineRule="auto"/>
        <w:jc w:val="both"/>
        <w:rPr>
          <w:rFonts w:ascii="Times New Roman" w:eastAsia="Times New Roman" w:hAnsi="Times New Roman" w:cs="Times New Roman"/>
          <w:lang w:val="en-IN"/>
        </w:rPr>
      </w:pPr>
    </w:p>
    <w:p w14:paraId="59CF2B8D" w14:textId="77777777" w:rsidR="002A0BD2" w:rsidRDefault="002A0BD2" w:rsidP="00FB700D">
      <w:pPr>
        <w:spacing w:line="480" w:lineRule="auto"/>
        <w:jc w:val="both"/>
        <w:rPr>
          <w:rFonts w:ascii="Times New Roman" w:eastAsia="Times New Roman" w:hAnsi="Times New Roman" w:cs="Times New Roman"/>
          <w:lang w:val="en-IN"/>
        </w:rPr>
      </w:pPr>
    </w:p>
    <w:p w14:paraId="0E6A19F8" w14:textId="77777777" w:rsidR="002A0BD2" w:rsidRDefault="002A0BD2" w:rsidP="00FB700D">
      <w:pPr>
        <w:spacing w:line="480" w:lineRule="auto"/>
        <w:jc w:val="both"/>
        <w:rPr>
          <w:rFonts w:ascii="Times New Roman" w:eastAsia="Times New Roman" w:hAnsi="Times New Roman" w:cs="Times New Roman"/>
          <w:lang w:val="en-IN"/>
        </w:rPr>
      </w:pPr>
    </w:p>
    <w:p w14:paraId="533D3D5A" w14:textId="77777777" w:rsidR="00C61920" w:rsidRDefault="00C61920" w:rsidP="00FB700D">
      <w:pPr>
        <w:spacing w:line="480" w:lineRule="auto"/>
        <w:jc w:val="both"/>
        <w:rPr>
          <w:rFonts w:ascii="Times New Roman" w:eastAsia="Times New Roman" w:hAnsi="Times New Roman" w:cs="Times New Roman"/>
          <w:lang w:val="en-IN"/>
        </w:rPr>
      </w:pPr>
    </w:p>
    <w:p w14:paraId="72F8C0E4" w14:textId="77777777" w:rsidR="00C61920" w:rsidRPr="00FB700D" w:rsidRDefault="00C61920" w:rsidP="00FB700D">
      <w:pPr>
        <w:spacing w:line="480" w:lineRule="auto"/>
        <w:jc w:val="both"/>
        <w:rPr>
          <w:rFonts w:ascii="Times New Roman" w:eastAsia="Times New Roman" w:hAnsi="Times New Roman" w:cs="Times New Roman"/>
          <w:lang w:val="en-IN"/>
        </w:rPr>
      </w:pPr>
    </w:p>
    <w:p w14:paraId="08F4C85B" w14:textId="77777777" w:rsidR="00D8240A" w:rsidRDefault="00D8240A">
      <w:pPr>
        <w:spacing w:line="480" w:lineRule="auto"/>
        <w:jc w:val="both"/>
        <w:rPr>
          <w:rFonts w:ascii="Bookman Old Style" w:eastAsia="Bookman Old Style" w:hAnsi="Bookman Old Style" w:cs="Bookman Old Style"/>
          <w:sz w:val="32"/>
          <w:szCs w:val="32"/>
        </w:rPr>
      </w:pPr>
    </w:p>
    <w:p w14:paraId="501B1966" w14:textId="77777777" w:rsidR="00331793" w:rsidRDefault="00331793">
      <w:pPr>
        <w:spacing w:line="480" w:lineRule="auto"/>
        <w:jc w:val="both"/>
        <w:rPr>
          <w:rFonts w:ascii="Bookman Old Style" w:eastAsia="Bookman Old Style" w:hAnsi="Bookman Old Style" w:cs="Bookman Old Style"/>
          <w:sz w:val="32"/>
          <w:szCs w:val="32"/>
        </w:rPr>
      </w:pPr>
    </w:p>
    <w:p w14:paraId="4CCCC9C1" w14:textId="77777777" w:rsidR="00BE521F" w:rsidRDefault="00BE521F">
      <w:pPr>
        <w:spacing w:line="480" w:lineRule="auto"/>
        <w:jc w:val="both"/>
        <w:rPr>
          <w:rFonts w:ascii="Bookman Old Style" w:eastAsia="Bookman Old Style" w:hAnsi="Bookman Old Style" w:cs="Bookman Old Style"/>
          <w:sz w:val="32"/>
          <w:szCs w:val="32"/>
        </w:rPr>
      </w:pPr>
    </w:p>
    <w:p w14:paraId="21603D97" w14:textId="02698230" w:rsidR="00BE521F" w:rsidRDefault="00BE521F">
      <w:pPr>
        <w:spacing w:line="480" w:lineRule="auto"/>
        <w:jc w:val="both"/>
        <w:rPr>
          <w:rFonts w:ascii="Bookman Old Style" w:eastAsia="Bookman Old Style" w:hAnsi="Bookman Old Style" w:cs="Bookman Old Style"/>
          <w:sz w:val="32"/>
          <w:szCs w:val="32"/>
        </w:rPr>
      </w:pPr>
    </w:p>
    <w:p w14:paraId="24B42CC7" w14:textId="13D52342" w:rsidR="006E5FE1" w:rsidRDefault="006E5FE1">
      <w:pPr>
        <w:spacing w:line="480" w:lineRule="auto"/>
        <w:jc w:val="both"/>
        <w:rPr>
          <w:rFonts w:ascii="Bookman Old Style" w:eastAsia="Bookman Old Style" w:hAnsi="Bookman Old Style" w:cs="Bookman Old Style"/>
          <w:sz w:val="32"/>
          <w:szCs w:val="32"/>
        </w:rPr>
      </w:pPr>
    </w:p>
    <w:p w14:paraId="72B64B01" w14:textId="77777777" w:rsidR="006E5FE1" w:rsidRDefault="006E5FE1">
      <w:pPr>
        <w:spacing w:line="480" w:lineRule="auto"/>
        <w:jc w:val="both"/>
        <w:rPr>
          <w:rFonts w:ascii="Bookman Old Style" w:eastAsia="Bookman Old Style" w:hAnsi="Bookman Old Style" w:cs="Bookman Old Style"/>
          <w:sz w:val="32"/>
          <w:szCs w:val="32"/>
        </w:rPr>
      </w:pPr>
    </w:p>
    <w:p w14:paraId="370A9E11" w14:textId="650D73A9" w:rsidR="00D8240A" w:rsidRDefault="00D666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D5EB769" w14:textId="77777777" w:rsidR="00D8240A" w:rsidRDefault="00D666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39D53C2" w14:textId="5D1221F5" w:rsidR="009B46AF" w:rsidRPr="00245F16" w:rsidRDefault="009B46AF" w:rsidP="009B46AF">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Pr="00245F16">
        <w:rPr>
          <w:rFonts w:ascii="Times New Roman" w:eastAsia="Times New Roman" w:hAnsi="Times New Roman" w:cs="Times New Roman"/>
          <w:b/>
          <w:sz w:val="28"/>
          <w:szCs w:val="28"/>
        </w:rPr>
        <w:t>.1 Supervised Learning</w:t>
      </w:r>
    </w:p>
    <w:p w14:paraId="25A3235A" w14:textId="4A13A051" w:rsidR="009B46AF" w:rsidRDefault="009B46AF" w:rsidP="009B46AF">
      <w:pPr>
        <w:pStyle w:val="ListParagraph"/>
        <w:spacing w:after="0" w:line="360" w:lineRule="auto"/>
        <w:ind w:left="360"/>
        <w:jc w:val="left"/>
        <w:rPr>
          <w:rFonts w:eastAsia="Times New Roman"/>
          <w:bCs w:val="0"/>
        </w:rPr>
      </w:pPr>
      <w:r w:rsidRPr="004227E3">
        <w:rPr>
          <w:rFonts w:eastAsia="Times New Roman"/>
          <w:bCs w:val="0"/>
        </w:rPr>
        <w:t>Supervised learning, a subset of machine learning and artificial intelligence, utilizes labeled datasets to train algorithms for accurate data classification or outcome prediction. The model adjusts its weights as input data is fed in, achieving fitting through the cross-validation process. In supervised learning, a training set is employed to instruct models in producing the desired output. This set encompasses inputs and corresponding correct outputs, facilitating the model's gradual learning. The algorithm assesses its accuracy using a loss function, iteratively adjusting until the error is minimized. While supervised learning yields benefits like profound data insights and enhanced automation, it poses challenges in terms of requisite expertise for accurate model structuring, the time-intensive nature of model training, and the potential for human errors in datasets, leading to mislearning. Unlike unsupervised learning models, supervised learning lacks the inherent ability to independently cluster or classify data.</w:t>
      </w:r>
    </w:p>
    <w:p w14:paraId="7E90006B" w14:textId="77777777" w:rsidR="009B46AF" w:rsidRPr="00944C37" w:rsidRDefault="009B46AF" w:rsidP="009B46AF">
      <w:pPr>
        <w:pStyle w:val="ListParagraph"/>
        <w:spacing w:after="0" w:line="360" w:lineRule="auto"/>
        <w:ind w:left="360"/>
        <w:jc w:val="left"/>
        <w:rPr>
          <w:rFonts w:eastAsia="Times New Roman"/>
          <w:bCs w:val="0"/>
        </w:rPr>
      </w:pPr>
    </w:p>
    <w:p w14:paraId="2743CE04" w14:textId="0BC744B8" w:rsidR="009B46AF" w:rsidRPr="006E5FE1" w:rsidRDefault="006E5FE1" w:rsidP="006E5FE1">
      <w:pPr>
        <w:rPr>
          <w:b/>
          <w:bCs/>
          <w:sz w:val="28"/>
          <w:szCs w:val="28"/>
        </w:rPr>
      </w:pPr>
      <w:r>
        <w:rPr>
          <w:b/>
          <w:sz w:val="28"/>
          <w:szCs w:val="28"/>
        </w:rPr>
        <w:t xml:space="preserve">2.2 </w:t>
      </w:r>
      <w:r w:rsidR="009B46AF" w:rsidRPr="006E5FE1">
        <w:rPr>
          <w:rFonts w:ascii="Times New Roman" w:hAnsi="Times New Roman" w:cs="Times New Roman"/>
          <w:b/>
          <w:sz w:val="28"/>
          <w:szCs w:val="28"/>
        </w:rPr>
        <w:t>Classification Algorithms:</w:t>
      </w:r>
    </w:p>
    <w:p w14:paraId="6F4339C8" w14:textId="36074480" w:rsidR="009B46AF" w:rsidRDefault="009B46AF" w:rsidP="009B46AF">
      <w:pPr>
        <w:pStyle w:val="ListParagraph"/>
        <w:spacing w:after="0" w:line="360" w:lineRule="auto"/>
        <w:ind w:left="360"/>
        <w:rPr>
          <w:rFonts w:eastAsia="Times New Roman"/>
          <w:b/>
        </w:rPr>
      </w:pPr>
      <w:r w:rsidRPr="00465DD5">
        <w:rPr>
          <w:rFonts w:eastAsia="Times New Roman"/>
          <w:b/>
        </w:rPr>
        <w:t>Linear Support Vector Classifier</w:t>
      </w:r>
      <w:sdt>
        <w:sdtPr>
          <w:rPr>
            <w:rFonts w:eastAsia="Times New Roman"/>
            <w:b/>
          </w:rPr>
          <w:id w:val="503409999"/>
          <w:citation/>
        </w:sdtPr>
        <w:sdtContent>
          <w:r w:rsidR="00331793">
            <w:rPr>
              <w:rFonts w:eastAsia="Times New Roman"/>
              <w:b/>
            </w:rPr>
            <w:fldChar w:fldCharType="begin"/>
          </w:r>
          <w:r w:rsidR="00331793">
            <w:rPr>
              <w:rFonts w:eastAsia="Times New Roman"/>
              <w:b/>
            </w:rPr>
            <w:instrText xml:space="preserve"> CITATION F \l 1033 </w:instrText>
          </w:r>
          <w:r w:rsidR="00331793">
            <w:rPr>
              <w:rFonts w:eastAsia="Times New Roman"/>
              <w:b/>
            </w:rPr>
            <w:fldChar w:fldCharType="separate"/>
          </w:r>
          <w:r w:rsidR="0000424C">
            <w:rPr>
              <w:rFonts w:eastAsia="Times New Roman"/>
              <w:b/>
              <w:noProof/>
            </w:rPr>
            <w:t xml:space="preserve"> </w:t>
          </w:r>
          <w:r w:rsidR="0000424C">
            <w:rPr>
              <w:rFonts w:eastAsia="Times New Roman"/>
              <w:noProof/>
            </w:rPr>
            <w:t>[1]</w:t>
          </w:r>
          <w:r w:rsidR="00331793">
            <w:rPr>
              <w:rFonts w:eastAsia="Times New Roman"/>
              <w:b/>
            </w:rPr>
            <w:fldChar w:fldCharType="end"/>
          </w:r>
        </w:sdtContent>
      </w:sdt>
    </w:p>
    <w:p w14:paraId="010C8EB1" w14:textId="77777777" w:rsidR="009B46AF" w:rsidRPr="00465DD5" w:rsidRDefault="009B46AF" w:rsidP="009B46AF">
      <w:pPr>
        <w:pStyle w:val="ListParagraph"/>
        <w:spacing w:line="360" w:lineRule="auto"/>
        <w:ind w:left="360"/>
        <w:rPr>
          <w:rFonts w:eastAsia="Times New Roman"/>
          <w:bCs w:val="0"/>
        </w:rPr>
      </w:pPr>
      <w:r w:rsidRPr="00465DD5">
        <w:rPr>
          <w:rFonts w:eastAsia="Times New Roman"/>
          <w:bCs w:val="0"/>
        </w:rPr>
        <w:t>Support Vector Machines (SVM) is a class of supervised machine learning algorithms that can be used for classification and regression tasks. Specifically, a Linear Support Vector Classifier (Linear SVC) is a variant of SVM designed for binary classification problems.</w:t>
      </w:r>
    </w:p>
    <w:p w14:paraId="59CAD878" w14:textId="77777777" w:rsidR="009B46AF" w:rsidRPr="00465DD5" w:rsidRDefault="009B46AF" w:rsidP="009B46AF">
      <w:pPr>
        <w:pStyle w:val="ListParagraph"/>
        <w:spacing w:line="360" w:lineRule="auto"/>
        <w:ind w:left="360"/>
        <w:rPr>
          <w:rFonts w:eastAsia="Times New Roman"/>
          <w:bCs w:val="0"/>
        </w:rPr>
      </w:pPr>
      <w:r w:rsidRPr="00465DD5">
        <w:rPr>
          <w:rFonts w:eastAsia="Times New Roman"/>
          <w:bCs w:val="0"/>
        </w:rPr>
        <w:t>It aims to find the hyperplane in the feature space that best separates instances of different classes. The term "linear" indicates that the decision boundary is a linear combination of the input features.</w:t>
      </w:r>
    </w:p>
    <w:p w14:paraId="55DF47F7" w14:textId="77777777" w:rsidR="009B46AF" w:rsidRDefault="009B46AF" w:rsidP="009B46AF">
      <w:pPr>
        <w:pStyle w:val="ListParagraph"/>
        <w:spacing w:line="360" w:lineRule="auto"/>
        <w:ind w:left="360"/>
        <w:rPr>
          <w:rFonts w:eastAsia="Times New Roman"/>
          <w:bCs w:val="0"/>
        </w:rPr>
      </w:pPr>
      <w:r w:rsidRPr="00431482">
        <w:rPr>
          <w:rFonts w:eastAsia="Times New Roman"/>
          <w:bCs w:val="0"/>
          <w:u w:val="single"/>
        </w:rPr>
        <w:t>Hyperplane</w:t>
      </w:r>
      <w:r w:rsidRPr="00465DD5">
        <w:rPr>
          <w:rFonts w:eastAsia="Times New Roman"/>
          <w:bCs w:val="0"/>
        </w:rPr>
        <w:t>: The decision boundary that separates instances of different classes.</w:t>
      </w:r>
      <w:r>
        <w:rPr>
          <w:rFonts w:eastAsia="Times New Roman"/>
          <w:bCs w:val="0"/>
        </w:rPr>
        <w:t xml:space="preserve"> </w:t>
      </w:r>
      <w:r w:rsidRPr="00465DD5">
        <w:rPr>
          <w:rFonts w:eastAsia="Times New Roman"/>
          <w:bCs w:val="0"/>
        </w:rPr>
        <w:t>In a binary classification problem, the hyperplane is defined as a linear combination of the input features</w:t>
      </w:r>
      <w:r>
        <w:rPr>
          <w:rFonts w:eastAsia="Times New Roman"/>
          <w:bCs w:val="0"/>
        </w:rPr>
        <w:t>:</w:t>
      </w:r>
    </w:p>
    <w:p w14:paraId="71D8A1E6" w14:textId="77777777" w:rsidR="009B46AF" w:rsidRPr="00465DD5" w:rsidRDefault="009B46AF" w:rsidP="009B46AF">
      <w:pPr>
        <w:pStyle w:val="ListParagraph"/>
        <w:spacing w:line="360" w:lineRule="auto"/>
        <w:ind w:left="360"/>
        <w:rPr>
          <w:rFonts w:eastAsia="Times New Roman"/>
          <w:bCs w:val="0"/>
        </w:rPr>
      </w:pPr>
      <w:proofErr w:type="spellStart"/>
      <w:r w:rsidRPr="00465DD5">
        <w:rPr>
          <w:rFonts w:eastAsia="Times New Roman"/>
          <w:bCs w:val="0"/>
        </w:rPr>
        <w:t>w</w:t>
      </w:r>
      <w:r>
        <w:rPr>
          <w:rFonts w:eastAsia="Times New Roman"/>
          <w:bCs w:val="0"/>
          <w:vertAlign w:val="superscript"/>
        </w:rPr>
        <w:t>T</w:t>
      </w:r>
      <w:proofErr w:type="spellEnd"/>
      <w:r>
        <w:rPr>
          <w:rFonts w:eastAsia="Times New Roman"/>
          <w:bCs w:val="0"/>
          <w:vertAlign w:val="superscript"/>
        </w:rPr>
        <w:t xml:space="preserve"> </w:t>
      </w:r>
      <w:r w:rsidRPr="00465DD5">
        <w:rPr>
          <w:rFonts w:ascii="Cambria Math" w:eastAsia="Times New Roman" w:hAnsi="Cambria Math" w:cs="Cambria Math"/>
          <w:bCs w:val="0"/>
        </w:rPr>
        <w:t>⋅</w:t>
      </w:r>
      <w:r w:rsidRPr="00465DD5">
        <w:rPr>
          <w:rFonts w:eastAsia="Times New Roman"/>
          <w:bCs w:val="0"/>
        </w:rPr>
        <w:t>x +b =</w:t>
      </w:r>
      <w:proofErr w:type="gramStart"/>
      <w:r w:rsidRPr="00465DD5">
        <w:rPr>
          <w:rFonts w:eastAsia="Times New Roman"/>
          <w:bCs w:val="0"/>
        </w:rPr>
        <w:t>0 ,</w:t>
      </w:r>
      <w:proofErr w:type="gramEnd"/>
      <w:r w:rsidRPr="00465DD5">
        <w:rPr>
          <w:rFonts w:eastAsia="Times New Roman"/>
          <w:bCs w:val="0"/>
        </w:rPr>
        <w:t xml:space="preserve"> where w is the weight vector, x is the input feature vector, and b is the bias term.</w:t>
      </w:r>
    </w:p>
    <w:p w14:paraId="1EC7E639" w14:textId="77777777" w:rsidR="009B46AF" w:rsidRPr="00465DD5" w:rsidRDefault="009B46AF" w:rsidP="009B46AF">
      <w:pPr>
        <w:pStyle w:val="ListParagraph"/>
        <w:spacing w:line="360" w:lineRule="auto"/>
        <w:ind w:left="360"/>
        <w:rPr>
          <w:rFonts w:eastAsia="Times New Roman"/>
          <w:bCs w:val="0"/>
        </w:rPr>
      </w:pPr>
      <w:r w:rsidRPr="00431482">
        <w:rPr>
          <w:rFonts w:eastAsia="Times New Roman"/>
          <w:bCs w:val="0"/>
          <w:u w:val="single"/>
        </w:rPr>
        <w:t>Margin</w:t>
      </w:r>
      <w:r w:rsidRPr="00465DD5">
        <w:rPr>
          <w:rFonts w:eastAsia="Times New Roman"/>
          <w:bCs w:val="0"/>
        </w:rPr>
        <w:t>:</w:t>
      </w:r>
    </w:p>
    <w:p w14:paraId="75D7E14F" w14:textId="77777777" w:rsidR="009B46AF" w:rsidRDefault="009B46AF" w:rsidP="009B46AF">
      <w:pPr>
        <w:pStyle w:val="ListParagraph"/>
        <w:spacing w:line="360" w:lineRule="auto"/>
        <w:ind w:left="360"/>
        <w:rPr>
          <w:rFonts w:eastAsia="Times New Roman"/>
          <w:bCs w:val="0"/>
        </w:rPr>
      </w:pPr>
      <w:r w:rsidRPr="00465DD5">
        <w:rPr>
          <w:rFonts w:eastAsia="Times New Roman"/>
          <w:bCs w:val="0"/>
        </w:rPr>
        <w:lastRenderedPageBreak/>
        <w:t>The margin is the distance between the hyperplane and the nearest instances (support vectors) from each class.</w:t>
      </w:r>
    </w:p>
    <w:p w14:paraId="75EB9446" w14:textId="77777777" w:rsidR="009B46AF" w:rsidRPr="00431482" w:rsidRDefault="009B46AF" w:rsidP="009B46AF">
      <w:pPr>
        <w:pStyle w:val="ListParagraph"/>
        <w:spacing w:line="360" w:lineRule="auto"/>
        <w:ind w:left="360"/>
        <w:rPr>
          <w:rFonts w:eastAsia="Times New Roman"/>
          <w:bCs w:val="0"/>
        </w:rPr>
      </w:pPr>
      <w:r w:rsidRPr="00431482">
        <w:rPr>
          <w:rFonts w:eastAsia="Times New Roman"/>
          <w:bCs w:val="0"/>
        </w:rPr>
        <w:t>A larger margin implies a more robust classifier.</w:t>
      </w:r>
    </w:p>
    <w:p w14:paraId="69A435F1" w14:textId="77777777" w:rsidR="009B46AF" w:rsidRPr="00431482" w:rsidRDefault="009B46AF" w:rsidP="009B46AF">
      <w:pPr>
        <w:pStyle w:val="ListParagraph"/>
        <w:spacing w:line="360" w:lineRule="auto"/>
        <w:ind w:left="360"/>
        <w:rPr>
          <w:rFonts w:eastAsia="Times New Roman"/>
          <w:bCs w:val="0"/>
          <w:u w:val="single"/>
        </w:rPr>
      </w:pPr>
      <w:r w:rsidRPr="00431482">
        <w:rPr>
          <w:rFonts w:eastAsia="Times New Roman"/>
          <w:bCs w:val="0"/>
          <w:u w:val="single"/>
        </w:rPr>
        <w:t>Support Vectors:</w:t>
      </w:r>
    </w:p>
    <w:p w14:paraId="5BB649C6" w14:textId="77777777" w:rsidR="009B46AF" w:rsidRDefault="009B46AF" w:rsidP="009B46AF">
      <w:pPr>
        <w:pStyle w:val="ListParagraph"/>
        <w:spacing w:line="360" w:lineRule="auto"/>
        <w:ind w:left="360"/>
        <w:rPr>
          <w:rFonts w:eastAsia="Times New Roman"/>
          <w:bCs w:val="0"/>
        </w:rPr>
      </w:pPr>
      <w:r w:rsidRPr="00465DD5">
        <w:rPr>
          <w:rFonts w:eastAsia="Times New Roman"/>
          <w:bCs w:val="0"/>
        </w:rPr>
        <w:t>Support vectors are the instances that lie closest to the hyperplane and play a crucial role in determining the decision boundary.</w:t>
      </w:r>
    </w:p>
    <w:p w14:paraId="7B3907FE" w14:textId="77777777" w:rsidR="009B46AF" w:rsidRPr="00431482" w:rsidRDefault="009B46AF" w:rsidP="009B46AF">
      <w:pPr>
        <w:pStyle w:val="ListParagraph"/>
        <w:spacing w:line="360" w:lineRule="auto"/>
        <w:ind w:left="360"/>
        <w:rPr>
          <w:rFonts w:eastAsia="Times New Roman"/>
          <w:bCs w:val="0"/>
        </w:rPr>
      </w:pPr>
      <w:r w:rsidRPr="00431482">
        <w:rPr>
          <w:rFonts w:eastAsia="Times New Roman"/>
          <w:bCs w:val="0"/>
        </w:rPr>
        <w:t>Only the support vectors contribute to the determination of the hyperplane.</w:t>
      </w:r>
    </w:p>
    <w:p w14:paraId="55F49E06" w14:textId="77777777" w:rsidR="009B46AF" w:rsidRPr="00465DD5" w:rsidRDefault="009B46AF" w:rsidP="009B46AF">
      <w:pPr>
        <w:pStyle w:val="ListParagraph"/>
        <w:spacing w:line="360" w:lineRule="auto"/>
        <w:ind w:left="360"/>
        <w:rPr>
          <w:rFonts w:eastAsia="Times New Roman"/>
          <w:bCs w:val="0"/>
        </w:rPr>
      </w:pPr>
      <w:r w:rsidRPr="00431482">
        <w:rPr>
          <w:rFonts w:eastAsia="Times New Roman"/>
          <w:bCs w:val="0"/>
          <w:u w:val="single"/>
        </w:rPr>
        <w:t>Application</w:t>
      </w:r>
      <w:r w:rsidRPr="00465DD5">
        <w:rPr>
          <w:rFonts w:eastAsia="Times New Roman"/>
          <w:bCs w:val="0"/>
        </w:rPr>
        <w:t>:</w:t>
      </w:r>
    </w:p>
    <w:p w14:paraId="245F24AC" w14:textId="77777777" w:rsidR="009B46AF" w:rsidRPr="00465DD5" w:rsidRDefault="009B46AF" w:rsidP="009B46AF">
      <w:pPr>
        <w:pStyle w:val="ListParagraph"/>
        <w:spacing w:line="360" w:lineRule="auto"/>
        <w:ind w:left="360"/>
        <w:rPr>
          <w:rFonts w:eastAsia="Times New Roman"/>
          <w:bCs w:val="0"/>
        </w:rPr>
      </w:pPr>
      <w:r w:rsidRPr="00465DD5">
        <w:rPr>
          <w:rFonts w:eastAsia="Times New Roman"/>
          <w:bCs w:val="0"/>
        </w:rPr>
        <w:t>Linear SVC is widely used in various domains, including text classification, image recognition, and bioinformatics. Its effectiveness lies in its ability to handle high-dimensional data and find a hyperplane that separates classes in a linear manner.</w:t>
      </w:r>
    </w:p>
    <w:p w14:paraId="710EA1D0" w14:textId="77777777" w:rsidR="009B46AF" w:rsidRPr="00431482" w:rsidRDefault="009B46AF" w:rsidP="009B46AF">
      <w:pPr>
        <w:pStyle w:val="ListParagraph"/>
        <w:spacing w:line="360" w:lineRule="auto"/>
        <w:ind w:left="360"/>
        <w:rPr>
          <w:rFonts w:eastAsia="Times New Roman"/>
          <w:bCs w:val="0"/>
          <w:u w:val="single"/>
        </w:rPr>
      </w:pPr>
      <w:r w:rsidRPr="00431482">
        <w:rPr>
          <w:rFonts w:eastAsia="Times New Roman"/>
          <w:bCs w:val="0"/>
          <w:u w:val="single"/>
        </w:rPr>
        <w:t>Advantages:</w:t>
      </w:r>
    </w:p>
    <w:p w14:paraId="5962A5C4" w14:textId="77777777" w:rsidR="009B46AF" w:rsidRPr="00465DD5" w:rsidRDefault="009B46AF" w:rsidP="009B46AF">
      <w:pPr>
        <w:pStyle w:val="ListParagraph"/>
        <w:spacing w:line="360" w:lineRule="auto"/>
        <w:ind w:left="360"/>
        <w:rPr>
          <w:rFonts w:eastAsia="Times New Roman"/>
          <w:bCs w:val="0"/>
        </w:rPr>
      </w:pPr>
      <w:r w:rsidRPr="00465DD5">
        <w:rPr>
          <w:rFonts w:eastAsia="Times New Roman"/>
          <w:bCs w:val="0"/>
        </w:rPr>
        <w:t>Effective in high-dimensional spaces.</w:t>
      </w:r>
    </w:p>
    <w:p w14:paraId="387E3E20" w14:textId="77777777" w:rsidR="009B46AF" w:rsidRPr="00465DD5" w:rsidRDefault="009B46AF" w:rsidP="009B46AF">
      <w:pPr>
        <w:pStyle w:val="ListParagraph"/>
        <w:spacing w:line="360" w:lineRule="auto"/>
        <w:ind w:left="360"/>
        <w:rPr>
          <w:rFonts w:eastAsia="Times New Roman"/>
          <w:bCs w:val="0"/>
        </w:rPr>
      </w:pPr>
      <w:r w:rsidRPr="00465DD5">
        <w:rPr>
          <w:rFonts w:eastAsia="Times New Roman"/>
          <w:bCs w:val="0"/>
        </w:rPr>
        <w:t>Suitable for problems with a clear margin of separation.</w:t>
      </w:r>
    </w:p>
    <w:p w14:paraId="5E221702" w14:textId="77777777" w:rsidR="009B46AF" w:rsidRPr="00431482" w:rsidRDefault="009B46AF" w:rsidP="009B46AF">
      <w:pPr>
        <w:pStyle w:val="ListParagraph"/>
        <w:spacing w:line="360" w:lineRule="auto"/>
        <w:ind w:left="360"/>
        <w:rPr>
          <w:rFonts w:eastAsia="Times New Roman"/>
          <w:bCs w:val="0"/>
          <w:u w:val="single"/>
        </w:rPr>
      </w:pPr>
      <w:r w:rsidRPr="00431482">
        <w:rPr>
          <w:rFonts w:eastAsia="Times New Roman"/>
          <w:bCs w:val="0"/>
          <w:u w:val="single"/>
        </w:rPr>
        <w:t>Limitations:</w:t>
      </w:r>
    </w:p>
    <w:p w14:paraId="5CD98935" w14:textId="77777777" w:rsidR="009B46AF" w:rsidRPr="00465DD5" w:rsidRDefault="009B46AF" w:rsidP="009B46AF">
      <w:pPr>
        <w:pStyle w:val="ListParagraph"/>
        <w:spacing w:line="360" w:lineRule="auto"/>
        <w:ind w:left="360"/>
        <w:rPr>
          <w:rFonts w:eastAsia="Times New Roman"/>
          <w:bCs w:val="0"/>
        </w:rPr>
      </w:pPr>
      <w:r w:rsidRPr="00465DD5">
        <w:rPr>
          <w:rFonts w:eastAsia="Times New Roman"/>
          <w:bCs w:val="0"/>
        </w:rPr>
        <w:t>May not perform well on datasets with complex, non-linear relationships.</w:t>
      </w:r>
    </w:p>
    <w:p w14:paraId="20719C29" w14:textId="77777777" w:rsidR="009B46AF" w:rsidRDefault="009B46AF" w:rsidP="009B46AF">
      <w:pPr>
        <w:pStyle w:val="ListParagraph"/>
        <w:spacing w:line="360" w:lineRule="auto"/>
        <w:ind w:left="360"/>
        <w:rPr>
          <w:rFonts w:eastAsia="Times New Roman"/>
          <w:bCs w:val="0"/>
        </w:rPr>
      </w:pPr>
      <w:r w:rsidRPr="00465DD5">
        <w:rPr>
          <w:rFonts w:eastAsia="Times New Roman"/>
          <w:bCs w:val="0"/>
        </w:rPr>
        <w:t>Sensitive to outliers.</w:t>
      </w:r>
    </w:p>
    <w:p w14:paraId="41808592" w14:textId="77777777" w:rsidR="009B46AF" w:rsidRPr="00465DD5" w:rsidRDefault="009B46AF" w:rsidP="009B46AF">
      <w:pPr>
        <w:pStyle w:val="ListParagraph"/>
        <w:spacing w:line="360" w:lineRule="auto"/>
        <w:ind w:left="360"/>
        <w:rPr>
          <w:rFonts w:eastAsia="Times New Roman"/>
          <w:bCs w:val="0"/>
        </w:rPr>
      </w:pPr>
    </w:p>
    <w:p w14:paraId="7A91001C" w14:textId="77777777" w:rsidR="009B46AF" w:rsidRPr="00465DD5" w:rsidRDefault="009B46AF" w:rsidP="009B46AF">
      <w:pPr>
        <w:pStyle w:val="ListParagraph"/>
        <w:spacing w:line="360" w:lineRule="auto"/>
        <w:ind w:left="360"/>
        <w:rPr>
          <w:rFonts w:eastAsia="Times New Roman"/>
          <w:bCs w:val="0"/>
        </w:rPr>
      </w:pPr>
      <w:r w:rsidRPr="00431482">
        <w:rPr>
          <w:rFonts w:eastAsia="Times New Roman"/>
          <w:bCs w:val="0"/>
          <w:u w:val="single"/>
        </w:rPr>
        <w:t>Assumptions</w:t>
      </w:r>
      <w:r w:rsidRPr="00465DD5">
        <w:rPr>
          <w:rFonts w:eastAsia="Times New Roman"/>
          <w:bCs w:val="0"/>
        </w:rPr>
        <w:t>:</w:t>
      </w:r>
    </w:p>
    <w:p w14:paraId="27BE3CB7" w14:textId="77777777" w:rsidR="009B46AF" w:rsidRPr="00465DD5" w:rsidRDefault="009B46AF" w:rsidP="009B46AF">
      <w:pPr>
        <w:pStyle w:val="ListParagraph"/>
        <w:spacing w:after="0" w:line="360" w:lineRule="auto"/>
        <w:ind w:left="360"/>
        <w:rPr>
          <w:rFonts w:eastAsia="Times New Roman"/>
          <w:bCs w:val="0"/>
        </w:rPr>
      </w:pPr>
      <w:r w:rsidRPr="00465DD5">
        <w:rPr>
          <w:rFonts w:eastAsia="Times New Roman"/>
          <w:bCs w:val="0"/>
        </w:rPr>
        <w:t>Linear SVC assumes that the data is linearly separable, meaning there exists a hyperplane that can perfectly separate instances from different classes. If perfect separation is not possible, the algorithm aims to find the hyperplane with the maximum margin while allowing for some misclassifications.</w:t>
      </w:r>
    </w:p>
    <w:p w14:paraId="61FA8A6D" w14:textId="77777777" w:rsidR="009B46AF" w:rsidRPr="009B46AF" w:rsidRDefault="009B46AF" w:rsidP="009B46AF">
      <w:pPr>
        <w:spacing w:line="480" w:lineRule="auto"/>
        <w:rPr>
          <w:rFonts w:ascii="Times New Roman" w:eastAsia="Times New Roman" w:hAnsi="Times New Roman" w:cs="Times New Roman"/>
          <w:b/>
          <w:sz w:val="32"/>
          <w:szCs w:val="32"/>
        </w:rPr>
      </w:pPr>
    </w:p>
    <w:p w14:paraId="21FF1E45" w14:textId="7CEE0AC6" w:rsidR="00EF5D60" w:rsidRPr="006E5FE1" w:rsidRDefault="005F1374" w:rsidP="00C07637">
      <w:pPr>
        <w:ind w:firstLine="360"/>
        <w:jc w:val="both"/>
        <w:rPr>
          <w:rFonts w:ascii="Times New Roman" w:hAnsi="Times New Roman" w:cs="Times New Roman"/>
          <w:b/>
          <w:sz w:val="24"/>
          <w:szCs w:val="24"/>
          <w:shd w:val="clear" w:color="auto" w:fill="FCFCFC"/>
        </w:rPr>
      </w:pPr>
      <w:r>
        <w:rPr>
          <w:rFonts w:ascii="Times New Roman" w:hAnsi="Times New Roman" w:cs="Times New Roman"/>
          <w:b/>
          <w:sz w:val="24"/>
          <w:szCs w:val="24"/>
          <w:shd w:val="clear" w:color="auto" w:fill="FCFCFC"/>
        </w:rPr>
        <w:t xml:space="preserve">Random Forests </w:t>
      </w:r>
      <w:sdt>
        <w:sdtPr>
          <w:rPr>
            <w:rFonts w:ascii="Times New Roman" w:hAnsi="Times New Roman" w:cs="Times New Roman"/>
            <w:b/>
            <w:sz w:val="24"/>
            <w:szCs w:val="24"/>
            <w:shd w:val="clear" w:color="auto" w:fill="FCFCFC"/>
          </w:rPr>
          <w:id w:val="645782189"/>
          <w:citation/>
        </w:sdtPr>
        <w:sdtContent>
          <w:r w:rsidR="00331793" w:rsidRPr="006E5FE1">
            <w:rPr>
              <w:rFonts w:ascii="Times New Roman" w:hAnsi="Times New Roman" w:cs="Times New Roman"/>
              <w:b/>
              <w:sz w:val="24"/>
              <w:szCs w:val="24"/>
              <w:shd w:val="clear" w:color="auto" w:fill="FCFCFC"/>
            </w:rPr>
            <w:fldChar w:fldCharType="begin"/>
          </w:r>
          <w:r w:rsidR="005E17C9">
            <w:rPr>
              <w:rFonts w:ascii="Times New Roman" w:hAnsi="Times New Roman" w:cs="Times New Roman"/>
              <w:b/>
              <w:sz w:val="24"/>
              <w:szCs w:val="24"/>
              <w:shd w:val="clear" w:color="auto" w:fill="FCFCFC"/>
            </w:rPr>
            <w:instrText xml:space="preserve">CITATION C \l 1033 </w:instrText>
          </w:r>
          <w:r w:rsidR="00331793" w:rsidRPr="006E5FE1">
            <w:rPr>
              <w:rFonts w:ascii="Times New Roman" w:hAnsi="Times New Roman" w:cs="Times New Roman"/>
              <w:b/>
              <w:sz w:val="24"/>
              <w:szCs w:val="24"/>
              <w:shd w:val="clear" w:color="auto" w:fill="FCFCFC"/>
            </w:rPr>
            <w:fldChar w:fldCharType="separate"/>
          </w:r>
          <w:r w:rsidR="0000424C" w:rsidRPr="0000424C">
            <w:rPr>
              <w:rFonts w:ascii="Times New Roman" w:hAnsi="Times New Roman" w:cs="Times New Roman"/>
              <w:noProof/>
              <w:sz w:val="24"/>
              <w:szCs w:val="24"/>
              <w:shd w:val="clear" w:color="auto" w:fill="FCFCFC"/>
            </w:rPr>
            <w:t>[2]</w:t>
          </w:r>
          <w:r w:rsidR="00331793" w:rsidRPr="006E5FE1">
            <w:rPr>
              <w:rFonts w:ascii="Times New Roman" w:hAnsi="Times New Roman" w:cs="Times New Roman"/>
              <w:b/>
              <w:sz w:val="24"/>
              <w:szCs w:val="24"/>
              <w:shd w:val="clear" w:color="auto" w:fill="FCFCFC"/>
            </w:rPr>
            <w:fldChar w:fldCharType="end"/>
          </w:r>
        </w:sdtContent>
      </w:sdt>
    </w:p>
    <w:p w14:paraId="63E47E04" w14:textId="776C9F84" w:rsidR="00E37B51" w:rsidRPr="007C14B5" w:rsidRDefault="00C07637" w:rsidP="00C07637">
      <w:pPr>
        <w:pStyle w:val="ListParagraph"/>
        <w:spacing w:before="120" w:line="360" w:lineRule="auto"/>
        <w:ind w:left="360"/>
        <w:rPr>
          <w:color w:val="333333"/>
          <w:shd w:val="clear" w:color="auto" w:fill="FCFCFC"/>
        </w:rPr>
      </w:pPr>
      <w:r>
        <w:t xml:space="preserve">Random forests are a combination of tree predictors such that each tree depends on the values of a random vector sampled independently and with the same distribution for all trees in the forest. The generalization error for forests converges </w:t>
      </w:r>
      <w:proofErr w:type="spellStart"/>
      <w:proofErr w:type="gramStart"/>
      <w:r>
        <w:t>a.</w:t>
      </w:r>
      <w:proofErr w:type="gramEnd"/>
      <w:r>
        <w:t>s.</w:t>
      </w:r>
      <w:proofErr w:type="spellEnd"/>
      <w:r>
        <w:t xml:space="preserve">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w:t>
      </w:r>
      <w:proofErr w:type="spellStart"/>
      <w:r>
        <w:t>Adaboost</w:t>
      </w:r>
      <w:proofErr w:type="spellEnd"/>
      <w:r>
        <w:t xml:space="preserve"> (Freund and </w:t>
      </w:r>
      <w:proofErr w:type="spellStart"/>
      <w:proofErr w:type="gramStart"/>
      <w:r>
        <w:t>Schapire</w:t>
      </w:r>
      <w:proofErr w:type="spellEnd"/>
      <w:r>
        <w:t>[</w:t>
      </w:r>
      <w:proofErr w:type="gramEnd"/>
      <w:r>
        <w:t xml:space="preserve">1996]), but are more robust with respect to noise. Internal estimates monitor error, strength, and correlation and these are used to show </w:t>
      </w:r>
      <w:r>
        <w:lastRenderedPageBreak/>
        <w:t>the response to increasing the number of features used in the splitting. Internal estimates are also used to measure variable importance. These ideas are also applicable to regression.</w:t>
      </w:r>
    </w:p>
    <w:p w14:paraId="58FD5ED1" w14:textId="77777777" w:rsidR="00EA7A2E" w:rsidRPr="007C14B5" w:rsidRDefault="00EA7A2E" w:rsidP="00814734">
      <w:pPr>
        <w:pStyle w:val="ListParagraph"/>
        <w:spacing w:before="120" w:line="360" w:lineRule="auto"/>
        <w:rPr>
          <w:b/>
          <w:bCs w:val="0"/>
          <w:color w:val="333333"/>
          <w:shd w:val="clear" w:color="auto" w:fill="FCFCFC"/>
        </w:rPr>
      </w:pPr>
    </w:p>
    <w:p w14:paraId="785E7E14" w14:textId="77777777" w:rsidR="00AC7A81" w:rsidRPr="007C14B5" w:rsidRDefault="00AC7A81" w:rsidP="00814734">
      <w:pPr>
        <w:pStyle w:val="ListParagraph"/>
        <w:spacing w:before="120" w:line="360" w:lineRule="auto"/>
        <w:rPr>
          <w:b/>
          <w:bCs w:val="0"/>
          <w:color w:val="333333"/>
          <w:shd w:val="clear" w:color="auto" w:fill="FCFCFC"/>
        </w:rPr>
      </w:pPr>
    </w:p>
    <w:p w14:paraId="79D23505" w14:textId="77777777" w:rsidR="00AC7A81" w:rsidRPr="007C14B5" w:rsidRDefault="00AC7A81" w:rsidP="00814734">
      <w:pPr>
        <w:pStyle w:val="ListParagraph"/>
        <w:spacing w:before="120" w:line="360" w:lineRule="auto"/>
        <w:rPr>
          <w:color w:val="333333"/>
          <w:shd w:val="clear" w:color="auto" w:fill="FCFCFC"/>
        </w:rPr>
      </w:pPr>
    </w:p>
    <w:p w14:paraId="33CE6A30" w14:textId="77777777" w:rsidR="00AC7A81" w:rsidRPr="007C14B5" w:rsidRDefault="00AC7A81" w:rsidP="00814734">
      <w:pPr>
        <w:pStyle w:val="ListParagraph"/>
        <w:spacing w:before="120" w:line="360" w:lineRule="auto"/>
        <w:rPr>
          <w:color w:val="333333"/>
          <w:shd w:val="clear" w:color="auto" w:fill="FCFCFC"/>
        </w:rPr>
      </w:pPr>
    </w:p>
    <w:p w14:paraId="18339740" w14:textId="77777777" w:rsidR="00AC7A81" w:rsidRPr="00AC7A81" w:rsidRDefault="00AC7A81" w:rsidP="00814734">
      <w:pPr>
        <w:pStyle w:val="ListParagraph"/>
        <w:spacing w:before="120" w:line="360" w:lineRule="auto"/>
        <w:rPr>
          <w:rStyle w:val="Strong"/>
          <w:bdr w:val="single" w:sz="2" w:space="0" w:color="D9D9E3" w:frame="1"/>
        </w:rPr>
      </w:pPr>
    </w:p>
    <w:p w14:paraId="14BC2FEC" w14:textId="0BB87868" w:rsidR="00D8240A" w:rsidRDefault="00630F5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3EEFEA40" w14:textId="0C3E825D" w:rsidR="005F1374" w:rsidRDefault="005F1374">
      <w:pPr>
        <w:spacing w:line="480" w:lineRule="auto"/>
        <w:jc w:val="both"/>
        <w:rPr>
          <w:rFonts w:ascii="Times New Roman" w:eastAsia="Times New Roman" w:hAnsi="Times New Roman" w:cs="Times New Roman"/>
          <w:b/>
          <w:sz w:val="32"/>
          <w:szCs w:val="32"/>
        </w:rPr>
      </w:pPr>
    </w:p>
    <w:p w14:paraId="551BE2F4" w14:textId="6BA869FC" w:rsidR="005F1374" w:rsidRDefault="005F1374">
      <w:pPr>
        <w:spacing w:line="480" w:lineRule="auto"/>
        <w:jc w:val="both"/>
        <w:rPr>
          <w:rFonts w:ascii="Times New Roman" w:eastAsia="Times New Roman" w:hAnsi="Times New Roman" w:cs="Times New Roman"/>
          <w:b/>
          <w:sz w:val="32"/>
          <w:szCs w:val="32"/>
        </w:rPr>
      </w:pPr>
    </w:p>
    <w:p w14:paraId="36F6D2CC" w14:textId="76124B25" w:rsidR="005F1374" w:rsidRDefault="005F1374">
      <w:pPr>
        <w:spacing w:line="480" w:lineRule="auto"/>
        <w:jc w:val="both"/>
        <w:rPr>
          <w:rFonts w:ascii="Times New Roman" w:eastAsia="Times New Roman" w:hAnsi="Times New Roman" w:cs="Times New Roman"/>
          <w:b/>
          <w:sz w:val="32"/>
          <w:szCs w:val="32"/>
        </w:rPr>
      </w:pPr>
    </w:p>
    <w:p w14:paraId="36D9CAF2" w14:textId="5C8577ED" w:rsidR="005F1374" w:rsidRDefault="005F1374">
      <w:pPr>
        <w:spacing w:line="480" w:lineRule="auto"/>
        <w:jc w:val="both"/>
        <w:rPr>
          <w:rFonts w:ascii="Times New Roman" w:eastAsia="Times New Roman" w:hAnsi="Times New Roman" w:cs="Times New Roman"/>
          <w:b/>
          <w:sz w:val="32"/>
          <w:szCs w:val="32"/>
        </w:rPr>
      </w:pPr>
    </w:p>
    <w:p w14:paraId="07569651" w14:textId="672F6785" w:rsidR="005F1374" w:rsidRDefault="005F1374">
      <w:pPr>
        <w:spacing w:line="480" w:lineRule="auto"/>
        <w:jc w:val="both"/>
        <w:rPr>
          <w:rFonts w:ascii="Times New Roman" w:eastAsia="Times New Roman" w:hAnsi="Times New Roman" w:cs="Times New Roman"/>
          <w:b/>
          <w:sz w:val="32"/>
          <w:szCs w:val="32"/>
        </w:rPr>
      </w:pPr>
    </w:p>
    <w:p w14:paraId="20A33F25" w14:textId="463F2C52" w:rsidR="005F1374" w:rsidRDefault="005F1374">
      <w:pPr>
        <w:spacing w:line="480" w:lineRule="auto"/>
        <w:jc w:val="both"/>
        <w:rPr>
          <w:rFonts w:ascii="Times New Roman" w:eastAsia="Times New Roman" w:hAnsi="Times New Roman" w:cs="Times New Roman"/>
          <w:b/>
          <w:sz w:val="32"/>
          <w:szCs w:val="32"/>
        </w:rPr>
      </w:pPr>
    </w:p>
    <w:p w14:paraId="00942999" w14:textId="403C87D4" w:rsidR="005F1374" w:rsidRDefault="005F1374">
      <w:pPr>
        <w:spacing w:line="480" w:lineRule="auto"/>
        <w:jc w:val="both"/>
        <w:rPr>
          <w:rFonts w:ascii="Times New Roman" w:eastAsia="Times New Roman" w:hAnsi="Times New Roman" w:cs="Times New Roman"/>
          <w:b/>
          <w:sz w:val="32"/>
          <w:szCs w:val="32"/>
        </w:rPr>
      </w:pPr>
    </w:p>
    <w:p w14:paraId="6D339C97" w14:textId="77777777" w:rsidR="005F1374" w:rsidRDefault="005F1374">
      <w:pPr>
        <w:spacing w:line="480" w:lineRule="auto"/>
        <w:jc w:val="both"/>
        <w:rPr>
          <w:rFonts w:ascii="Times New Roman" w:eastAsia="Times New Roman" w:hAnsi="Times New Roman" w:cs="Times New Roman"/>
          <w:b/>
          <w:sz w:val="32"/>
          <w:szCs w:val="32"/>
        </w:rPr>
      </w:pPr>
    </w:p>
    <w:p w14:paraId="057EF4DF" w14:textId="115870DC" w:rsidR="005F1374" w:rsidRDefault="005F1374">
      <w:pPr>
        <w:spacing w:line="480" w:lineRule="auto"/>
        <w:jc w:val="both"/>
        <w:rPr>
          <w:rFonts w:ascii="Times New Roman" w:eastAsia="Times New Roman" w:hAnsi="Times New Roman" w:cs="Times New Roman"/>
          <w:b/>
          <w:sz w:val="32"/>
          <w:szCs w:val="32"/>
        </w:rPr>
      </w:pPr>
    </w:p>
    <w:p w14:paraId="08EE6285" w14:textId="28518B04" w:rsidR="005F1374" w:rsidRDefault="005F1374">
      <w:pPr>
        <w:spacing w:line="480" w:lineRule="auto"/>
        <w:jc w:val="both"/>
        <w:rPr>
          <w:rFonts w:ascii="Times New Roman" w:eastAsia="Times New Roman" w:hAnsi="Times New Roman" w:cs="Times New Roman"/>
          <w:b/>
          <w:sz w:val="32"/>
          <w:szCs w:val="32"/>
        </w:rPr>
      </w:pPr>
    </w:p>
    <w:p w14:paraId="5B4EDBF6" w14:textId="61125F40" w:rsidR="005F1374" w:rsidRDefault="005F1374">
      <w:pPr>
        <w:spacing w:line="480" w:lineRule="auto"/>
        <w:jc w:val="both"/>
        <w:rPr>
          <w:rFonts w:ascii="Times New Roman" w:eastAsia="Times New Roman" w:hAnsi="Times New Roman" w:cs="Times New Roman"/>
          <w:b/>
          <w:sz w:val="32"/>
          <w:szCs w:val="32"/>
        </w:rPr>
      </w:pPr>
    </w:p>
    <w:p w14:paraId="18DD0CAB" w14:textId="339124AF" w:rsidR="005F1374" w:rsidRDefault="005F1374">
      <w:pPr>
        <w:spacing w:line="480" w:lineRule="auto"/>
        <w:jc w:val="both"/>
        <w:rPr>
          <w:rFonts w:ascii="Times New Roman" w:eastAsia="Times New Roman" w:hAnsi="Times New Roman" w:cs="Times New Roman"/>
          <w:b/>
          <w:sz w:val="32"/>
          <w:szCs w:val="32"/>
        </w:rPr>
      </w:pPr>
    </w:p>
    <w:p w14:paraId="62390AF0" w14:textId="77777777" w:rsidR="005F1374" w:rsidRDefault="005F1374">
      <w:pPr>
        <w:spacing w:line="480" w:lineRule="auto"/>
        <w:jc w:val="both"/>
        <w:rPr>
          <w:rFonts w:ascii="Times New Roman" w:eastAsia="Times New Roman" w:hAnsi="Times New Roman" w:cs="Times New Roman"/>
          <w:b/>
          <w:sz w:val="32"/>
          <w:szCs w:val="32"/>
        </w:rPr>
      </w:pPr>
    </w:p>
    <w:p w14:paraId="390DE4C0" w14:textId="77777777" w:rsidR="00331793" w:rsidRDefault="00331793">
      <w:pPr>
        <w:spacing w:line="480" w:lineRule="auto"/>
        <w:jc w:val="both"/>
        <w:rPr>
          <w:rFonts w:ascii="Times New Roman" w:eastAsia="Times New Roman" w:hAnsi="Times New Roman" w:cs="Times New Roman"/>
          <w:b/>
          <w:sz w:val="32"/>
          <w:szCs w:val="32"/>
        </w:rPr>
      </w:pPr>
    </w:p>
    <w:p w14:paraId="1885D9DA" w14:textId="5B391CAC" w:rsidR="00D8240A" w:rsidRDefault="00D666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2033551" w14:textId="77777777" w:rsidR="00D8240A" w:rsidRDefault="00D666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1FEA629" w14:textId="6BCE809F" w:rsidR="00D01D78" w:rsidRPr="008551C0" w:rsidRDefault="00944C37" w:rsidP="008551C0">
      <w:pPr>
        <w:spacing w:line="480" w:lineRule="auto"/>
        <w:rPr>
          <w:rStyle w:val="Strong"/>
          <w:sz w:val="28"/>
          <w:szCs w:val="28"/>
          <w:bdr w:val="single" w:sz="2" w:space="0" w:color="D9D9E3" w:frame="1"/>
        </w:rPr>
      </w:pPr>
      <w:r w:rsidRPr="008551C0">
        <w:rPr>
          <w:rStyle w:val="Strong"/>
          <w:rFonts w:ascii="Times New Roman" w:hAnsi="Times New Roman" w:cs="Times New Roman"/>
          <w:sz w:val="28"/>
          <w:szCs w:val="28"/>
          <w:bdr w:val="single" w:sz="2" w:space="0" w:color="D9D9E3" w:frame="1"/>
        </w:rPr>
        <w:t>3.</w:t>
      </w:r>
      <w:r w:rsidR="009B46AF">
        <w:rPr>
          <w:rStyle w:val="Strong"/>
          <w:rFonts w:ascii="Times New Roman" w:hAnsi="Times New Roman" w:cs="Times New Roman"/>
          <w:sz w:val="28"/>
          <w:szCs w:val="28"/>
          <w:bdr w:val="single" w:sz="2" w:space="0" w:color="D9D9E3" w:frame="1"/>
        </w:rPr>
        <w:t>1</w:t>
      </w:r>
      <w:r w:rsidRPr="008551C0">
        <w:rPr>
          <w:rStyle w:val="Strong"/>
          <w:rFonts w:ascii="Times New Roman" w:hAnsi="Times New Roman" w:cs="Times New Roman"/>
          <w:sz w:val="28"/>
          <w:szCs w:val="28"/>
          <w:bdr w:val="single" w:sz="2" w:space="0" w:color="D9D9E3" w:frame="1"/>
        </w:rPr>
        <w:t xml:space="preserve"> Data Collection</w:t>
      </w:r>
    </w:p>
    <w:p w14:paraId="3A73C073" w14:textId="63F3BDE0" w:rsidR="00282F3C" w:rsidRPr="00282F3C" w:rsidRDefault="00282F3C" w:rsidP="00282F3C">
      <w:pPr>
        <w:pStyle w:val="ListParagraph"/>
        <w:spacing w:after="0" w:line="480" w:lineRule="auto"/>
        <w:ind w:left="360"/>
        <w:rPr>
          <w:rFonts w:eastAsia="Times New Roman"/>
          <w:b/>
          <w:sz w:val="28"/>
          <w:szCs w:val="28"/>
        </w:rPr>
      </w:pPr>
      <w:r w:rsidRPr="00282F3C">
        <w:rPr>
          <w:rFonts w:eastAsia="Times New Roman"/>
          <w:b/>
          <w:sz w:val="28"/>
          <w:szCs w:val="28"/>
        </w:rPr>
        <w:t>Dataset:</w:t>
      </w:r>
    </w:p>
    <w:p w14:paraId="407872F9" w14:textId="300E63F9" w:rsidR="00A75283" w:rsidRPr="003D03AC" w:rsidRDefault="005F1374" w:rsidP="00FA2CB2">
      <w:pPr>
        <w:pStyle w:val="ListParagraph"/>
        <w:spacing w:after="0" w:line="360" w:lineRule="auto"/>
        <w:ind w:left="360"/>
        <w:rPr>
          <w:rFonts w:eastAsia="Times New Roman"/>
          <w:bCs w:val="0"/>
        </w:rPr>
      </w:pPr>
      <w:r>
        <w:rPr>
          <w:rFonts w:eastAsia="Times New Roman"/>
          <w:bCs w:val="0"/>
        </w:rPr>
        <w:t>Here we have implemented a</w:t>
      </w:r>
      <w:r w:rsidR="00684A8B" w:rsidRPr="003D03AC">
        <w:rPr>
          <w:rFonts w:eastAsia="Times New Roman"/>
          <w:bCs w:val="0"/>
        </w:rPr>
        <w:t xml:space="preserve"> </w:t>
      </w:r>
      <w:r w:rsidR="00431482" w:rsidRPr="003D03AC">
        <w:rPr>
          <w:rFonts w:eastAsia="Times New Roman"/>
          <w:bCs w:val="0"/>
        </w:rPr>
        <w:t xml:space="preserve">datasets </w:t>
      </w:r>
      <w:r>
        <w:rPr>
          <w:rFonts w:eastAsia="Times New Roman"/>
          <w:bCs w:val="0"/>
        </w:rPr>
        <w:t>named ‘reviews’ having 100038</w:t>
      </w:r>
      <w:r w:rsidR="00684A8B" w:rsidRPr="003D03AC">
        <w:rPr>
          <w:rFonts w:eastAsia="Times New Roman"/>
          <w:bCs w:val="0"/>
        </w:rPr>
        <w:t xml:space="preserve"> en</w:t>
      </w:r>
      <w:r>
        <w:rPr>
          <w:rFonts w:eastAsia="Times New Roman"/>
          <w:bCs w:val="0"/>
        </w:rPr>
        <w:t>tries. Out of which 60% are positive, 20% are neutral and 20% negative comments having score -1, 1, 2 for the negative, neutral and positive comments respectively.</w:t>
      </w:r>
    </w:p>
    <w:p w14:paraId="04039791" w14:textId="743E40F5" w:rsidR="00684A8B" w:rsidRPr="003D03AC" w:rsidRDefault="005F1374" w:rsidP="00FA2CB2">
      <w:pPr>
        <w:pStyle w:val="ListParagraph"/>
        <w:spacing w:after="0" w:line="360" w:lineRule="auto"/>
        <w:ind w:left="360"/>
        <w:rPr>
          <w:rFonts w:eastAsia="Times New Roman"/>
          <w:bCs w:val="0"/>
        </w:rPr>
      </w:pPr>
      <w:r>
        <w:rPr>
          <w:rFonts w:eastAsia="Times New Roman"/>
          <w:bCs w:val="0"/>
        </w:rPr>
        <w:t>We have preprocessed the dataset</w:t>
      </w:r>
      <w:r w:rsidR="00684A8B" w:rsidRPr="003D03AC">
        <w:rPr>
          <w:rFonts w:eastAsia="Times New Roman"/>
          <w:bCs w:val="0"/>
        </w:rPr>
        <w:t xml:space="preserve"> to improve the accuracy of our determination and also to train our model on a variety of data</w:t>
      </w:r>
    </w:p>
    <w:p w14:paraId="0B466152" w14:textId="25673907" w:rsidR="00684A8B" w:rsidRPr="00C352B2" w:rsidRDefault="00684A8B" w:rsidP="00282F3C">
      <w:pPr>
        <w:pStyle w:val="ListParagraph"/>
        <w:spacing w:after="0" w:line="360" w:lineRule="auto"/>
        <w:ind w:left="360"/>
        <w:jc w:val="left"/>
        <w:rPr>
          <w:rFonts w:eastAsia="Times New Roman"/>
          <w:bCs w:val="0"/>
        </w:rPr>
      </w:pPr>
      <w:r>
        <w:rPr>
          <w:rFonts w:eastAsia="Times New Roman"/>
          <w:bCs w:val="0"/>
        </w:rPr>
        <w:t xml:space="preserve"> </w:t>
      </w:r>
    </w:p>
    <w:p w14:paraId="048B98D7" w14:textId="0406506A" w:rsidR="00A75283" w:rsidRPr="009B46AF" w:rsidRDefault="00A75283" w:rsidP="008551C0">
      <w:pPr>
        <w:spacing w:line="360" w:lineRule="auto"/>
        <w:rPr>
          <w:rFonts w:ascii="Times New Roman" w:eastAsia="Times New Roman" w:hAnsi="Times New Roman" w:cs="Times New Roman"/>
          <w:b/>
          <w:sz w:val="28"/>
          <w:szCs w:val="28"/>
        </w:rPr>
      </w:pPr>
      <w:r w:rsidRPr="009B46AF">
        <w:rPr>
          <w:rFonts w:ascii="Times New Roman" w:eastAsia="Times New Roman" w:hAnsi="Times New Roman" w:cs="Times New Roman"/>
          <w:b/>
          <w:sz w:val="28"/>
          <w:szCs w:val="28"/>
        </w:rPr>
        <w:t>3.</w:t>
      </w:r>
      <w:r w:rsidR="009B46AF">
        <w:rPr>
          <w:rFonts w:ascii="Times New Roman" w:eastAsia="Times New Roman" w:hAnsi="Times New Roman" w:cs="Times New Roman"/>
          <w:b/>
          <w:sz w:val="28"/>
          <w:szCs w:val="28"/>
        </w:rPr>
        <w:t>2</w:t>
      </w:r>
      <w:r w:rsidRPr="009B46AF">
        <w:rPr>
          <w:rFonts w:ascii="Times New Roman" w:eastAsia="Times New Roman" w:hAnsi="Times New Roman" w:cs="Times New Roman"/>
          <w:b/>
          <w:sz w:val="28"/>
          <w:szCs w:val="28"/>
        </w:rPr>
        <w:t xml:space="preserve"> Implementation Details</w:t>
      </w:r>
    </w:p>
    <w:p w14:paraId="1800DB61" w14:textId="77777777" w:rsidR="008551C0" w:rsidRDefault="008551C0" w:rsidP="008551C0">
      <w:pPr>
        <w:spacing w:line="360" w:lineRule="auto"/>
        <w:ind w:firstLine="360"/>
        <w:rPr>
          <w:rFonts w:eastAsia="Times New Roman"/>
          <w:b/>
          <w:sz w:val="28"/>
          <w:szCs w:val="28"/>
        </w:rPr>
      </w:pPr>
    </w:p>
    <w:p w14:paraId="2876A4E1" w14:textId="13C6DD68" w:rsidR="00A75283" w:rsidRPr="009B46AF" w:rsidRDefault="00A75283" w:rsidP="008551C0">
      <w:pPr>
        <w:spacing w:line="360" w:lineRule="auto"/>
        <w:rPr>
          <w:rFonts w:ascii="Times New Roman" w:eastAsia="Times New Roman" w:hAnsi="Times New Roman" w:cs="Times New Roman"/>
          <w:b/>
          <w:sz w:val="28"/>
          <w:szCs w:val="28"/>
        </w:rPr>
      </w:pPr>
      <w:r w:rsidRPr="009B46AF">
        <w:rPr>
          <w:rFonts w:ascii="Times New Roman" w:eastAsia="Times New Roman" w:hAnsi="Times New Roman" w:cs="Times New Roman"/>
          <w:b/>
          <w:sz w:val="28"/>
          <w:szCs w:val="28"/>
        </w:rPr>
        <w:t>3.</w:t>
      </w:r>
      <w:r w:rsidR="009B46AF">
        <w:rPr>
          <w:rFonts w:ascii="Times New Roman" w:eastAsia="Times New Roman" w:hAnsi="Times New Roman" w:cs="Times New Roman"/>
          <w:b/>
          <w:sz w:val="28"/>
          <w:szCs w:val="28"/>
        </w:rPr>
        <w:t>2</w:t>
      </w:r>
      <w:r w:rsidRPr="009B46AF">
        <w:rPr>
          <w:rFonts w:ascii="Times New Roman" w:eastAsia="Times New Roman" w:hAnsi="Times New Roman" w:cs="Times New Roman"/>
          <w:b/>
          <w:sz w:val="28"/>
          <w:szCs w:val="28"/>
        </w:rPr>
        <w:t xml:space="preserve">.1 Programming Language </w:t>
      </w:r>
      <w:r w:rsidR="003D03AC" w:rsidRPr="009B46AF">
        <w:rPr>
          <w:rFonts w:ascii="Times New Roman" w:eastAsia="Times New Roman" w:hAnsi="Times New Roman" w:cs="Times New Roman"/>
          <w:b/>
          <w:sz w:val="28"/>
          <w:szCs w:val="28"/>
        </w:rPr>
        <w:t>and Libraries</w:t>
      </w:r>
    </w:p>
    <w:p w14:paraId="0D6330CE" w14:textId="7F95A3DE" w:rsidR="003E6674" w:rsidRPr="005F1374" w:rsidRDefault="005F1374" w:rsidP="00FA2CB2">
      <w:pPr>
        <w:spacing w:line="360" w:lineRule="auto"/>
        <w:ind w:left="360"/>
        <w:jc w:val="both"/>
        <w:rPr>
          <w:rFonts w:ascii="Times New Roman" w:eastAsia="Times New Roman" w:hAnsi="Times New Roman" w:cs="Times New Roman"/>
          <w:sz w:val="24"/>
          <w:szCs w:val="24"/>
        </w:rPr>
      </w:pPr>
      <w:r w:rsidRPr="005F1374">
        <w:rPr>
          <w:rFonts w:ascii="Times New Roman" w:hAnsi="Times New Roman" w:cs="Times New Roman"/>
          <w:sz w:val="24"/>
          <w:szCs w:val="24"/>
        </w:rPr>
        <w:t xml:space="preserve">The execution was conducted using the Python programming language. The implementation involves the utilization of several Python libraries, including NumPy as np and Pandas as pd for data manipulation, </w:t>
      </w:r>
      <w:proofErr w:type="spellStart"/>
      <w:r w:rsidRPr="005F1374">
        <w:rPr>
          <w:rFonts w:ascii="Times New Roman" w:hAnsi="Times New Roman" w:cs="Times New Roman"/>
          <w:sz w:val="24"/>
          <w:szCs w:val="24"/>
        </w:rPr>
        <w:t>Streamlit</w:t>
      </w:r>
      <w:proofErr w:type="spellEnd"/>
      <w:r w:rsidRPr="005F1374">
        <w:rPr>
          <w:rFonts w:ascii="Times New Roman" w:hAnsi="Times New Roman" w:cs="Times New Roman"/>
          <w:sz w:val="24"/>
          <w:szCs w:val="24"/>
        </w:rPr>
        <w:t xml:space="preserve"> as </w:t>
      </w:r>
      <w:proofErr w:type="spellStart"/>
      <w:r w:rsidRPr="005F1374">
        <w:rPr>
          <w:rFonts w:ascii="Times New Roman" w:hAnsi="Times New Roman" w:cs="Times New Roman"/>
          <w:sz w:val="24"/>
          <w:szCs w:val="24"/>
        </w:rPr>
        <w:t>st</w:t>
      </w:r>
      <w:proofErr w:type="spellEnd"/>
      <w:r w:rsidRPr="005F1374">
        <w:rPr>
          <w:rFonts w:ascii="Times New Roman" w:hAnsi="Times New Roman" w:cs="Times New Roman"/>
          <w:sz w:val="24"/>
          <w:szCs w:val="24"/>
        </w:rPr>
        <w:t xml:space="preserve"> for creating interactive web applications, </w:t>
      </w:r>
      <w:proofErr w:type="spellStart"/>
      <w:r w:rsidRPr="005F1374">
        <w:rPr>
          <w:rFonts w:ascii="Times New Roman" w:hAnsi="Times New Roman" w:cs="Times New Roman"/>
          <w:sz w:val="24"/>
          <w:szCs w:val="24"/>
        </w:rPr>
        <w:t>Matplotlib.pyplot</w:t>
      </w:r>
      <w:proofErr w:type="spellEnd"/>
      <w:r w:rsidRPr="005F1374">
        <w:rPr>
          <w:rFonts w:ascii="Times New Roman" w:hAnsi="Times New Roman" w:cs="Times New Roman"/>
          <w:sz w:val="24"/>
          <w:szCs w:val="24"/>
        </w:rPr>
        <w:t xml:space="preserve"> as </w:t>
      </w:r>
      <w:proofErr w:type="spellStart"/>
      <w:r w:rsidRPr="005F1374">
        <w:rPr>
          <w:rFonts w:ascii="Times New Roman" w:hAnsi="Times New Roman" w:cs="Times New Roman"/>
          <w:sz w:val="24"/>
          <w:szCs w:val="24"/>
        </w:rPr>
        <w:t>plt</w:t>
      </w:r>
      <w:proofErr w:type="spellEnd"/>
      <w:r w:rsidRPr="005F1374">
        <w:rPr>
          <w:rFonts w:ascii="Times New Roman" w:hAnsi="Times New Roman" w:cs="Times New Roman"/>
          <w:sz w:val="24"/>
          <w:szCs w:val="24"/>
        </w:rPr>
        <w:t xml:space="preserve"> for data visualization, and </w:t>
      </w:r>
      <w:proofErr w:type="spellStart"/>
      <w:r w:rsidRPr="005F1374">
        <w:rPr>
          <w:rFonts w:ascii="Times New Roman" w:hAnsi="Times New Roman" w:cs="Times New Roman"/>
          <w:sz w:val="24"/>
          <w:szCs w:val="24"/>
        </w:rPr>
        <w:t>Plotly</w:t>
      </w:r>
      <w:proofErr w:type="spellEnd"/>
      <w:r w:rsidRPr="005F1374">
        <w:rPr>
          <w:rFonts w:ascii="Times New Roman" w:hAnsi="Times New Roman" w:cs="Times New Roman"/>
          <w:sz w:val="24"/>
          <w:szCs w:val="24"/>
        </w:rPr>
        <w:t xml:space="preserve"> Express as </w:t>
      </w:r>
      <w:proofErr w:type="spellStart"/>
      <w:r w:rsidRPr="005F1374">
        <w:rPr>
          <w:rFonts w:ascii="Times New Roman" w:hAnsi="Times New Roman" w:cs="Times New Roman"/>
          <w:sz w:val="24"/>
          <w:szCs w:val="24"/>
        </w:rPr>
        <w:t>px</w:t>
      </w:r>
      <w:proofErr w:type="spellEnd"/>
      <w:r w:rsidRPr="005F1374">
        <w:rPr>
          <w:rFonts w:ascii="Times New Roman" w:hAnsi="Times New Roman" w:cs="Times New Roman"/>
          <w:sz w:val="24"/>
          <w:szCs w:val="24"/>
        </w:rPr>
        <w:t xml:space="preserve"> for creating interactive plots. Additionally, scikit-</w:t>
      </w:r>
      <w:proofErr w:type="spellStart"/>
      <w:r w:rsidRPr="005F1374">
        <w:rPr>
          <w:rFonts w:ascii="Times New Roman" w:hAnsi="Times New Roman" w:cs="Times New Roman"/>
          <w:sz w:val="24"/>
          <w:szCs w:val="24"/>
        </w:rPr>
        <w:t>learn's</w:t>
      </w:r>
      <w:proofErr w:type="spellEnd"/>
      <w:r w:rsidRPr="005F1374">
        <w:rPr>
          <w:rFonts w:ascii="Times New Roman" w:hAnsi="Times New Roman" w:cs="Times New Roman"/>
          <w:sz w:val="24"/>
          <w:szCs w:val="24"/>
        </w:rPr>
        <w:t xml:space="preserve"> </w:t>
      </w:r>
      <w:proofErr w:type="spellStart"/>
      <w:r w:rsidRPr="005F1374">
        <w:rPr>
          <w:rFonts w:ascii="Times New Roman" w:hAnsi="Times New Roman" w:cs="Times New Roman"/>
          <w:sz w:val="24"/>
          <w:szCs w:val="24"/>
        </w:rPr>
        <w:t>train_test_split</w:t>
      </w:r>
      <w:proofErr w:type="spellEnd"/>
      <w:r w:rsidRPr="005F1374">
        <w:rPr>
          <w:rFonts w:ascii="Times New Roman" w:hAnsi="Times New Roman" w:cs="Times New Roman"/>
          <w:sz w:val="24"/>
          <w:szCs w:val="24"/>
        </w:rPr>
        <w:t xml:space="preserve"> is employed for splitting the dataset into training and testing sets. The creation of a machine learning pipeline is facilitated through scikit-</w:t>
      </w:r>
      <w:proofErr w:type="spellStart"/>
      <w:r w:rsidRPr="005F1374">
        <w:rPr>
          <w:rFonts w:ascii="Times New Roman" w:hAnsi="Times New Roman" w:cs="Times New Roman"/>
          <w:sz w:val="24"/>
          <w:szCs w:val="24"/>
        </w:rPr>
        <w:t>learn's</w:t>
      </w:r>
      <w:proofErr w:type="spellEnd"/>
      <w:r w:rsidRPr="005F1374">
        <w:rPr>
          <w:rFonts w:ascii="Times New Roman" w:hAnsi="Times New Roman" w:cs="Times New Roman"/>
          <w:sz w:val="24"/>
          <w:szCs w:val="24"/>
        </w:rPr>
        <w:t xml:space="preserve"> Pipeline class. For text feature extraction, the </w:t>
      </w:r>
      <w:proofErr w:type="spellStart"/>
      <w:r w:rsidRPr="005F1374">
        <w:rPr>
          <w:rFonts w:ascii="Times New Roman" w:hAnsi="Times New Roman" w:cs="Times New Roman"/>
          <w:sz w:val="24"/>
          <w:szCs w:val="24"/>
        </w:rPr>
        <w:t>TfidfVectorizer</w:t>
      </w:r>
      <w:proofErr w:type="spellEnd"/>
      <w:r w:rsidRPr="005F1374">
        <w:rPr>
          <w:rFonts w:ascii="Times New Roman" w:hAnsi="Times New Roman" w:cs="Times New Roman"/>
          <w:sz w:val="24"/>
          <w:szCs w:val="24"/>
        </w:rPr>
        <w:t xml:space="preserve"> from scikit-learn is utilized. The classification models incorporated in the implementation include Multinomial Naive Bayes (</w:t>
      </w:r>
      <w:proofErr w:type="spellStart"/>
      <w:r w:rsidRPr="005F1374">
        <w:rPr>
          <w:rFonts w:ascii="Times New Roman" w:hAnsi="Times New Roman" w:cs="Times New Roman"/>
          <w:sz w:val="24"/>
          <w:szCs w:val="24"/>
        </w:rPr>
        <w:t>MultinomialNB</w:t>
      </w:r>
      <w:proofErr w:type="spellEnd"/>
      <w:r w:rsidRPr="005F1374">
        <w:rPr>
          <w:rFonts w:ascii="Times New Roman" w:hAnsi="Times New Roman" w:cs="Times New Roman"/>
          <w:sz w:val="24"/>
          <w:szCs w:val="24"/>
        </w:rPr>
        <w:t>), Complement Naive Bayes (</w:t>
      </w:r>
      <w:proofErr w:type="spellStart"/>
      <w:r w:rsidRPr="005F1374">
        <w:rPr>
          <w:rFonts w:ascii="Times New Roman" w:hAnsi="Times New Roman" w:cs="Times New Roman"/>
          <w:sz w:val="24"/>
          <w:szCs w:val="24"/>
        </w:rPr>
        <w:t>ComplementNB</w:t>
      </w:r>
      <w:proofErr w:type="spellEnd"/>
      <w:r w:rsidRPr="005F1374">
        <w:rPr>
          <w:rFonts w:ascii="Times New Roman" w:hAnsi="Times New Roman" w:cs="Times New Roman"/>
          <w:sz w:val="24"/>
          <w:szCs w:val="24"/>
        </w:rPr>
        <w:t>), and Linear Support Vector Classifier (</w:t>
      </w:r>
      <w:proofErr w:type="spellStart"/>
      <w:r w:rsidRPr="005F1374">
        <w:rPr>
          <w:rFonts w:ascii="Times New Roman" w:hAnsi="Times New Roman" w:cs="Times New Roman"/>
          <w:sz w:val="24"/>
          <w:szCs w:val="24"/>
        </w:rPr>
        <w:t>LinearSVC</w:t>
      </w:r>
      <w:proofErr w:type="spellEnd"/>
      <w:r w:rsidRPr="005F1374">
        <w:rPr>
          <w:rFonts w:ascii="Times New Roman" w:hAnsi="Times New Roman" w:cs="Times New Roman"/>
          <w:sz w:val="24"/>
          <w:szCs w:val="24"/>
        </w:rPr>
        <w:t>) from scikit-</w:t>
      </w:r>
      <w:proofErr w:type="spellStart"/>
      <w:r w:rsidRPr="005F1374">
        <w:rPr>
          <w:rFonts w:ascii="Times New Roman" w:hAnsi="Times New Roman" w:cs="Times New Roman"/>
          <w:sz w:val="24"/>
          <w:szCs w:val="24"/>
        </w:rPr>
        <w:t>learn's</w:t>
      </w:r>
      <w:proofErr w:type="spellEnd"/>
      <w:r w:rsidRPr="005F1374">
        <w:rPr>
          <w:rFonts w:ascii="Times New Roman" w:hAnsi="Times New Roman" w:cs="Times New Roman"/>
          <w:sz w:val="24"/>
          <w:szCs w:val="24"/>
        </w:rPr>
        <w:t xml:space="preserve"> machine learning module. Evaluation of the models is performed using metrics such as </w:t>
      </w:r>
      <w:proofErr w:type="spellStart"/>
      <w:r w:rsidRPr="005F1374">
        <w:rPr>
          <w:rFonts w:ascii="Times New Roman" w:hAnsi="Times New Roman" w:cs="Times New Roman"/>
          <w:sz w:val="24"/>
          <w:szCs w:val="24"/>
        </w:rPr>
        <w:t>accuracy_score</w:t>
      </w:r>
      <w:proofErr w:type="spellEnd"/>
      <w:r w:rsidRPr="005F1374">
        <w:rPr>
          <w:rFonts w:ascii="Times New Roman" w:hAnsi="Times New Roman" w:cs="Times New Roman"/>
          <w:sz w:val="24"/>
          <w:szCs w:val="24"/>
        </w:rPr>
        <w:t xml:space="preserve"> and </w:t>
      </w:r>
      <w:proofErr w:type="spellStart"/>
      <w:r w:rsidRPr="005F1374">
        <w:rPr>
          <w:rFonts w:ascii="Times New Roman" w:hAnsi="Times New Roman" w:cs="Times New Roman"/>
          <w:sz w:val="24"/>
          <w:szCs w:val="24"/>
        </w:rPr>
        <w:t>classification_report</w:t>
      </w:r>
      <w:proofErr w:type="spellEnd"/>
      <w:r w:rsidRPr="005F1374">
        <w:rPr>
          <w:rFonts w:ascii="Times New Roman" w:hAnsi="Times New Roman" w:cs="Times New Roman"/>
          <w:sz w:val="24"/>
          <w:szCs w:val="24"/>
        </w:rPr>
        <w:t>, both available in scikit-</w:t>
      </w:r>
      <w:proofErr w:type="spellStart"/>
      <w:r w:rsidRPr="005F1374">
        <w:rPr>
          <w:rFonts w:ascii="Times New Roman" w:hAnsi="Times New Roman" w:cs="Times New Roman"/>
          <w:sz w:val="24"/>
          <w:szCs w:val="24"/>
        </w:rPr>
        <w:t>learn's</w:t>
      </w:r>
      <w:proofErr w:type="spellEnd"/>
      <w:r w:rsidRPr="005F1374">
        <w:rPr>
          <w:rFonts w:ascii="Times New Roman" w:hAnsi="Times New Roman" w:cs="Times New Roman"/>
          <w:sz w:val="24"/>
          <w:szCs w:val="24"/>
        </w:rPr>
        <w:t xml:space="preserve"> metrics module. Overall, these libraries collectively enable the development, analysis, and assessment of a machine learning model for the given application.</w:t>
      </w:r>
    </w:p>
    <w:p w14:paraId="01EEC5F3" w14:textId="77777777" w:rsidR="003E6674" w:rsidRDefault="003E6674" w:rsidP="003D03AC">
      <w:pPr>
        <w:spacing w:line="360" w:lineRule="auto"/>
        <w:ind w:left="360"/>
        <w:rPr>
          <w:rFonts w:ascii="Times New Roman" w:eastAsia="Times New Roman" w:hAnsi="Times New Roman" w:cs="Times New Roman"/>
        </w:rPr>
      </w:pPr>
    </w:p>
    <w:p w14:paraId="34D31B14" w14:textId="21C2A975" w:rsidR="003D03AC" w:rsidRDefault="003D03AC" w:rsidP="003D03AC">
      <w:pPr>
        <w:spacing w:line="360" w:lineRule="auto"/>
        <w:ind w:left="360"/>
        <w:rPr>
          <w:rFonts w:ascii="Times New Roman" w:eastAsia="Times New Roman" w:hAnsi="Times New Roman" w:cs="Times New Roman"/>
          <w:sz w:val="24"/>
          <w:szCs w:val="24"/>
          <w:u w:val="single"/>
        </w:rPr>
      </w:pPr>
      <w:r w:rsidRPr="003D03AC">
        <w:rPr>
          <w:rFonts w:ascii="Times New Roman" w:eastAsia="Times New Roman" w:hAnsi="Times New Roman" w:cs="Times New Roman"/>
          <w:sz w:val="24"/>
          <w:szCs w:val="24"/>
          <w:u w:val="single"/>
        </w:rPr>
        <w:t>Using following commands</w:t>
      </w:r>
    </w:p>
    <w:p w14:paraId="077E42DA" w14:textId="77777777" w:rsidR="003E6674" w:rsidRDefault="003E6674" w:rsidP="003D03AC">
      <w:pPr>
        <w:spacing w:line="360" w:lineRule="auto"/>
        <w:ind w:left="360"/>
        <w:rPr>
          <w:rFonts w:ascii="Times New Roman" w:eastAsia="Times New Roman" w:hAnsi="Times New Roman" w:cs="Times New Roman"/>
          <w:sz w:val="24"/>
          <w:szCs w:val="24"/>
          <w:u w:val="single"/>
        </w:rPr>
      </w:pPr>
    </w:p>
    <w:p w14:paraId="0F45C4ED" w14:textId="0FA87982" w:rsidR="008551C0" w:rsidRDefault="00FA2CB2" w:rsidP="003D03AC">
      <w:pPr>
        <w:spacing w:line="360" w:lineRule="auto"/>
        <w:rPr>
          <w:rFonts w:ascii="Courier New" w:eastAsia="Times New Roman" w:hAnsi="Courier New" w:cs="Courier New"/>
          <w:bCs/>
          <w:color w:val="6AAB73"/>
          <w:sz w:val="20"/>
          <w:szCs w:val="20"/>
          <w:lang w:val="en-IN"/>
        </w:rPr>
      </w:pPr>
      <w:r>
        <w:rPr>
          <w:rFonts w:ascii="Courier New" w:eastAsia="Times New Roman" w:hAnsi="Courier New" w:cs="Courier New"/>
          <w:bCs/>
          <w:noProof/>
          <w:color w:val="6AAB73"/>
          <w:sz w:val="20"/>
          <w:szCs w:val="20"/>
          <w:lang w:val="en-IN"/>
        </w:rPr>
        <w:lastRenderedPageBreak/>
        <w:drawing>
          <wp:inline distT="0" distB="0" distL="0" distR="0" wp14:anchorId="35BCBA79" wp14:editId="6C0409A8">
            <wp:extent cx="5729714" cy="2300028"/>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7-10 023515.png"/>
                    <pic:cNvPicPr/>
                  </pic:nvPicPr>
                  <pic:blipFill>
                    <a:blip r:embed="rId13">
                      <a:extLst>
                        <a:ext uri="{28A0092B-C50C-407E-A947-70E740481C1C}">
                          <a14:useLocalDpi xmlns:a14="http://schemas.microsoft.com/office/drawing/2010/main" val="0"/>
                        </a:ext>
                      </a:extLst>
                    </a:blip>
                    <a:stretch>
                      <a:fillRect/>
                    </a:stretch>
                  </pic:blipFill>
                  <pic:spPr>
                    <a:xfrm>
                      <a:off x="0" y="0"/>
                      <a:ext cx="5742272" cy="2305069"/>
                    </a:xfrm>
                    <a:prstGeom prst="rect">
                      <a:avLst/>
                    </a:prstGeom>
                  </pic:spPr>
                </pic:pic>
              </a:graphicData>
            </a:graphic>
          </wp:inline>
        </w:drawing>
      </w:r>
    </w:p>
    <w:p w14:paraId="03F83D48" w14:textId="5EEFACF5" w:rsidR="00F80BF5" w:rsidRPr="00FF55EB" w:rsidRDefault="00F80BF5" w:rsidP="00F80BF5">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3.1 Loading Libraries</w:t>
      </w:r>
    </w:p>
    <w:p w14:paraId="4D4A287F" w14:textId="77777777" w:rsidR="00F80BF5" w:rsidRPr="003D03AC" w:rsidRDefault="00F80BF5" w:rsidP="003D03AC">
      <w:pPr>
        <w:spacing w:line="360" w:lineRule="auto"/>
        <w:rPr>
          <w:rFonts w:ascii="Courier New" w:eastAsia="Times New Roman" w:hAnsi="Courier New" w:cs="Courier New"/>
          <w:bCs/>
          <w:color w:val="6AAB73"/>
          <w:sz w:val="20"/>
          <w:szCs w:val="20"/>
          <w:lang w:val="en-IN"/>
        </w:rPr>
      </w:pPr>
    </w:p>
    <w:p w14:paraId="053F4A46" w14:textId="62A2E19D" w:rsidR="008551C0" w:rsidRDefault="008551C0" w:rsidP="008551C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9B46AF">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2 </w:t>
      </w:r>
      <w:r w:rsidR="003D03AC">
        <w:rPr>
          <w:rFonts w:ascii="Times New Roman" w:eastAsia="Times New Roman" w:hAnsi="Times New Roman" w:cs="Times New Roman"/>
          <w:b/>
          <w:sz w:val="28"/>
          <w:szCs w:val="28"/>
        </w:rPr>
        <w:t xml:space="preserve">Text Classification Procedure </w:t>
      </w:r>
    </w:p>
    <w:p w14:paraId="4C668859" w14:textId="28992FDC" w:rsidR="00D25863" w:rsidRDefault="003D03AC" w:rsidP="008551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r w:rsidR="00D25863">
        <w:rPr>
          <w:rFonts w:ascii="Times New Roman" w:eastAsia="Times New Roman" w:hAnsi="Times New Roman" w:cs="Times New Roman"/>
          <w:b/>
          <w:sz w:val="24"/>
          <w:szCs w:val="24"/>
        </w:rPr>
        <w:t xml:space="preserve"> loading</w:t>
      </w:r>
      <w:r w:rsidR="008A628F">
        <w:rPr>
          <w:rFonts w:ascii="Times New Roman" w:eastAsia="Times New Roman" w:hAnsi="Times New Roman" w:cs="Times New Roman"/>
          <w:b/>
          <w:sz w:val="24"/>
          <w:szCs w:val="24"/>
        </w:rPr>
        <w:t>:</w:t>
      </w:r>
      <w:r w:rsidR="00D25863">
        <w:rPr>
          <w:rFonts w:ascii="Times New Roman" w:eastAsia="Times New Roman" w:hAnsi="Times New Roman" w:cs="Times New Roman"/>
          <w:b/>
          <w:sz w:val="24"/>
          <w:szCs w:val="24"/>
        </w:rPr>
        <w:t xml:space="preserve"> It loads the </w:t>
      </w:r>
      <w:r>
        <w:rPr>
          <w:rFonts w:ascii="Times New Roman" w:eastAsia="Times New Roman" w:hAnsi="Times New Roman" w:cs="Times New Roman"/>
          <w:b/>
          <w:sz w:val="24"/>
          <w:szCs w:val="24"/>
        </w:rPr>
        <w:t>dataset</w:t>
      </w:r>
      <w:r w:rsidR="00D25863">
        <w:rPr>
          <w:rFonts w:ascii="Times New Roman" w:eastAsia="Times New Roman" w:hAnsi="Times New Roman" w:cs="Times New Roman"/>
          <w:b/>
          <w:sz w:val="24"/>
          <w:szCs w:val="24"/>
        </w:rPr>
        <w:t xml:space="preserve"> for </w:t>
      </w:r>
      <w:r>
        <w:rPr>
          <w:rFonts w:ascii="Times New Roman" w:eastAsia="Times New Roman" w:hAnsi="Times New Roman" w:cs="Times New Roman"/>
          <w:b/>
          <w:sz w:val="24"/>
          <w:szCs w:val="24"/>
        </w:rPr>
        <w:t>classification</w:t>
      </w:r>
    </w:p>
    <w:p w14:paraId="78D05A0E" w14:textId="18148E9B" w:rsidR="003D03AC" w:rsidRDefault="00FD1B35" w:rsidP="008551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We will use pandas to read the dataset</w:t>
      </w:r>
    </w:p>
    <w:p w14:paraId="302E4499" w14:textId="67A52C9E" w:rsidR="00F62C13" w:rsidRDefault="00FD1B35" w:rsidP="008551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7A31C816" wp14:editId="6C42BDDB">
            <wp:extent cx="5731510" cy="374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10 02371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4650"/>
                    </a:xfrm>
                    <a:prstGeom prst="rect">
                      <a:avLst/>
                    </a:prstGeom>
                  </pic:spPr>
                </pic:pic>
              </a:graphicData>
            </a:graphic>
          </wp:inline>
        </w:drawing>
      </w:r>
    </w:p>
    <w:p w14:paraId="16E68700" w14:textId="0DBE44A2" w:rsidR="00F80BF5" w:rsidRPr="00FF55EB" w:rsidRDefault="00F80BF5" w:rsidP="00F80BF5">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3.2 Loading Dataset</w:t>
      </w:r>
    </w:p>
    <w:p w14:paraId="46ADA0D6" w14:textId="77777777" w:rsidR="00F80BF5" w:rsidRDefault="00F80BF5" w:rsidP="008551C0">
      <w:pPr>
        <w:spacing w:line="360" w:lineRule="auto"/>
        <w:rPr>
          <w:rFonts w:ascii="Times New Roman" w:eastAsia="Times New Roman" w:hAnsi="Times New Roman" w:cs="Times New Roman"/>
          <w:b/>
          <w:sz w:val="24"/>
          <w:szCs w:val="24"/>
        </w:rPr>
      </w:pPr>
    </w:p>
    <w:p w14:paraId="3A6BAD0E" w14:textId="5B000CB7" w:rsidR="00D25863" w:rsidRDefault="00B03737" w:rsidP="008551C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the dataset</w:t>
      </w:r>
    </w:p>
    <w:p w14:paraId="7EFA182D" w14:textId="1933682E" w:rsidR="00F62C13" w:rsidRDefault="00B03737" w:rsidP="00D25863">
      <w:pPr>
        <w:spacing w:line="360" w:lineRule="auto"/>
        <w:rPr>
          <w:rFonts w:ascii="Consolas" w:eastAsia="Times New Roman" w:hAnsi="Consolas" w:cs="Times New Roman"/>
          <w:color w:val="C8C8C8"/>
          <w:sz w:val="21"/>
          <w:szCs w:val="21"/>
          <w:lang w:val="en-IN"/>
        </w:rPr>
      </w:pPr>
      <w:r>
        <w:rPr>
          <w:rFonts w:ascii="Consolas" w:eastAsia="Times New Roman" w:hAnsi="Consolas" w:cs="Times New Roman"/>
          <w:noProof/>
          <w:color w:val="C8C8C8"/>
          <w:sz w:val="21"/>
          <w:szCs w:val="21"/>
          <w:lang w:val="en-IN"/>
        </w:rPr>
        <w:drawing>
          <wp:inline distT="0" distB="0" distL="0" distR="0" wp14:anchorId="1D275E21" wp14:editId="228793BD">
            <wp:extent cx="5729932" cy="1447049"/>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7-10 030016.png"/>
                    <pic:cNvPicPr/>
                  </pic:nvPicPr>
                  <pic:blipFill>
                    <a:blip r:embed="rId15">
                      <a:extLst>
                        <a:ext uri="{28A0092B-C50C-407E-A947-70E740481C1C}">
                          <a14:useLocalDpi xmlns:a14="http://schemas.microsoft.com/office/drawing/2010/main" val="0"/>
                        </a:ext>
                      </a:extLst>
                    </a:blip>
                    <a:stretch>
                      <a:fillRect/>
                    </a:stretch>
                  </pic:blipFill>
                  <pic:spPr>
                    <a:xfrm>
                      <a:off x="0" y="0"/>
                      <a:ext cx="5738726" cy="1449270"/>
                    </a:xfrm>
                    <a:prstGeom prst="rect">
                      <a:avLst/>
                    </a:prstGeom>
                  </pic:spPr>
                </pic:pic>
              </a:graphicData>
            </a:graphic>
          </wp:inline>
        </w:drawing>
      </w:r>
    </w:p>
    <w:p w14:paraId="0F6F7ED5" w14:textId="298AAEEB" w:rsidR="00F80BF5" w:rsidRPr="00FF55EB" w:rsidRDefault="00F80BF5" w:rsidP="00F80BF5">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3.3 Preprocessing of Dataset</w:t>
      </w:r>
    </w:p>
    <w:p w14:paraId="64307996" w14:textId="77777777" w:rsidR="00F80BF5" w:rsidRDefault="00F80BF5" w:rsidP="00D25863">
      <w:pPr>
        <w:spacing w:line="360" w:lineRule="auto"/>
        <w:rPr>
          <w:rFonts w:ascii="Consolas" w:eastAsia="Times New Roman" w:hAnsi="Consolas" w:cs="Times New Roman"/>
          <w:color w:val="C8C8C8"/>
          <w:sz w:val="21"/>
          <w:szCs w:val="21"/>
          <w:lang w:val="en-IN"/>
        </w:rPr>
      </w:pPr>
    </w:p>
    <w:p w14:paraId="32B6FF4B" w14:textId="59D29710" w:rsidR="00D25863" w:rsidRPr="00D25863" w:rsidRDefault="00D25863" w:rsidP="00D25863">
      <w:pPr>
        <w:spacing w:line="360" w:lineRule="auto"/>
        <w:rPr>
          <w:rFonts w:ascii="Times New Roman" w:eastAsia="Times New Roman" w:hAnsi="Times New Roman" w:cs="Times New Roman"/>
          <w:b/>
          <w:sz w:val="24"/>
          <w:szCs w:val="24"/>
        </w:rPr>
      </w:pPr>
      <w:r w:rsidRPr="00D25863">
        <w:rPr>
          <w:rFonts w:ascii="Times New Roman" w:eastAsia="Times New Roman" w:hAnsi="Times New Roman" w:cs="Times New Roman"/>
          <w:b/>
          <w:sz w:val="24"/>
          <w:szCs w:val="24"/>
        </w:rPr>
        <w:t>S</w:t>
      </w:r>
      <w:r w:rsidR="00C62C12">
        <w:rPr>
          <w:rFonts w:ascii="Times New Roman" w:eastAsia="Times New Roman" w:hAnsi="Times New Roman" w:cs="Times New Roman"/>
          <w:b/>
          <w:sz w:val="24"/>
          <w:szCs w:val="24"/>
        </w:rPr>
        <w:t>plit the data into two parts for testing and training purposes</w:t>
      </w:r>
    </w:p>
    <w:p w14:paraId="178FB88B" w14:textId="69C1019B" w:rsidR="00F62C13" w:rsidRDefault="00B03737" w:rsidP="00D25863">
      <w:pPr>
        <w:spacing w:line="360" w:lineRule="auto"/>
        <w:rPr>
          <w:rFonts w:ascii="Consolas" w:eastAsia="Times New Roman" w:hAnsi="Consolas" w:cs="Times New Roman"/>
          <w:color w:val="C8C8C8"/>
          <w:sz w:val="21"/>
          <w:szCs w:val="21"/>
          <w:lang w:val="en-IN"/>
        </w:rPr>
      </w:pPr>
      <w:r>
        <w:rPr>
          <w:rFonts w:ascii="Consolas" w:eastAsia="Times New Roman" w:hAnsi="Consolas" w:cs="Times New Roman"/>
          <w:noProof/>
          <w:color w:val="C8C8C8"/>
          <w:sz w:val="21"/>
          <w:szCs w:val="21"/>
          <w:lang w:val="en-IN"/>
        </w:rPr>
        <w:drawing>
          <wp:inline distT="0" distB="0" distL="0" distR="0" wp14:anchorId="513CBDF7" wp14:editId="04321712">
            <wp:extent cx="5731510" cy="921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7-10 03015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921385"/>
                    </a:xfrm>
                    <a:prstGeom prst="rect">
                      <a:avLst/>
                    </a:prstGeom>
                  </pic:spPr>
                </pic:pic>
              </a:graphicData>
            </a:graphic>
          </wp:inline>
        </w:drawing>
      </w:r>
    </w:p>
    <w:p w14:paraId="188EA10B" w14:textId="71821599" w:rsidR="00F80BF5" w:rsidRDefault="00F80BF5" w:rsidP="00F80BF5">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3.4 Splitting of Dataset</w:t>
      </w:r>
    </w:p>
    <w:p w14:paraId="26839588" w14:textId="77777777" w:rsidR="00F80BF5" w:rsidRPr="00FF55EB" w:rsidRDefault="00F80BF5" w:rsidP="00F80BF5">
      <w:pPr>
        <w:spacing w:line="480" w:lineRule="auto"/>
        <w:jc w:val="center"/>
        <w:rPr>
          <w:rFonts w:ascii="Times New Roman" w:eastAsia="Times New Roman" w:hAnsi="Times New Roman" w:cs="Times New Roman"/>
          <w:b/>
          <w:sz w:val="20"/>
          <w:szCs w:val="20"/>
        </w:rPr>
      </w:pPr>
    </w:p>
    <w:p w14:paraId="2C67920B" w14:textId="77777777" w:rsidR="00F80BF5" w:rsidRDefault="00F80BF5" w:rsidP="00D25863">
      <w:pPr>
        <w:spacing w:line="360" w:lineRule="auto"/>
        <w:rPr>
          <w:rFonts w:ascii="Consolas" w:eastAsia="Times New Roman" w:hAnsi="Consolas" w:cs="Times New Roman"/>
          <w:color w:val="C8C8C8"/>
          <w:sz w:val="21"/>
          <w:szCs w:val="21"/>
          <w:lang w:val="en-IN"/>
        </w:rPr>
      </w:pPr>
    </w:p>
    <w:p w14:paraId="103CA86B" w14:textId="43951FE6" w:rsidR="00C62C12" w:rsidRDefault="00C62C12" w:rsidP="00D25863">
      <w:pPr>
        <w:spacing w:line="360" w:lineRule="auto"/>
        <w:rPr>
          <w:rFonts w:ascii="Times New Roman" w:eastAsia="Times New Roman" w:hAnsi="Times New Roman" w:cs="Times New Roman"/>
          <w:b/>
          <w:sz w:val="24"/>
          <w:szCs w:val="24"/>
        </w:rPr>
      </w:pPr>
      <w:r w:rsidRPr="00C62C12">
        <w:rPr>
          <w:rFonts w:ascii="Times New Roman" w:eastAsia="Times New Roman" w:hAnsi="Times New Roman" w:cs="Times New Roman"/>
          <w:b/>
          <w:sz w:val="24"/>
          <w:szCs w:val="24"/>
        </w:rPr>
        <w:t>Training the Model using all the algorithms</w:t>
      </w:r>
    </w:p>
    <w:p w14:paraId="3F883D5B" w14:textId="7C85620A" w:rsidR="00C62C12" w:rsidRDefault="00B03737" w:rsidP="00D2586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52A63CA6" wp14:editId="3CC13B31">
            <wp:extent cx="5731200" cy="854863"/>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7-10 030820.png"/>
                    <pic:cNvPicPr/>
                  </pic:nvPicPr>
                  <pic:blipFill>
                    <a:blip r:embed="rId17">
                      <a:extLst>
                        <a:ext uri="{28A0092B-C50C-407E-A947-70E740481C1C}">
                          <a14:useLocalDpi xmlns:a14="http://schemas.microsoft.com/office/drawing/2010/main" val="0"/>
                        </a:ext>
                      </a:extLst>
                    </a:blip>
                    <a:stretch>
                      <a:fillRect/>
                    </a:stretch>
                  </pic:blipFill>
                  <pic:spPr>
                    <a:xfrm>
                      <a:off x="0" y="0"/>
                      <a:ext cx="5731200" cy="854863"/>
                    </a:xfrm>
                    <a:prstGeom prst="rect">
                      <a:avLst/>
                    </a:prstGeom>
                  </pic:spPr>
                </pic:pic>
              </a:graphicData>
            </a:graphic>
          </wp:inline>
        </w:drawing>
      </w:r>
    </w:p>
    <w:p w14:paraId="240F1917" w14:textId="37213FC9" w:rsidR="00F80BF5" w:rsidRPr="00F80BF5" w:rsidRDefault="00F80BF5" w:rsidP="00F80BF5">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3.5(a) Training SVM Classifier</w:t>
      </w:r>
    </w:p>
    <w:p w14:paraId="090172B2" w14:textId="77777777" w:rsidR="00F62C13" w:rsidRDefault="00F62C13" w:rsidP="00D25863">
      <w:pPr>
        <w:spacing w:line="360" w:lineRule="auto"/>
        <w:rPr>
          <w:rFonts w:ascii="Times New Roman" w:eastAsia="Times New Roman" w:hAnsi="Times New Roman" w:cs="Times New Roman"/>
          <w:b/>
          <w:sz w:val="24"/>
          <w:szCs w:val="24"/>
        </w:rPr>
      </w:pPr>
    </w:p>
    <w:p w14:paraId="41129E82" w14:textId="416D055C" w:rsidR="00F62C13" w:rsidRDefault="0065267B" w:rsidP="00D2586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1CBCE089" wp14:editId="57F8FC4F">
            <wp:extent cx="5731200" cy="655274"/>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7-10 030801.png"/>
                    <pic:cNvPicPr/>
                  </pic:nvPicPr>
                  <pic:blipFill>
                    <a:blip r:embed="rId18">
                      <a:extLst>
                        <a:ext uri="{28A0092B-C50C-407E-A947-70E740481C1C}">
                          <a14:useLocalDpi xmlns:a14="http://schemas.microsoft.com/office/drawing/2010/main" val="0"/>
                        </a:ext>
                      </a:extLst>
                    </a:blip>
                    <a:stretch>
                      <a:fillRect/>
                    </a:stretch>
                  </pic:blipFill>
                  <pic:spPr>
                    <a:xfrm>
                      <a:off x="0" y="0"/>
                      <a:ext cx="5731200" cy="655274"/>
                    </a:xfrm>
                    <a:prstGeom prst="rect">
                      <a:avLst/>
                    </a:prstGeom>
                  </pic:spPr>
                </pic:pic>
              </a:graphicData>
            </a:graphic>
          </wp:inline>
        </w:drawing>
      </w:r>
    </w:p>
    <w:p w14:paraId="27CB737B" w14:textId="27841A2B" w:rsidR="00F80BF5" w:rsidRPr="00FF55EB" w:rsidRDefault="00F80BF5" w:rsidP="00F80BF5">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3.5(b) Training Random Forest Classifier</w:t>
      </w:r>
    </w:p>
    <w:p w14:paraId="0E7369ED" w14:textId="77777777" w:rsidR="00F80BF5" w:rsidRDefault="00F80BF5" w:rsidP="00D25863">
      <w:pPr>
        <w:spacing w:line="360" w:lineRule="auto"/>
        <w:rPr>
          <w:rFonts w:ascii="Times New Roman" w:eastAsia="Times New Roman" w:hAnsi="Times New Roman" w:cs="Times New Roman"/>
          <w:b/>
          <w:sz w:val="24"/>
          <w:szCs w:val="24"/>
        </w:rPr>
      </w:pPr>
    </w:p>
    <w:p w14:paraId="17F14F4A" w14:textId="5AF34107" w:rsidR="00C62C12" w:rsidRDefault="00C62C12" w:rsidP="00D2586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 the Accuracies of each algorithm to determine the best one for our use case</w:t>
      </w:r>
    </w:p>
    <w:p w14:paraId="31B99FEA" w14:textId="00D22CB3" w:rsidR="00F62C13" w:rsidRDefault="0065267B" w:rsidP="00D25863">
      <w:pPr>
        <w:spacing w:line="360" w:lineRule="auto"/>
        <w:rPr>
          <w:rFonts w:ascii="Consolas" w:eastAsia="Times New Roman" w:hAnsi="Consolas" w:cs="Times New Roman"/>
          <w:color w:val="C8C8C8"/>
          <w:sz w:val="21"/>
          <w:szCs w:val="21"/>
          <w:lang w:val="en-IN"/>
        </w:rPr>
      </w:pPr>
      <w:r>
        <w:rPr>
          <w:rFonts w:ascii="Consolas" w:eastAsia="Times New Roman" w:hAnsi="Consolas" w:cs="Times New Roman"/>
          <w:noProof/>
          <w:color w:val="C8C8C8"/>
          <w:sz w:val="21"/>
          <w:szCs w:val="21"/>
          <w:lang w:val="en-IN"/>
        </w:rPr>
        <w:drawing>
          <wp:inline distT="0" distB="0" distL="0" distR="0" wp14:anchorId="6E4026B6" wp14:editId="652CAAD9">
            <wp:extent cx="5731200" cy="794662"/>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7-10 031735.png"/>
                    <pic:cNvPicPr/>
                  </pic:nvPicPr>
                  <pic:blipFill>
                    <a:blip r:embed="rId19">
                      <a:extLst>
                        <a:ext uri="{28A0092B-C50C-407E-A947-70E740481C1C}">
                          <a14:useLocalDpi xmlns:a14="http://schemas.microsoft.com/office/drawing/2010/main" val="0"/>
                        </a:ext>
                      </a:extLst>
                    </a:blip>
                    <a:stretch>
                      <a:fillRect/>
                    </a:stretch>
                  </pic:blipFill>
                  <pic:spPr>
                    <a:xfrm>
                      <a:off x="0" y="0"/>
                      <a:ext cx="5731200" cy="794662"/>
                    </a:xfrm>
                    <a:prstGeom prst="rect">
                      <a:avLst/>
                    </a:prstGeom>
                  </pic:spPr>
                </pic:pic>
              </a:graphicData>
            </a:graphic>
          </wp:inline>
        </w:drawing>
      </w:r>
    </w:p>
    <w:p w14:paraId="1A096FD9" w14:textId="00901279" w:rsidR="00F80BF5" w:rsidRPr="00F80BF5" w:rsidRDefault="00F80BF5" w:rsidP="00F80BF5">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3.6(a) SVM accuracy</w:t>
      </w:r>
    </w:p>
    <w:p w14:paraId="21F05898" w14:textId="2D1D9ACC" w:rsidR="0065267B" w:rsidRDefault="0065267B" w:rsidP="00D25863">
      <w:pPr>
        <w:spacing w:line="360" w:lineRule="auto"/>
        <w:rPr>
          <w:rFonts w:ascii="Consolas" w:eastAsia="Times New Roman" w:hAnsi="Consolas" w:cs="Times New Roman"/>
          <w:color w:val="C8C8C8"/>
          <w:sz w:val="21"/>
          <w:szCs w:val="21"/>
          <w:lang w:val="en-IN"/>
        </w:rPr>
      </w:pPr>
      <w:r>
        <w:rPr>
          <w:rFonts w:ascii="Consolas" w:eastAsia="Times New Roman" w:hAnsi="Consolas" w:cs="Times New Roman"/>
          <w:noProof/>
          <w:color w:val="C8C8C8"/>
          <w:sz w:val="21"/>
          <w:szCs w:val="21"/>
          <w:lang w:val="en-IN"/>
        </w:rPr>
        <w:drawing>
          <wp:inline distT="0" distB="0" distL="0" distR="0" wp14:anchorId="3CE0BAE9" wp14:editId="4C110381">
            <wp:extent cx="5731200" cy="764899"/>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7-10 031745.png"/>
                    <pic:cNvPicPr/>
                  </pic:nvPicPr>
                  <pic:blipFill>
                    <a:blip r:embed="rId20">
                      <a:extLst>
                        <a:ext uri="{28A0092B-C50C-407E-A947-70E740481C1C}">
                          <a14:useLocalDpi xmlns:a14="http://schemas.microsoft.com/office/drawing/2010/main" val="0"/>
                        </a:ext>
                      </a:extLst>
                    </a:blip>
                    <a:stretch>
                      <a:fillRect/>
                    </a:stretch>
                  </pic:blipFill>
                  <pic:spPr>
                    <a:xfrm>
                      <a:off x="0" y="0"/>
                      <a:ext cx="5731200" cy="764899"/>
                    </a:xfrm>
                    <a:prstGeom prst="rect">
                      <a:avLst/>
                    </a:prstGeom>
                  </pic:spPr>
                </pic:pic>
              </a:graphicData>
            </a:graphic>
          </wp:inline>
        </w:drawing>
      </w:r>
    </w:p>
    <w:p w14:paraId="63C858DA" w14:textId="366FE588" w:rsidR="00F80BF5" w:rsidRPr="00F80BF5" w:rsidRDefault="00F80BF5" w:rsidP="00F80BF5">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3.6(b) Random Forest accuracy</w:t>
      </w:r>
    </w:p>
    <w:p w14:paraId="3BEBF8A7" w14:textId="363D9440" w:rsidR="00C62C12" w:rsidRPr="00C62C12" w:rsidRDefault="00C62C12" w:rsidP="00C62C1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final accuracies of e</w:t>
      </w:r>
      <w:r w:rsidR="0065267B">
        <w:rPr>
          <w:rFonts w:ascii="Times New Roman" w:eastAsia="Times New Roman" w:hAnsi="Times New Roman" w:cs="Times New Roman"/>
          <w:bCs/>
          <w:sz w:val="24"/>
          <w:szCs w:val="24"/>
        </w:rPr>
        <w:t>ach algorithm are as following:</w:t>
      </w:r>
    </w:p>
    <w:p w14:paraId="66AEF908" w14:textId="05322066" w:rsidR="00C62C12" w:rsidRPr="00C62C12" w:rsidRDefault="0065267B" w:rsidP="00C62C1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SVM: 0.9149</w:t>
      </w:r>
    </w:p>
    <w:p w14:paraId="4494AF04" w14:textId="6AC38C43" w:rsidR="00C62C12" w:rsidRDefault="0065267B" w:rsidP="00C62C1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RF: 0.9078</w:t>
      </w:r>
    </w:p>
    <w:p w14:paraId="0BF9D790" w14:textId="110F3E5C" w:rsidR="00C62C12" w:rsidRDefault="0065267B" w:rsidP="00C62C1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Thus making SVM </w:t>
      </w:r>
      <w:r w:rsidR="00C62C12">
        <w:rPr>
          <w:rFonts w:ascii="Times New Roman" w:eastAsia="Times New Roman" w:hAnsi="Times New Roman" w:cs="Times New Roman"/>
          <w:bCs/>
          <w:sz w:val="24"/>
          <w:szCs w:val="24"/>
        </w:rPr>
        <w:t>the most accurate for our use case and the one we’ll use for predicting whether the text is spam or ham.</w:t>
      </w:r>
    </w:p>
    <w:p w14:paraId="7CB9C2B8" w14:textId="77777777" w:rsidR="00C62C12" w:rsidRPr="00C62C12" w:rsidRDefault="00C62C12" w:rsidP="00C62C12">
      <w:pPr>
        <w:spacing w:line="360" w:lineRule="auto"/>
        <w:rPr>
          <w:rFonts w:ascii="Times New Roman" w:eastAsia="Times New Roman" w:hAnsi="Times New Roman" w:cs="Times New Roman"/>
          <w:bCs/>
          <w:sz w:val="24"/>
          <w:szCs w:val="24"/>
        </w:rPr>
      </w:pPr>
    </w:p>
    <w:p w14:paraId="31CB523E" w14:textId="73C690F1" w:rsidR="00D25863" w:rsidRPr="00C30608" w:rsidRDefault="00D25863" w:rsidP="00D25863">
      <w:pPr>
        <w:spacing w:line="360" w:lineRule="auto"/>
        <w:rPr>
          <w:rFonts w:ascii="Times New Roman" w:eastAsia="Times New Roman" w:hAnsi="Times New Roman" w:cs="Times New Roman"/>
          <w:b/>
          <w:sz w:val="28"/>
          <w:szCs w:val="28"/>
        </w:rPr>
      </w:pPr>
      <w:r w:rsidRPr="00C30608">
        <w:rPr>
          <w:rFonts w:ascii="Times New Roman" w:eastAsia="Times New Roman" w:hAnsi="Times New Roman" w:cs="Times New Roman"/>
          <w:b/>
          <w:sz w:val="28"/>
          <w:szCs w:val="28"/>
        </w:rPr>
        <w:t>3.</w:t>
      </w:r>
      <w:r w:rsidR="009B46AF">
        <w:rPr>
          <w:rFonts w:ascii="Times New Roman" w:eastAsia="Times New Roman" w:hAnsi="Times New Roman" w:cs="Times New Roman"/>
          <w:b/>
          <w:sz w:val="28"/>
          <w:szCs w:val="28"/>
        </w:rPr>
        <w:t>2</w:t>
      </w:r>
      <w:r w:rsidRPr="00C30608">
        <w:rPr>
          <w:rFonts w:ascii="Times New Roman" w:eastAsia="Times New Roman" w:hAnsi="Times New Roman" w:cs="Times New Roman"/>
          <w:b/>
          <w:sz w:val="28"/>
          <w:szCs w:val="28"/>
        </w:rPr>
        <w:t>.</w:t>
      </w:r>
      <w:r w:rsidR="00C30608">
        <w:rPr>
          <w:rFonts w:ascii="Times New Roman" w:eastAsia="Times New Roman" w:hAnsi="Times New Roman" w:cs="Times New Roman"/>
          <w:b/>
          <w:sz w:val="28"/>
          <w:szCs w:val="28"/>
        </w:rPr>
        <w:t>3</w:t>
      </w:r>
      <w:r w:rsidRPr="00C30608">
        <w:rPr>
          <w:rFonts w:ascii="Times New Roman" w:eastAsia="Times New Roman" w:hAnsi="Times New Roman" w:cs="Times New Roman"/>
          <w:b/>
          <w:sz w:val="28"/>
          <w:szCs w:val="28"/>
        </w:rPr>
        <w:t xml:space="preserve"> GUI Integration</w:t>
      </w:r>
    </w:p>
    <w:p w14:paraId="09D1D281" w14:textId="514697EE" w:rsidR="00D25863" w:rsidRPr="00C352B2" w:rsidRDefault="00D25863" w:rsidP="00D25863">
      <w:pPr>
        <w:spacing w:line="360" w:lineRule="auto"/>
        <w:rPr>
          <w:rFonts w:ascii="Times New Roman" w:eastAsia="Times New Roman" w:hAnsi="Times New Roman" w:cs="Times New Roman"/>
          <w:bCs/>
          <w:sz w:val="24"/>
          <w:szCs w:val="24"/>
        </w:rPr>
      </w:pPr>
      <w:r w:rsidRPr="00C352B2">
        <w:rPr>
          <w:rFonts w:ascii="Times New Roman" w:eastAsia="Times New Roman" w:hAnsi="Times New Roman" w:cs="Times New Roman"/>
          <w:bCs/>
          <w:sz w:val="24"/>
          <w:szCs w:val="24"/>
        </w:rPr>
        <w:t xml:space="preserve">The implementation seamlessly integrates the </w:t>
      </w:r>
      <w:r w:rsidR="0065267B">
        <w:rPr>
          <w:rFonts w:ascii="Times New Roman" w:eastAsia="Times New Roman" w:hAnsi="Times New Roman" w:cs="Times New Roman"/>
          <w:bCs/>
          <w:sz w:val="24"/>
          <w:szCs w:val="24"/>
        </w:rPr>
        <w:t>sentiment analysis model using SVM</w:t>
      </w:r>
      <w:r w:rsidR="008A628F">
        <w:rPr>
          <w:rFonts w:ascii="Times New Roman" w:eastAsia="Times New Roman" w:hAnsi="Times New Roman" w:cs="Times New Roman"/>
          <w:bCs/>
          <w:sz w:val="24"/>
          <w:szCs w:val="24"/>
        </w:rPr>
        <w:t xml:space="preserve"> </w:t>
      </w:r>
      <w:r w:rsidRPr="00C352B2">
        <w:rPr>
          <w:rFonts w:ascii="Times New Roman" w:eastAsia="Times New Roman" w:hAnsi="Times New Roman" w:cs="Times New Roman"/>
          <w:bCs/>
          <w:sz w:val="24"/>
          <w:szCs w:val="24"/>
        </w:rPr>
        <w:t xml:space="preserve">with a user-friendly GUI using </w:t>
      </w:r>
      <w:proofErr w:type="spellStart"/>
      <w:proofErr w:type="gramStart"/>
      <w:r w:rsidR="008A628F">
        <w:rPr>
          <w:rFonts w:ascii="Times New Roman" w:eastAsia="Times New Roman" w:hAnsi="Times New Roman" w:cs="Times New Roman"/>
          <w:bCs/>
          <w:sz w:val="24"/>
          <w:szCs w:val="24"/>
        </w:rPr>
        <w:t>Streamlit</w:t>
      </w:r>
      <w:proofErr w:type="spellEnd"/>
      <w:r w:rsidR="008A628F">
        <w:rPr>
          <w:rFonts w:ascii="Times New Roman" w:eastAsia="Times New Roman" w:hAnsi="Times New Roman" w:cs="Times New Roman"/>
          <w:bCs/>
          <w:sz w:val="24"/>
          <w:szCs w:val="24"/>
        </w:rPr>
        <w:t xml:space="preserve"> </w:t>
      </w:r>
      <w:r w:rsidRPr="00C352B2">
        <w:rPr>
          <w:rFonts w:ascii="Times New Roman" w:eastAsia="Times New Roman" w:hAnsi="Times New Roman" w:cs="Times New Roman"/>
          <w:bCs/>
          <w:sz w:val="24"/>
          <w:szCs w:val="24"/>
        </w:rPr>
        <w:t>.</w:t>
      </w:r>
      <w:proofErr w:type="gramEnd"/>
      <w:r w:rsidRPr="00C352B2">
        <w:rPr>
          <w:rFonts w:ascii="Times New Roman" w:eastAsia="Times New Roman" w:hAnsi="Times New Roman" w:cs="Times New Roman"/>
          <w:bCs/>
          <w:sz w:val="24"/>
          <w:szCs w:val="24"/>
        </w:rPr>
        <w:t xml:space="preserve"> The GUI allows users to </w:t>
      </w:r>
      <w:r w:rsidR="008A628F">
        <w:rPr>
          <w:rFonts w:ascii="Times New Roman" w:eastAsia="Times New Roman" w:hAnsi="Times New Roman" w:cs="Times New Roman"/>
          <w:bCs/>
          <w:sz w:val="24"/>
          <w:szCs w:val="24"/>
        </w:rPr>
        <w:t>enter any text message</w:t>
      </w:r>
      <w:r w:rsidRPr="00C352B2">
        <w:rPr>
          <w:rFonts w:ascii="Times New Roman" w:eastAsia="Times New Roman" w:hAnsi="Times New Roman" w:cs="Times New Roman"/>
          <w:bCs/>
          <w:sz w:val="24"/>
          <w:szCs w:val="24"/>
        </w:rPr>
        <w:t xml:space="preserve"> and displays the result in a </w:t>
      </w:r>
      <w:r w:rsidR="008A628F">
        <w:rPr>
          <w:rFonts w:ascii="Times New Roman" w:eastAsia="Times New Roman" w:hAnsi="Times New Roman" w:cs="Times New Roman"/>
          <w:bCs/>
          <w:sz w:val="24"/>
          <w:szCs w:val="24"/>
        </w:rPr>
        <w:t>text box it also shows the accuracy and classification report of the model</w:t>
      </w:r>
      <w:r w:rsidRPr="00C352B2">
        <w:rPr>
          <w:rFonts w:ascii="Times New Roman" w:eastAsia="Times New Roman" w:hAnsi="Times New Roman" w:cs="Times New Roman"/>
          <w:bCs/>
          <w:sz w:val="24"/>
          <w:szCs w:val="24"/>
        </w:rPr>
        <w:t>.</w:t>
      </w:r>
    </w:p>
    <w:p w14:paraId="39B34296" w14:textId="5DC91B31" w:rsidR="00C62C12" w:rsidRPr="00F62C13" w:rsidRDefault="001823BB" w:rsidP="008A628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0" distB="0" distL="0" distR="0" wp14:anchorId="07251DA4" wp14:editId="32933C84">
            <wp:extent cx="5731510" cy="36302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7-10 042318.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630295"/>
                    </a:xfrm>
                    <a:prstGeom prst="rect">
                      <a:avLst/>
                    </a:prstGeom>
                  </pic:spPr>
                </pic:pic>
              </a:graphicData>
            </a:graphic>
          </wp:inline>
        </w:drawing>
      </w:r>
    </w:p>
    <w:p w14:paraId="107FAFA1" w14:textId="353CC417" w:rsidR="00AC0CC3" w:rsidRPr="002028E8" w:rsidRDefault="00AC0CC3" w:rsidP="00AC0CC3">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3.7 GUI Integration using </w:t>
      </w:r>
      <w:proofErr w:type="spellStart"/>
      <w:r>
        <w:rPr>
          <w:rFonts w:ascii="Times New Roman" w:eastAsia="Times New Roman" w:hAnsi="Times New Roman" w:cs="Times New Roman"/>
          <w:b/>
          <w:sz w:val="20"/>
          <w:szCs w:val="20"/>
        </w:rPr>
        <w:t>Streamlit</w:t>
      </w:r>
      <w:proofErr w:type="spellEnd"/>
    </w:p>
    <w:p w14:paraId="4C486184" w14:textId="5C3146FB" w:rsidR="008A628F" w:rsidRDefault="008A628F" w:rsidP="008A628F">
      <w:pPr>
        <w:spacing w:line="360" w:lineRule="auto"/>
        <w:rPr>
          <w:rFonts w:ascii="Times New Roman" w:eastAsia="Times New Roman" w:hAnsi="Times New Roman" w:cs="Times New Roman"/>
          <w:b/>
          <w:sz w:val="28"/>
          <w:szCs w:val="28"/>
        </w:rPr>
      </w:pPr>
    </w:p>
    <w:p w14:paraId="4A281B5A" w14:textId="77777777" w:rsidR="00016CED" w:rsidRDefault="00016CED" w:rsidP="008A628F">
      <w:pPr>
        <w:spacing w:line="360" w:lineRule="auto"/>
        <w:rPr>
          <w:rFonts w:ascii="Times New Roman" w:eastAsia="Times New Roman" w:hAnsi="Times New Roman" w:cs="Times New Roman"/>
          <w:b/>
          <w:sz w:val="28"/>
          <w:szCs w:val="28"/>
        </w:rPr>
      </w:pPr>
    </w:p>
    <w:p w14:paraId="553F1D52" w14:textId="77777777" w:rsidR="00016CED" w:rsidRDefault="00016CED" w:rsidP="008A628F">
      <w:pPr>
        <w:spacing w:line="360" w:lineRule="auto"/>
        <w:rPr>
          <w:rFonts w:ascii="Times New Roman" w:eastAsia="Times New Roman" w:hAnsi="Times New Roman" w:cs="Times New Roman"/>
          <w:b/>
          <w:sz w:val="28"/>
          <w:szCs w:val="28"/>
        </w:rPr>
      </w:pPr>
    </w:p>
    <w:p w14:paraId="5C4C41AC" w14:textId="77777777" w:rsidR="00016CED" w:rsidRDefault="00016CED" w:rsidP="008A628F">
      <w:pPr>
        <w:spacing w:line="360" w:lineRule="auto"/>
        <w:rPr>
          <w:rFonts w:ascii="Times New Roman" w:eastAsia="Times New Roman" w:hAnsi="Times New Roman" w:cs="Times New Roman"/>
          <w:b/>
          <w:sz w:val="28"/>
          <w:szCs w:val="28"/>
        </w:rPr>
      </w:pPr>
    </w:p>
    <w:p w14:paraId="76F6E83C" w14:textId="77777777" w:rsidR="00016CED" w:rsidRDefault="00016CED" w:rsidP="008A628F">
      <w:pPr>
        <w:spacing w:line="360" w:lineRule="auto"/>
        <w:rPr>
          <w:rFonts w:ascii="Times New Roman" w:eastAsia="Times New Roman" w:hAnsi="Times New Roman" w:cs="Times New Roman"/>
          <w:b/>
          <w:sz w:val="28"/>
          <w:szCs w:val="28"/>
        </w:rPr>
      </w:pPr>
    </w:p>
    <w:p w14:paraId="7DFC4A17" w14:textId="77777777" w:rsidR="00016CED" w:rsidRDefault="00016CED" w:rsidP="008A628F">
      <w:pPr>
        <w:spacing w:line="360" w:lineRule="auto"/>
        <w:rPr>
          <w:rFonts w:ascii="Times New Roman" w:eastAsia="Times New Roman" w:hAnsi="Times New Roman" w:cs="Times New Roman"/>
          <w:b/>
          <w:sz w:val="28"/>
          <w:szCs w:val="28"/>
        </w:rPr>
      </w:pPr>
    </w:p>
    <w:p w14:paraId="4366D337" w14:textId="77777777" w:rsidR="00016CED" w:rsidRDefault="00016CED" w:rsidP="008A628F">
      <w:pPr>
        <w:spacing w:line="360" w:lineRule="auto"/>
        <w:rPr>
          <w:rFonts w:ascii="Times New Roman" w:eastAsia="Times New Roman" w:hAnsi="Times New Roman" w:cs="Times New Roman"/>
          <w:b/>
          <w:sz w:val="28"/>
          <w:szCs w:val="28"/>
        </w:rPr>
      </w:pPr>
    </w:p>
    <w:p w14:paraId="561B6BF3" w14:textId="77777777" w:rsidR="00016CED" w:rsidRDefault="00016CED" w:rsidP="008A628F">
      <w:pPr>
        <w:spacing w:line="360" w:lineRule="auto"/>
        <w:rPr>
          <w:rFonts w:ascii="Times New Roman" w:eastAsia="Times New Roman" w:hAnsi="Times New Roman" w:cs="Times New Roman"/>
          <w:b/>
          <w:sz w:val="28"/>
          <w:szCs w:val="28"/>
        </w:rPr>
      </w:pPr>
    </w:p>
    <w:p w14:paraId="7E5DBBFC" w14:textId="77777777" w:rsidR="00016CED" w:rsidRDefault="00016CED" w:rsidP="008A628F">
      <w:pPr>
        <w:spacing w:line="360" w:lineRule="auto"/>
        <w:rPr>
          <w:rFonts w:ascii="Times New Roman" w:eastAsia="Times New Roman" w:hAnsi="Times New Roman" w:cs="Times New Roman"/>
          <w:b/>
          <w:sz w:val="28"/>
          <w:szCs w:val="28"/>
        </w:rPr>
      </w:pPr>
    </w:p>
    <w:p w14:paraId="73FCCF76" w14:textId="77777777" w:rsidR="00016CED" w:rsidRDefault="00016CED" w:rsidP="008A628F">
      <w:pPr>
        <w:spacing w:line="360" w:lineRule="auto"/>
        <w:rPr>
          <w:rFonts w:ascii="Times New Roman" w:eastAsia="Times New Roman" w:hAnsi="Times New Roman" w:cs="Times New Roman"/>
          <w:b/>
          <w:sz w:val="28"/>
          <w:szCs w:val="28"/>
        </w:rPr>
      </w:pPr>
    </w:p>
    <w:p w14:paraId="29332D4A" w14:textId="77777777" w:rsidR="00016CED" w:rsidRDefault="00016CED" w:rsidP="008A628F">
      <w:pPr>
        <w:spacing w:line="360" w:lineRule="auto"/>
        <w:rPr>
          <w:rFonts w:ascii="Times New Roman" w:eastAsia="Times New Roman" w:hAnsi="Times New Roman" w:cs="Times New Roman"/>
          <w:b/>
          <w:sz w:val="28"/>
          <w:szCs w:val="28"/>
        </w:rPr>
      </w:pPr>
    </w:p>
    <w:p w14:paraId="32C2C853" w14:textId="77777777" w:rsidR="00016CED" w:rsidRDefault="00016CED" w:rsidP="008A628F">
      <w:pPr>
        <w:spacing w:line="360" w:lineRule="auto"/>
        <w:rPr>
          <w:rFonts w:ascii="Times New Roman" w:eastAsia="Times New Roman" w:hAnsi="Times New Roman" w:cs="Times New Roman"/>
          <w:b/>
          <w:sz w:val="28"/>
          <w:szCs w:val="28"/>
        </w:rPr>
      </w:pPr>
    </w:p>
    <w:p w14:paraId="10BBFDE5" w14:textId="77777777" w:rsidR="00016CED" w:rsidRDefault="00016CED" w:rsidP="008A628F">
      <w:pPr>
        <w:spacing w:line="360" w:lineRule="auto"/>
        <w:rPr>
          <w:rFonts w:ascii="Times New Roman" w:eastAsia="Times New Roman" w:hAnsi="Times New Roman" w:cs="Times New Roman"/>
          <w:b/>
          <w:sz w:val="28"/>
          <w:szCs w:val="28"/>
        </w:rPr>
      </w:pPr>
    </w:p>
    <w:p w14:paraId="261E8BD4" w14:textId="77777777" w:rsidR="00016CED" w:rsidRDefault="00016CED" w:rsidP="008A628F">
      <w:pPr>
        <w:spacing w:line="360" w:lineRule="auto"/>
        <w:rPr>
          <w:rFonts w:ascii="Times New Roman" w:eastAsia="Times New Roman" w:hAnsi="Times New Roman" w:cs="Times New Roman"/>
          <w:b/>
          <w:sz w:val="28"/>
          <w:szCs w:val="28"/>
        </w:rPr>
      </w:pPr>
    </w:p>
    <w:p w14:paraId="4890F651" w14:textId="77777777" w:rsidR="00016CED" w:rsidRDefault="00016CED" w:rsidP="008A628F">
      <w:pPr>
        <w:spacing w:line="360" w:lineRule="auto"/>
        <w:rPr>
          <w:rFonts w:ascii="Times New Roman" w:eastAsia="Times New Roman" w:hAnsi="Times New Roman" w:cs="Times New Roman"/>
          <w:b/>
          <w:sz w:val="28"/>
          <w:szCs w:val="28"/>
        </w:rPr>
      </w:pPr>
    </w:p>
    <w:p w14:paraId="0225CE66" w14:textId="77777777" w:rsidR="00AC0CC3" w:rsidRDefault="00AC0CC3">
      <w:pPr>
        <w:spacing w:line="480" w:lineRule="auto"/>
        <w:jc w:val="both"/>
        <w:rPr>
          <w:rFonts w:ascii="Times New Roman" w:eastAsia="Times New Roman" w:hAnsi="Times New Roman" w:cs="Times New Roman"/>
          <w:b/>
          <w:sz w:val="32"/>
          <w:szCs w:val="32"/>
        </w:rPr>
      </w:pPr>
    </w:p>
    <w:p w14:paraId="1840B5E6" w14:textId="0AD756B3" w:rsidR="00D8240A" w:rsidRDefault="00D666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58F04FC" w14:textId="77777777" w:rsidR="00D8240A" w:rsidRPr="002028E8" w:rsidRDefault="00D66600">
      <w:pPr>
        <w:spacing w:line="360" w:lineRule="auto"/>
        <w:jc w:val="center"/>
        <w:rPr>
          <w:rFonts w:ascii="Times New Roman" w:eastAsia="Times New Roman" w:hAnsi="Times New Roman" w:cs="Times New Roman"/>
          <w:b/>
          <w:sz w:val="36"/>
          <w:szCs w:val="36"/>
        </w:rPr>
      </w:pPr>
      <w:r w:rsidRPr="002028E8">
        <w:rPr>
          <w:rFonts w:ascii="Times New Roman" w:eastAsia="Times New Roman" w:hAnsi="Times New Roman" w:cs="Times New Roman"/>
          <w:b/>
          <w:sz w:val="36"/>
          <w:szCs w:val="36"/>
        </w:rPr>
        <w:t>Result and Discussion</w:t>
      </w:r>
    </w:p>
    <w:p w14:paraId="288CE8A8" w14:textId="52733B62" w:rsidR="006D06E3" w:rsidRPr="00C72342" w:rsidRDefault="006D06E3">
      <w:pPr>
        <w:spacing w:line="480" w:lineRule="auto"/>
        <w:jc w:val="both"/>
        <w:rPr>
          <w:rFonts w:ascii="Times New Roman" w:eastAsia="Times New Roman" w:hAnsi="Times New Roman" w:cs="Times New Roman"/>
          <w:b/>
          <w:bCs/>
          <w:sz w:val="28"/>
          <w:szCs w:val="28"/>
        </w:rPr>
      </w:pPr>
      <w:r w:rsidRPr="006D06E3">
        <w:rPr>
          <w:rFonts w:ascii="Times New Roman" w:eastAsia="Times New Roman" w:hAnsi="Times New Roman" w:cs="Times New Roman"/>
          <w:b/>
          <w:bCs/>
          <w:sz w:val="28"/>
          <w:szCs w:val="28"/>
        </w:rPr>
        <w:t>4.1</w:t>
      </w:r>
      <w:r>
        <w:rPr>
          <w:rFonts w:ascii="Times New Roman" w:eastAsia="Times New Roman" w:hAnsi="Times New Roman" w:cs="Times New Roman"/>
          <w:b/>
          <w:bCs/>
          <w:sz w:val="28"/>
          <w:szCs w:val="28"/>
        </w:rPr>
        <w:t xml:space="preserve"> Sample </w:t>
      </w:r>
      <w:r w:rsidR="00016CED">
        <w:rPr>
          <w:rFonts w:ascii="Times New Roman" w:eastAsia="Times New Roman" w:hAnsi="Times New Roman" w:cs="Times New Roman"/>
          <w:b/>
          <w:bCs/>
          <w:sz w:val="28"/>
          <w:szCs w:val="28"/>
        </w:rPr>
        <w:t>Text and Output</w:t>
      </w:r>
      <w:r>
        <w:rPr>
          <w:rFonts w:ascii="Times New Roman" w:eastAsia="Times New Roman" w:hAnsi="Times New Roman" w:cs="Times New Roman"/>
          <w:b/>
          <w:bCs/>
          <w:i/>
          <w:iCs/>
          <w:noProof/>
          <w:sz w:val="28"/>
          <w:szCs w:val="28"/>
        </w:rPr>
        <w:t xml:space="preserve">   </w:t>
      </w:r>
    </w:p>
    <w:p w14:paraId="34655155" w14:textId="55528347" w:rsidR="00C72342" w:rsidRDefault="00AC0CC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598321F8" wp14:editId="18F51916">
            <wp:extent cx="5731510" cy="31699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7-10 04213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r w:rsidR="00C72342">
        <w:rPr>
          <w:rFonts w:ascii="Times New Roman" w:eastAsia="Times New Roman" w:hAnsi="Times New Roman" w:cs="Times New Roman"/>
          <w:b/>
          <w:sz w:val="24"/>
          <w:szCs w:val="24"/>
        </w:rPr>
        <w:t xml:space="preserve"> </w:t>
      </w:r>
    </w:p>
    <w:p w14:paraId="35ED82F9" w14:textId="10DBA057" w:rsidR="002028E8" w:rsidRPr="002028E8" w:rsidRDefault="00AC0CC3" w:rsidP="002028E8">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4.1 Positive Review</w:t>
      </w:r>
    </w:p>
    <w:p w14:paraId="60843603" w14:textId="453A41E3" w:rsidR="00C72342" w:rsidRDefault="00AC0CC3" w:rsidP="002028E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66FE8E09" wp14:editId="3E0B045D">
            <wp:extent cx="5731510" cy="32188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7-10 041626.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68CCDF45" w14:textId="649CA44E" w:rsidR="002028E8" w:rsidRPr="002028E8" w:rsidRDefault="00AC0CC3" w:rsidP="002028E8">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4.2 Neutral Review</w:t>
      </w:r>
    </w:p>
    <w:p w14:paraId="5EFAF25A" w14:textId="01033C0D" w:rsidR="00D8240A" w:rsidRDefault="00C7234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AC0CC3">
        <w:rPr>
          <w:rFonts w:ascii="Times New Roman" w:eastAsia="Times New Roman" w:hAnsi="Times New Roman" w:cs="Times New Roman"/>
          <w:b/>
          <w:noProof/>
          <w:sz w:val="24"/>
          <w:szCs w:val="24"/>
          <w:lang w:val="en-IN"/>
        </w:rPr>
        <w:drawing>
          <wp:inline distT="0" distB="0" distL="0" distR="0" wp14:anchorId="4EB58B5F" wp14:editId="41DEC9A7">
            <wp:extent cx="5731510" cy="310959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7-10 04222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109595"/>
                    </a:xfrm>
                    <a:prstGeom prst="rect">
                      <a:avLst/>
                    </a:prstGeom>
                  </pic:spPr>
                </pic:pic>
              </a:graphicData>
            </a:graphic>
          </wp:inline>
        </w:drawing>
      </w:r>
    </w:p>
    <w:p w14:paraId="6C27D54D" w14:textId="0F3F5CF4" w:rsidR="00AC0CC3" w:rsidRPr="002028E8" w:rsidRDefault="00C627B9" w:rsidP="00AC0CC3">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4.3</w:t>
      </w:r>
      <w:r w:rsidR="00AC0CC3">
        <w:rPr>
          <w:rFonts w:ascii="Times New Roman" w:eastAsia="Times New Roman" w:hAnsi="Times New Roman" w:cs="Times New Roman"/>
          <w:b/>
          <w:sz w:val="20"/>
          <w:szCs w:val="20"/>
        </w:rPr>
        <w:t xml:space="preserve"> Negative Review</w:t>
      </w:r>
    </w:p>
    <w:p w14:paraId="4E584F15" w14:textId="77777777" w:rsidR="00AC0CC3" w:rsidRPr="006D06E3" w:rsidRDefault="00AC0CC3">
      <w:pPr>
        <w:spacing w:line="480" w:lineRule="auto"/>
        <w:jc w:val="both"/>
        <w:rPr>
          <w:rFonts w:ascii="Times New Roman" w:eastAsia="Times New Roman" w:hAnsi="Times New Roman" w:cs="Times New Roman"/>
          <w:b/>
          <w:sz w:val="24"/>
          <w:szCs w:val="24"/>
        </w:rPr>
      </w:pPr>
    </w:p>
    <w:p w14:paraId="5C3041A8" w14:textId="1AF63490" w:rsidR="00D8240A" w:rsidRDefault="00DC047C">
      <w:pPr>
        <w:spacing w:line="480" w:lineRule="auto"/>
        <w:jc w:val="both"/>
        <w:rPr>
          <w:rFonts w:ascii="Times New Roman" w:eastAsia="Times New Roman" w:hAnsi="Times New Roman" w:cs="Times New Roman"/>
          <w:bCs/>
          <w:sz w:val="24"/>
          <w:szCs w:val="24"/>
        </w:rPr>
      </w:pPr>
      <w:r w:rsidRPr="001A6369">
        <w:rPr>
          <w:rFonts w:ascii="Times New Roman" w:eastAsia="Times New Roman" w:hAnsi="Times New Roman" w:cs="Times New Roman"/>
          <w:bCs/>
          <w:sz w:val="24"/>
          <w:szCs w:val="24"/>
        </w:rPr>
        <w:t xml:space="preserve">The model successfully determines </w:t>
      </w:r>
      <w:r w:rsidR="002028E8">
        <w:rPr>
          <w:rFonts w:ascii="Times New Roman" w:eastAsia="Times New Roman" w:hAnsi="Times New Roman" w:cs="Times New Roman"/>
          <w:bCs/>
          <w:sz w:val="24"/>
          <w:szCs w:val="24"/>
        </w:rPr>
        <w:t>whether the ent</w:t>
      </w:r>
      <w:r w:rsidR="00AC0CC3">
        <w:rPr>
          <w:rFonts w:ascii="Times New Roman" w:eastAsia="Times New Roman" w:hAnsi="Times New Roman" w:cs="Times New Roman"/>
          <w:bCs/>
          <w:sz w:val="24"/>
          <w:szCs w:val="24"/>
        </w:rPr>
        <w:t>ered review is positive, neutral or negative</w:t>
      </w:r>
      <w:r w:rsidR="002028E8">
        <w:rPr>
          <w:rFonts w:ascii="Times New Roman" w:eastAsia="Times New Roman" w:hAnsi="Times New Roman" w:cs="Times New Roman"/>
          <w:bCs/>
          <w:sz w:val="24"/>
          <w:szCs w:val="24"/>
        </w:rPr>
        <w:t xml:space="preserve"> based on the </w:t>
      </w:r>
      <w:r w:rsidR="00AD5DBB">
        <w:rPr>
          <w:rFonts w:ascii="Times New Roman" w:eastAsia="Times New Roman" w:hAnsi="Times New Roman" w:cs="Times New Roman"/>
          <w:bCs/>
          <w:sz w:val="24"/>
          <w:szCs w:val="24"/>
        </w:rPr>
        <w:t>SVM</w:t>
      </w:r>
      <w:r w:rsidR="002028E8">
        <w:rPr>
          <w:rFonts w:ascii="Times New Roman" w:eastAsia="Times New Roman" w:hAnsi="Times New Roman" w:cs="Times New Roman"/>
          <w:bCs/>
          <w:sz w:val="24"/>
          <w:szCs w:val="24"/>
        </w:rPr>
        <w:t xml:space="preserve"> Algorithm</w:t>
      </w:r>
      <w:r w:rsidRPr="001A6369">
        <w:rPr>
          <w:rFonts w:ascii="Times New Roman" w:eastAsia="Times New Roman" w:hAnsi="Times New Roman" w:cs="Times New Roman"/>
          <w:bCs/>
          <w:sz w:val="24"/>
          <w:szCs w:val="24"/>
        </w:rPr>
        <w:t>.</w:t>
      </w:r>
    </w:p>
    <w:p w14:paraId="746A83E1" w14:textId="10C9D611" w:rsidR="00720E9D" w:rsidRPr="00C620B7" w:rsidRDefault="00720E9D">
      <w:pPr>
        <w:spacing w:line="480" w:lineRule="auto"/>
        <w:jc w:val="both"/>
        <w:rPr>
          <w:rFonts w:ascii="Times New Roman" w:eastAsia="Times New Roman" w:hAnsi="Times New Roman" w:cs="Times New Roman"/>
          <w:b/>
          <w:sz w:val="28"/>
          <w:szCs w:val="28"/>
        </w:rPr>
      </w:pPr>
      <w:r w:rsidRPr="00C620B7">
        <w:rPr>
          <w:rFonts w:ascii="Times New Roman" w:eastAsia="Times New Roman" w:hAnsi="Times New Roman" w:cs="Times New Roman"/>
          <w:b/>
          <w:sz w:val="28"/>
          <w:szCs w:val="28"/>
        </w:rPr>
        <w:t>4.3 Graphs</w:t>
      </w:r>
    </w:p>
    <w:p w14:paraId="3E508EA1" w14:textId="7098856C" w:rsidR="00720E9D" w:rsidRDefault="00720E9D">
      <w:pPr>
        <w:spacing w:line="480" w:lineRule="auto"/>
        <w:jc w:val="both"/>
        <w:rPr>
          <w:rFonts w:ascii="Times New Roman" w:eastAsia="Times New Roman" w:hAnsi="Times New Roman" w:cs="Times New Roman"/>
          <w:b/>
          <w:sz w:val="24"/>
          <w:szCs w:val="24"/>
        </w:rPr>
      </w:pPr>
      <w:r w:rsidRPr="004D188A">
        <w:rPr>
          <w:rFonts w:ascii="Times New Roman" w:eastAsia="Times New Roman" w:hAnsi="Times New Roman" w:cs="Times New Roman"/>
          <w:b/>
          <w:sz w:val="24"/>
          <w:szCs w:val="24"/>
        </w:rPr>
        <w:t xml:space="preserve">4.3.1  </w:t>
      </w:r>
      <w:r w:rsidRPr="004D188A">
        <w:rPr>
          <w:rFonts w:ascii="Times New Roman" w:eastAsia="Times New Roman" w:hAnsi="Times New Roman" w:cs="Times New Roman"/>
          <w:b/>
          <w:sz w:val="24"/>
          <w:szCs w:val="24"/>
        </w:rPr>
        <w:tab/>
      </w:r>
      <w:r w:rsidR="00FF55EB">
        <w:rPr>
          <w:rFonts w:ascii="Times New Roman" w:eastAsia="Times New Roman" w:hAnsi="Times New Roman" w:cs="Times New Roman"/>
          <w:b/>
          <w:sz w:val="24"/>
          <w:szCs w:val="24"/>
        </w:rPr>
        <w:t>Comparison Between different Classifiers/Algorithms</w:t>
      </w:r>
    </w:p>
    <w:p w14:paraId="03B4F332" w14:textId="09246C25" w:rsidR="00FF55EB" w:rsidRPr="004D188A" w:rsidRDefault="00AD5DB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55557C31" wp14:editId="15B709D1">
            <wp:extent cx="5730240" cy="279082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7-10 034048.png"/>
                    <pic:cNvPicPr/>
                  </pic:nvPicPr>
                  <pic:blipFill>
                    <a:blip r:embed="rId25">
                      <a:extLst>
                        <a:ext uri="{28A0092B-C50C-407E-A947-70E740481C1C}">
                          <a14:useLocalDpi xmlns:a14="http://schemas.microsoft.com/office/drawing/2010/main" val="0"/>
                        </a:ext>
                      </a:extLst>
                    </a:blip>
                    <a:stretch>
                      <a:fillRect/>
                    </a:stretch>
                  </pic:blipFill>
                  <pic:spPr>
                    <a:xfrm>
                      <a:off x="0" y="0"/>
                      <a:ext cx="5753066" cy="2801942"/>
                    </a:xfrm>
                    <a:prstGeom prst="rect">
                      <a:avLst/>
                    </a:prstGeom>
                  </pic:spPr>
                </pic:pic>
              </a:graphicData>
            </a:graphic>
          </wp:inline>
        </w:drawing>
      </w:r>
    </w:p>
    <w:p w14:paraId="5C9A0A10" w14:textId="16C886B5" w:rsidR="001C10BB" w:rsidRPr="00FF55EB" w:rsidRDefault="00AC0CC3" w:rsidP="00FF55EB">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4.4</w:t>
      </w:r>
      <w:r w:rsidR="00ED5647">
        <w:rPr>
          <w:rFonts w:ascii="Times New Roman" w:eastAsia="Times New Roman" w:hAnsi="Times New Roman" w:cs="Times New Roman"/>
          <w:b/>
          <w:sz w:val="20"/>
          <w:szCs w:val="20"/>
        </w:rPr>
        <w:t xml:space="preserve"> Comparison o</w:t>
      </w:r>
      <w:r w:rsidR="00FF55EB" w:rsidRPr="00FF55EB">
        <w:rPr>
          <w:rFonts w:ascii="Times New Roman" w:eastAsia="Times New Roman" w:hAnsi="Times New Roman" w:cs="Times New Roman"/>
          <w:b/>
          <w:sz w:val="20"/>
          <w:szCs w:val="20"/>
        </w:rPr>
        <w:t>f Classifiers</w:t>
      </w:r>
    </w:p>
    <w:p w14:paraId="672C6BA5" w14:textId="74265B1C" w:rsidR="00AC0CC3" w:rsidRDefault="00FF55EB" w:rsidP="00AC0CC3">
      <w:pPr>
        <w:keepNext/>
        <w:spacing w:line="480" w:lineRule="auto"/>
        <w:rPr>
          <w:rFonts w:ascii="Times New Roman" w:hAnsi="Times New Roman" w:cs="Times New Roman"/>
          <w:b/>
          <w:bCs/>
          <w:sz w:val="24"/>
          <w:szCs w:val="24"/>
        </w:rPr>
      </w:pPr>
      <w:r w:rsidRPr="00FF55EB">
        <w:rPr>
          <w:rFonts w:ascii="Times New Roman" w:hAnsi="Times New Roman" w:cs="Times New Roman"/>
          <w:sz w:val="24"/>
          <w:szCs w:val="24"/>
        </w:rPr>
        <w:lastRenderedPageBreak/>
        <w:t>As we can see from the Graph</w:t>
      </w:r>
      <w:r w:rsidR="00AD5DBB">
        <w:rPr>
          <w:rFonts w:ascii="Times New Roman" w:hAnsi="Times New Roman" w:cs="Times New Roman"/>
          <w:sz w:val="24"/>
          <w:szCs w:val="24"/>
        </w:rPr>
        <w:t xml:space="preserve"> the Accuracy of the Linear SVM</w:t>
      </w:r>
      <w:r w:rsidRPr="00FF55EB">
        <w:rPr>
          <w:rFonts w:ascii="Times New Roman" w:hAnsi="Times New Roman" w:cs="Times New Roman"/>
          <w:sz w:val="24"/>
          <w:szCs w:val="24"/>
        </w:rPr>
        <w:t xml:space="preserve"> is the most and will give the best output when used for text classification purposes</w:t>
      </w:r>
    </w:p>
    <w:p w14:paraId="74054B97" w14:textId="77777777" w:rsidR="005739C8" w:rsidRPr="00FF55EB" w:rsidRDefault="001C10BB" w:rsidP="005739C8">
      <w:pPr>
        <w:rPr>
          <w:rFonts w:ascii="Times New Roman" w:hAnsi="Times New Roman" w:cs="Times New Roman"/>
          <w:b/>
          <w:bCs/>
          <w:sz w:val="24"/>
          <w:szCs w:val="24"/>
        </w:rPr>
      </w:pPr>
      <w:r w:rsidRPr="00FF55EB">
        <w:rPr>
          <w:rFonts w:ascii="Times New Roman" w:hAnsi="Times New Roman" w:cs="Times New Roman"/>
          <w:b/>
          <w:bCs/>
          <w:sz w:val="24"/>
          <w:szCs w:val="24"/>
        </w:rPr>
        <w:t xml:space="preserve">4.3.2 </w:t>
      </w:r>
      <w:r w:rsidR="00FF55EB">
        <w:rPr>
          <w:rFonts w:ascii="Times New Roman" w:hAnsi="Times New Roman" w:cs="Times New Roman"/>
          <w:b/>
          <w:bCs/>
          <w:sz w:val="24"/>
          <w:szCs w:val="24"/>
        </w:rPr>
        <w:t>Cla</w:t>
      </w:r>
      <w:r w:rsidR="00AD5DBB">
        <w:rPr>
          <w:rFonts w:ascii="Times New Roman" w:hAnsi="Times New Roman" w:cs="Times New Roman"/>
          <w:b/>
          <w:bCs/>
          <w:sz w:val="24"/>
          <w:szCs w:val="24"/>
        </w:rPr>
        <w:t>ssification Report</w:t>
      </w:r>
    </w:p>
    <w:p w14:paraId="35A7A831" w14:textId="00546F52" w:rsidR="001C10BB" w:rsidRDefault="001C10BB" w:rsidP="001C10BB">
      <w:pPr>
        <w:keepNext/>
      </w:pPr>
    </w:p>
    <w:p w14:paraId="5C428D14" w14:textId="0FD1D7E7" w:rsidR="001C10BB" w:rsidRDefault="001C10BB" w:rsidP="001C10BB">
      <w:pPr>
        <w:keepNext/>
      </w:pPr>
    </w:p>
    <w:p w14:paraId="4FE9D54A" w14:textId="231D95D2" w:rsidR="001C10BB" w:rsidRDefault="00AD5DBB" w:rsidP="00FF55EB">
      <w:pPr>
        <w:jc w:val="center"/>
      </w:pPr>
      <w:r>
        <w:rPr>
          <w:noProof/>
          <w:lang w:val="en-IN"/>
        </w:rPr>
        <w:drawing>
          <wp:inline distT="0" distB="0" distL="0" distR="0" wp14:anchorId="41095216" wp14:editId="760C40A6">
            <wp:extent cx="5731200" cy="2666314"/>
            <wp:effectExtent l="0" t="0" r="317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7-10 034738.png"/>
                    <pic:cNvPicPr/>
                  </pic:nvPicPr>
                  <pic:blipFill>
                    <a:blip r:embed="rId26">
                      <a:extLst>
                        <a:ext uri="{28A0092B-C50C-407E-A947-70E740481C1C}">
                          <a14:useLocalDpi xmlns:a14="http://schemas.microsoft.com/office/drawing/2010/main" val="0"/>
                        </a:ext>
                      </a:extLst>
                    </a:blip>
                    <a:stretch>
                      <a:fillRect/>
                    </a:stretch>
                  </pic:blipFill>
                  <pic:spPr>
                    <a:xfrm>
                      <a:off x="0" y="0"/>
                      <a:ext cx="5731200" cy="2666314"/>
                    </a:xfrm>
                    <a:prstGeom prst="rect">
                      <a:avLst/>
                    </a:prstGeom>
                  </pic:spPr>
                </pic:pic>
              </a:graphicData>
            </a:graphic>
          </wp:inline>
        </w:drawing>
      </w:r>
    </w:p>
    <w:p w14:paraId="4EE07A85" w14:textId="77777777" w:rsidR="001C10BB" w:rsidRDefault="001C10BB" w:rsidP="001C10BB"/>
    <w:p w14:paraId="05757A3F" w14:textId="323A2DEB" w:rsidR="001C10BB" w:rsidRDefault="00C627B9" w:rsidP="00FF55EB">
      <w:pPr>
        <w:jc w:val="center"/>
        <w:rPr>
          <w:rFonts w:ascii="Times New Roman" w:hAnsi="Times New Roman" w:cs="Times New Roman"/>
          <w:b/>
          <w:bCs/>
          <w:sz w:val="20"/>
          <w:szCs w:val="20"/>
        </w:rPr>
      </w:pPr>
      <w:r>
        <w:rPr>
          <w:rFonts w:ascii="Times New Roman" w:hAnsi="Times New Roman" w:cs="Times New Roman"/>
          <w:b/>
          <w:bCs/>
          <w:sz w:val="20"/>
          <w:szCs w:val="20"/>
        </w:rPr>
        <w:t>Figure 4.5</w:t>
      </w:r>
      <w:r w:rsidR="00FF55EB">
        <w:rPr>
          <w:rFonts w:ascii="Times New Roman" w:hAnsi="Times New Roman" w:cs="Times New Roman"/>
          <w:b/>
          <w:bCs/>
          <w:sz w:val="20"/>
          <w:szCs w:val="20"/>
        </w:rPr>
        <w:t xml:space="preserve"> Classification Report of the model</w:t>
      </w:r>
    </w:p>
    <w:p w14:paraId="2F8A9026" w14:textId="77777777" w:rsidR="00FF55EB" w:rsidRPr="00FF55EB" w:rsidRDefault="00FF55EB" w:rsidP="00FF55EB">
      <w:pPr>
        <w:jc w:val="center"/>
        <w:rPr>
          <w:rFonts w:ascii="Times New Roman" w:hAnsi="Times New Roman" w:cs="Times New Roman"/>
          <w:b/>
          <w:bCs/>
          <w:sz w:val="20"/>
          <w:szCs w:val="20"/>
        </w:rPr>
      </w:pPr>
    </w:p>
    <w:p w14:paraId="757AE47B" w14:textId="1185ABC5" w:rsidR="00331348" w:rsidRPr="00331348" w:rsidRDefault="00331348" w:rsidP="00331348">
      <w:pPr>
        <w:rPr>
          <w:rFonts w:ascii="Times New Roman" w:hAnsi="Times New Roman" w:cs="Times New Roman"/>
          <w:sz w:val="24"/>
          <w:szCs w:val="24"/>
          <w:u w:val="single"/>
        </w:rPr>
      </w:pPr>
      <w:r w:rsidRPr="00331348">
        <w:rPr>
          <w:rFonts w:ascii="Times New Roman" w:hAnsi="Times New Roman" w:cs="Times New Roman"/>
          <w:sz w:val="24"/>
          <w:szCs w:val="24"/>
          <w:u w:val="single"/>
        </w:rPr>
        <w:t>Recall (Sensitivity or True Positive Rate):</w:t>
      </w:r>
      <w:sdt>
        <w:sdtPr>
          <w:rPr>
            <w:rFonts w:ascii="Times New Roman" w:hAnsi="Times New Roman" w:cs="Times New Roman"/>
            <w:sz w:val="24"/>
            <w:szCs w:val="24"/>
            <w:u w:val="single"/>
          </w:rPr>
          <w:id w:val="-1350183774"/>
          <w:citation/>
        </w:sdtPr>
        <w:sdtContent>
          <w:r w:rsidR="00331793">
            <w:rPr>
              <w:rFonts w:ascii="Times New Roman" w:hAnsi="Times New Roman" w:cs="Times New Roman"/>
              <w:sz w:val="24"/>
              <w:szCs w:val="24"/>
              <w:u w:val="single"/>
            </w:rPr>
            <w:fldChar w:fldCharType="begin"/>
          </w:r>
          <w:r w:rsidR="00331793">
            <w:rPr>
              <w:rFonts w:ascii="Times New Roman" w:hAnsi="Times New Roman" w:cs="Times New Roman"/>
              <w:sz w:val="24"/>
              <w:szCs w:val="24"/>
              <w:u w:val="single"/>
            </w:rPr>
            <w:instrText xml:space="preserve"> CITATION ana24 \l 1033 </w:instrText>
          </w:r>
          <w:r w:rsidR="00331793">
            <w:rPr>
              <w:rFonts w:ascii="Times New Roman" w:hAnsi="Times New Roman" w:cs="Times New Roman"/>
              <w:sz w:val="24"/>
              <w:szCs w:val="24"/>
              <w:u w:val="single"/>
            </w:rPr>
            <w:fldChar w:fldCharType="separate"/>
          </w:r>
          <w:r w:rsidR="0000424C">
            <w:rPr>
              <w:rFonts w:ascii="Times New Roman" w:hAnsi="Times New Roman" w:cs="Times New Roman"/>
              <w:noProof/>
              <w:sz w:val="24"/>
              <w:szCs w:val="24"/>
              <w:u w:val="single"/>
            </w:rPr>
            <w:t xml:space="preserve"> </w:t>
          </w:r>
          <w:r w:rsidR="0000424C" w:rsidRPr="0000424C">
            <w:rPr>
              <w:rFonts w:ascii="Times New Roman" w:hAnsi="Times New Roman" w:cs="Times New Roman"/>
              <w:noProof/>
              <w:sz w:val="24"/>
              <w:szCs w:val="24"/>
            </w:rPr>
            <w:t>[3]</w:t>
          </w:r>
          <w:r w:rsidR="00331793">
            <w:rPr>
              <w:rFonts w:ascii="Times New Roman" w:hAnsi="Times New Roman" w:cs="Times New Roman"/>
              <w:sz w:val="24"/>
              <w:szCs w:val="24"/>
              <w:u w:val="single"/>
            </w:rPr>
            <w:fldChar w:fldCharType="end"/>
          </w:r>
        </w:sdtContent>
      </w:sdt>
    </w:p>
    <w:p w14:paraId="069C400B" w14:textId="66AD288B" w:rsidR="00331348" w:rsidRPr="00331348" w:rsidRDefault="003E6674" w:rsidP="00331348">
      <w:pPr>
        <w:rPr>
          <w:rFonts w:ascii="Times New Roman" w:hAnsi="Times New Roman" w:cs="Times New Roman"/>
          <w:sz w:val="24"/>
          <w:szCs w:val="24"/>
        </w:rPr>
      </w:pPr>
      <w:r w:rsidRPr="003E6674">
        <w:rPr>
          <w:rFonts w:ascii="Times New Roman" w:hAnsi="Times New Roman" w:cs="Times New Roman"/>
          <w:sz w:val="24"/>
          <w:szCs w:val="24"/>
        </w:rPr>
        <w:t>Recall is the proportion of accurately predicted positive observations in relation to the total number of actual positive instances.</w:t>
      </w:r>
      <w:r>
        <w:rPr>
          <w:rFonts w:ascii="Times New Roman" w:hAnsi="Times New Roman" w:cs="Times New Roman"/>
          <w:sz w:val="24"/>
          <w:szCs w:val="24"/>
        </w:rPr>
        <w:t xml:space="preserve"> </w:t>
      </w:r>
      <w:r w:rsidR="00331348" w:rsidRPr="00331348">
        <w:rPr>
          <w:rFonts w:ascii="Times New Roman" w:hAnsi="Times New Roman" w:cs="Times New Roman"/>
          <w:sz w:val="24"/>
          <w:szCs w:val="24"/>
        </w:rPr>
        <w:t>It emphasizes the ability of the model to capture all the relevant instances of a positive class.</w:t>
      </w:r>
    </w:p>
    <w:p w14:paraId="33519521" w14:textId="77777777" w:rsidR="00331348" w:rsidRPr="00331348" w:rsidRDefault="00331348" w:rsidP="00331348">
      <w:pPr>
        <w:rPr>
          <w:rFonts w:ascii="Times New Roman" w:hAnsi="Times New Roman" w:cs="Times New Roman"/>
          <w:sz w:val="24"/>
          <w:szCs w:val="24"/>
        </w:rPr>
      </w:pPr>
      <w:r w:rsidRPr="00331348">
        <w:rPr>
          <w:rFonts w:ascii="Times New Roman" w:hAnsi="Times New Roman" w:cs="Times New Roman"/>
          <w:sz w:val="24"/>
          <w:szCs w:val="24"/>
        </w:rPr>
        <w:t>Mathematically, Recall is calculated as:</w:t>
      </w:r>
    </w:p>
    <w:p w14:paraId="5BD2D021" w14:textId="77777777" w:rsidR="00331348" w:rsidRDefault="00331348" w:rsidP="00331348">
      <w:pPr>
        <w:rPr>
          <w:rFonts w:ascii="Times New Roman" w:hAnsi="Times New Roman" w:cs="Times New Roman"/>
          <w:sz w:val="24"/>
          <w:szCs w:val="24"/>
        </w:rPr>
      </w:pPr>
      <w:r w:rsidRPr="00331348">
        <w:rPr>
          <w:rFonts w:ascii="Times New Roman" w:hAnsi="Times New Roman" w:cs="Times New Roman"/>
          <w:sz w:val="24"/>
          <w:szCs w:val="24"/>
        </w:rPr>
        <w:t xml:space="preserve">Recall= (True </w:t>
      </w:r>
      <w:proofErr w:type="spellStart"/>
      <w:r w:rsidRPr="00331348">
        <w:rPr>
          <w:rFonts w:ascii="Times New Roman" w:hAnsi="Times New Roman" w:cs="Times New Roman"/>
          <w:sz w:val="24"/>
          <w:szCs w:val="24"/>
        </w:rPr>
        <w:t>Positives+False</w:t>
      </w:r>
      <w:proofErr w:type="spellEnd"/>
      <w:r w:rsidRPr="00331348">
        <w:rPr>
          <w:rFonts w:ascii="Times New Roman" w:hAnsi="Times New Roman" w:cs="Times New Roman"/>
          <w:sz w:val="24"/>
          <w:szCs w:val="24"/>
        </w:rPr>
        <w:t xml:space="preserve"> Negatives)/True Positives</w:t>
      </w:r>
    </w:p>
    <w:p w14:paraId="20E56B74" w14:textId="77777777" w:rsidR="00331348" w:rsidRPr="00331348" w:rsidRDefault="00331348" w:rsidP="00331348">
      <w:pPr>
        <w:rPr>
          <w:rFonts w:ascii="Times New Roman" w:hAnsi="Times New Roman" w:cs="Times New Roman"/>
          <w:sz w:val="24"/>
          <w:szCs w:val="24"/>
        </w:rPr>
      </w:pPr>
    </w:p>
    <w:p w14:paraId="41876438" w14:textId="51607ACF" w:rsidR="00331348" w:rsidRPr="00331348" w:rsidRDefault="00331348" w:rsidP="00331348">
      <w:pPr>
        <w:rPr>
          <w:rFonts w:ascii="Times New Roman" w:hAnsi="Times New Roman" w:cs="Times New Roman"/>
          <w:sz w:val="24"/>
          <w:szCs w:val="24"/>
          <w:u w:val="single"/>
        </w:rPr>
      </w:pPr>
      <w:r w:rsidRPr="00331348">
        <w:rPr>
          <w:rFonts w:ascii="Times New Roman" w:hAnsi="Times New Roman" w:cs="Times New Roman"/>
          <w:sz w:val="24"/>
          <w:szCs w:val="24"/>
          <w:u w:val="single"/>
        </w:rPr>
        <w:t>Accuracy:</w:t>
      </w:r>
      <w:sdt>
        <w:sdtPr>
          <w:rPr>
            <w:rFonts w:ascii="Times New Roman" w:hAnsi="Times New Roman" w:cs="Times New Roman"/>
            <w:sz w:val="24"/>
            <w:szCs w:val="24"/>
            <w:u w:val="single"/>
          </w:rPr>
          <w:id w:val="-711959263"/>
          <w:citation/>
        </w:sdtPr>
        <w:sdtContent>
          <w:r w:rsidR="00331793">
            <w:rPr>
              <w:rFonts w:ascii="Times New Roman" w:hAnsi="Times New Roman" w:cs="Times New Roman"/>
              <w:sz w:val="24"/>
              <w:szCs w:val="24"/>
              <w:u w:val="single"/>
            </w:rPr>
            <w:fldChar w:fldCharType="begin"/>
          </w:r>
          <w:r w:rsidR="00331793">
            <w:rPr>
              <w:rFonts w:ascii="Times New Roman" w:hAnsi="Times New Roman" w:cs="Times New Roman"/>
              <w:sz w:val="24"/>
              <w:szCs w:val="24"/>
              <w:u w:val="single"/>
            </w:rPr>
            <w:instrText xml:space="preserve"> CITATION ana24 \l 1033 </w:instrText>
          </w:r>
          <w:r w:rsidR="00331793">
            <w:rPr>
              <w:rFonts w:ascii="Times New Roman" w:hAnsi="Times New Roman" w:cs="Times New Roman"/>
              <w:sz w:val="24"/>
              <w:szCs w:val="24"/>
              <w:u w:val="single"/>
            </w:rPr>
            <w:fldChar w:fldCharType="separate"/>
          </w:r>
          <w:r w:rsidR="0000424C">
            <w:rPr>
              <w:rFonts w:ascii="Times New Roman" w:hAnsi="Times New Roman" w:cs="Times New Roman"/>
              <w:noProof/>
              <w:sz w:val="24"/>
              <w:szCs w:val="24"/>
              <w:u w:val="single"/>
            </w:rPr>
            <w:t xml:space="preserve"> </w:t>
          </w:r>
          <w:r w:rsidR="0000424C" w:rsidRPr="0000424C">
            <w:rPr>
              <w:rFonts w:ascii="Times New Roman" w:hAnsi="Times New Roman" w:cs="Times New Roman"/>
              <w:noProof/>
              <w:sz w:val="24"/>
              <w:szCs w:val="24"/>
            </w:rPr>
            <w:t>[3]</w:t>
          </w:r>
          <w:r w:rsidR="00331793">
            <w:rPr>
              <w:rFonts w:ascii="Times New Roman" w:hAnsi="Times New Roman" w:cs="Times New Roman"/>
              <w:sz w:val="24"/>
              <w:szCs w:val="24"/>
              <w:u w:val="single"/>
            </w:rPr>
            <w:fldChar w:fldCharType="end"/>
          </w:r>
        </w:sdtContent>
      </w:sdt>
    </w:p>
    <w:p w14:paraId="021C9735" w14:textId="77777777" w:rsidR="00331348" w:rsidRPr="00331348" w:rsidRDefault="00331348" w:rsidP="00331348">
      <w:pPr>
        <w:rPr>
          <w:rFonts w:ascii="Times New Roman" w:hAnsi="Times New Roman" w:cs="Times New Roman"/>
          <w:sz w:val="24"/>
          <w:szCs w:val="24"/>
        </w:rPr>
      </w:pPr>
      <w:r w:rsidRPr="00331348">
        <w:rPr>
          <w:rFonts w:ascii="Times New Roman" w:hAnsi="Times New Roman" w:cs="Times New Roman"/>
          <w:sz w:val="24"/>
          <w:szCs w:val="24"/>
        </w:rPr>
        <w:t>Accuracy is a measure of the overall correctness of the model and represents the ratio of correctly predicted instances (both true positives and true negatives) to the total number of instances.</w:t>
      </w:r>
    </w:p>
    <w:p w14:paraId="1DE17E15" w14:textId="77777777" w:rsidR="00331348" w:rsidRPr="00331348" w:rsidRDefault="00331348" w:rsidP="00331348">
      <w:pPr>
        <w:rPr>
          <w:rFonts w:ascii="Times New Roman" w:hAnsi="Times New Roman" w:cs="Times New Roman"/>
          <w:sz w:val="24"/>
          <w:szCs w:val="24"/>
        </w:rPr>
      </w:pPr>
      <w:r w:rsidRPr="00331348">
        <w:rPr>
          <w:rFonts w:ascii="Times New Roman" w:hAnsi="Times New Roman" w:cs="Times New Roman"/>
          <w:sz w:val="24"/>
          <w:szCs w:val="24"/>
        </w:rPr>
        <w:t>Mathematically, Accuracy is calculated as:</w:t>
      </w:r>
    </w:p>
    <w:p w14:paraId="6EAEBD73" w14:textId="77777777" w:rsidR="00331348" w:rsidRDefault="00331348" w:rsidP="00331348">
      <w:pPr>
        <w:rPr>
          <w:rFonts w:ascii="Times New Roman" w:hAnsi="Times New Roman" w:cs="Times New Roman"/>
          <w:sz w:val="24"/>
          <w:szCs w:val="24"/>
        </w:rPr>
      </w:pPr>
      <w:r w:rsidRPr="00331348">
        <w:rPr>
          <w:rFonts w:ascii="Times New Roman" w:hAnsi="Times New Roman" w:cs="Times New Roman"/>
          <w:sz w:val="24"/>
          <w:szCs w:val="24"/>
        </w:rPr>
        <w:t xml:space="preserve">​Accuracy= (True </w:t>
      </w:r>
      <w:proofErr w:type="spellStart"/>
      <w:r w:rsidRPr="00331348">
        <w:rPr>
          <w:rFonts w:ascii="Times New Roman" w:hAnsi="Times New Roman" w:cs="Times New Roman"/>
          <w:sz w:val="24"/>
          <w:szCs w:val="24"/>
        </w:rPr>
        <w:t>Positives+True</w:t>
      </w:r>
      <w:proofErr w:type="spellEnd"/>
      <w:r w:rsidRPr="00331348">
        <w:rPr>
          <w:rFonts w:ascii="Times New Roman" w:hAnsi="Times New Roman" w:cs="Times New Roman"/>
          <w:sz w:val="24"/>
          <w:szCs w:val="24"/>
        </w:rPr>
        <w:t xml:space="preserve"> Negatives)/Total Instances</w:t>
      </w:r>
    </w:p>
    <w:p w14:paraId="7A6C0839" w14:textId="77777777" w:rsidR="00331348" w:rsidRPr="00331348" w:rsidRDefault="00331348" w:rsidP="00331348">
      <w:pPr>
        <w:rPr>
          <w:rFonts w:ascii="Times New Roman" w:hAnsi="Times New Roman" w:cs="Times New Roman"/>
          <w:sz w:val="24"/>
          <w:szCs w:val="24"/>
        </w:rPr>
      </w:pPr>
    </w:p>
    <w:p w14:paraId="40A6E31B" w14:textId="628BF89C" w:rsidR="00331348" w:rsidRPr="00331348" w:rsidRDefault="00331348" w:rsidP="00331348">
      <w:pPr>
        <w:rPr>
          <w:rFonts w:ascii="Times New Roman" w:hAnsi="Times New Roman" w:cs="Times New Roman"/>
          <w:sz w:val="24"/>
          <w:szCs w:val="24"/>
          <w:u w:val="single"/>
        </w:rPr>
      </w:pPr>
      <w:r w:rsidRPr="00331348">
        <w:rPr>
          <w:rFonts w:ascii="Times New Roman" w:hAnsi="Times New Roman" w:cs="Times New Roman"/>
          <w:sz w:val="24"/>
          <w:szCs w:val="24"/>
          <w:u w:val="single"/>
        </w:rPr>
        <w:t>F1 Score:</w:t>
      </w:r>
      <w:sdt>
        <w:sdtPr>
          <w:rPr>
            <w:rFonts w:ascii="Times New Roman" w:hAnsi="Times New Roman" w:cs="Times New Roman"/>
            <w:sz w:val="24"/>
            <w:szCs w:val="24"/>
            <w:u w:val="single"/>
          </w:rPr>
          <w:id w:val="1626741307"/>
          <w:citation/>
        </w:sdtPr>
        <w:sdtContent>
          <w:r w:rsidR="00331793">
            <w:rPr>
              <w:rFonts w:ascii="Times New Roman" w:hAnsi="Times New Roman" w:cs="Times New Roman"/>
              <w:sz w:val="24"/>
              <w:szCs w:val="24"/>
              <w:u w:val="single"/>
            </w:rPr>
            <w:fldChar w:fldCharType="begin"/>
          </w:r>
          <w:r w:rsidR="00331793">
            <w:rPr>
              <w:rFonts w:ascii="Times New Roman" w:hAnsi="Times New Roman" w:cs="Times New Roman"/>
              <w:sz w:val="24"/>
              <w:szCs w:val="24"/>
              <w:u w:val="single"/>
            </w:rPr>
            <w:instrText xml:space="preserve"> CITATION ana24 \l 1033 </w:instrText>
          </w:r>
          <w:r w:rsidR="00331793">
            <w:rPr>
              <w:rFonts w:ascii="Times New Roman" w:hAnsi="Times New Roman" w:cs="Times New Roman"/>
              <w:sz w:val="24"/>
              <w:szCs w:val="24"/>
              <w:u w:val="single"/>
            </w:rPr>
            <w:fldChar w:fldCharType="separate"/>
          </w:r>
          <w:r w:rsidR="0000424C">
            <w:rPr>
              <w:rFonts w:ascii="Times New Roman" w:hAnsi="Times New Roman" w:cs="Times New Roman"/>
              <w:noProof/>
              <w:sz w:val="24"/>
              <w:szCs w:val="24"/>
              <w:u w:val="single"/>
            </w:rPr>
            <w:t xml:space="preserve"> </w:t>
          </w:r>
          <w:r w:rsidR="0000424C" w:rsidRPr="0000424C">
            <w:rPr>
              <w:rFonts w:ascii="Times New Roman" w:hAnsi="Times New Roman" w:cs="Times New Roman"/>
              <w:noProof/>
              <w:sz w:val="24"/>
              <w:szCs w:val="24"/>
            </w:rPr>
            <w:t>[3]</w:t>
          </w:r>
          <w:r w:rsidR="00331793">
            <w:rPr>
              <w:rFonts w:ascii="Times New Roman" w:hAnsi="Times New Roman" w:cs="Times New Roman"/>
              <w:sz w:val="24"/>
              <w:szCs w:val="24"/>
              <w:u w:val="single"/>
            </w:rPr>
            <w:fldChar w:fldCharType="end"/>
          </w:r>
        </w:sdtContent>
      </w:sdt>
    </w:p>
    <w:p w14:paraId="5D63663D" w14:textId="7B439019" w:rsidR="00331348" w:rsidRPr="00331348" w:rsidRDefault="003E6674" w:rsidP="00331348">
      <w:pPr>
        <w:rPr>
          <w:rFonts w:ascii="Times New Roman" w:hAnsi="Times New Roman" w:cs="Times New Roman"/>
          <w:sz w:val="24"/>
          <w:szCs w:val="24"/>
        </w:rPr>
      </w:pPr>
      <w:r w:rsidRPr="003E6674">
        <w:rPr>
          <w:rFonts w:ascii="Times New Roman" w:hAnsi="Times New Roman" w:cs="Times New Roman"/>
          <w:sz w:val="24"/>
          <w:szCs w:val="24"/>
        </w:rPr>
        <w:t>The F1 score is the balanced average of precision and recall, calculated using the harmonic mean</w:t>
      </w:r>
      <w:r w:rsidR="00331348" w:rsidRPr="00331348">
        <w:rPr>
          <w:rFonts w:ascii="Times New Roman" w:hAnsi="Times New Roman" w:cs="Times New Roman"/>
          <w:sz w:val="24"/>
          <w:szCs w:val="24"/>
        </w:rPr>
        <w:t>. It provides a balance between precision and recall, especially in situations where there is an imbalance between the number of positive and negative instances.</w:t>
      </w:r>
    </w:p>
    <w:p w14:paraId="49560D6C" w14:textId="77777777" w:rsidR="00331348" w:rsidRPr="00331348" w:rsidRDefault="00331348" w:rsidP="00331348">
      <w:pPr>
        <w:rPr>
          <w:rFonts w:ascii="Times New Roman" w:hAnsi="Times New Roman" w:cs="Times New Roman"/>
          <w:sz w:val="24"/>
          <w:szCs w:val="24"/>
        </w:rPr>
      </w:pPr>
      <w:r w:rsidRPr="00331348">
        <w:rPr>
          <w:rFonts w:ascii="Times New Roman" w:hAnsi="Times New Roman" w:cs="Times New Roman"/>
          <w:sz w:val="24"/>
          <w:szCs w:val="24"/>
        </w:rPr>
        <w:t>Mathematically, F1 Score is calculated as:</w:t>
      </w:r>
    </w:p>
    <w:p w14:paraId="449ECD09" w14:textId="054DCB38" w:rsidR="001C10BB" w:rsidRPr="00331348" w:rsidRDefault="00331348" w:rsidP="00331348">
      <w:pPr>
        <w:rPr>
          <w:rFonts w:ascii="Times New Roman" w:hAnsi="Times New Roman" w:cs="Times New Roman"/>
          <w:sz w:val="24"/>
          <w:szCs w:val="24"/>
        </w:rPr>
      </w:pPr>
      <w:r w:rsidRPr="00331348">
        <w:rPr>
          <w:rFonts w:ascii="Times New Roman" w:hAnsi="Times New Roman" w:cs="Times New Roman"/>
          <w:sz w:val="24"/>
          <w:szCs w:val="24"/>
        </w:rPr>
        <w:t>F1= 2</w:t>
      </w:r>
      <w:r w:rsidRPr="00331348">
        <w:rPr>
          <w:rFonts w:ascii="Cambria Math" w:hAnsi="Cambria Math" w:cs="Cambria Math"/>
          <w:sz w:val="24"/>
          <w:szCs w:val="24"/>
        </w:rPr>
        <w:t>⋅</w:t>
      </w:r>
      <w:r w:rsidRPr="00331348">
        <w:rPr>
          <w:rFonts w:ascii="Times New Roman" w:hAnsi="Times New Roman" w:cs="Times New Roman"/>
          <w:sz w:val="24"/>
          <w:szCs w:val="24"/>
        </w:rPr>
        <w:t>Precision</w:t>
      </w:r>
      <w:r w:rsidRPr="00331348">
        <w:rPr>
          <w:rFonts w:ascii="Cambria Math" w:hAnsi="Cambria Math" w:cs="Cambria Math"/>
          <w:sz w:val="24"/>
          <w:szCs w:val="24"/>
        </w:rPr>
        <w:t>⋅</w:t>
      </w:r>
      <w:r w:rsidRPr="00331348">
        <w:rPr>
          <w:rFonts w:ascii="Times New Roman" w:hAnsi="Times New Roman" w:cs="Times New Roman"/>
          <w:sz w:val="24"/>
          <w:szCs w:val="24"/>
        </w:rPr>
        <w:t>Recall/</w:t>
      </w:r>
      <w:proofErr w:type="spellStart"/>
      <w:r w:rsidRPr="00331348">
        <w:rPr>
          <w:rFonts w:ascii="Times New Roman" w:hAnsi="Times New Roman" w:cs="Times New Roman"/>
          <w:sz w:val="24"/>
          <w:szCs w:val="24"/>
        </w:rPr>
        <w:t>Precision+Recall</w:t>
      </w:r>
      <w:proofErr w:type="spellEnd"/>
    </w:p>
    <w:p w14:paraId="61DBC7ED" w14:textId="77777777" w:rsidR="001C10BB" w:rsidRDefault="001C10BB" w:rsidP="001C10BB"/>
    <w:p w14:paraId="3D270D09" w14:textId="25F0274C" w:rsidR="001C10BB" w:rsidRDefault="00331348" w:rsidP="001C10BB">
      <w:pPr>
        <w:rPr>
          <w:rFonts w:ascii="Times New Roman" w:hAnsi="Times New Roman" w:cs="Times New Roman"/>
          <w:sz w:val="24"/>
          <w:szCs w:val="24"/>
        </w:rPr>
      </w:pPr>
      <w:r w:rsidRPr="00331348">
        <w:rPr>
          <w:rFonts w:ascii="Times New Roman" w:hAnsi="Times New Roman" w:cs="Times New Roman"/>
          <w:sz w:val="24"/>
          <w:szCs w:val="24"/>
          <w:u w:val="single"/>
        </w:rPr>
        <w:t>Precision</w:t>
      </w:r>
      <w:r>
        <w:rPr>
          <w:rFonts w:ascii="Times New Roman" w:hAnsi="Times New Roman" w:cs="Times New Roman"/>
          <w:sz w:val="24"/>
          <w:szCs w:val="24"/>
        </w:rPr>
        <w:t>:</w:t>
      </w:r>
      <w:sdt>
        <w:sdtPr>
          <w:rPr>
            <w:rFonts w:ascii="Times New Roman" w:hAnsi="Times New Roman" w:cs="Times New Roman"/>
            <w:sz w:val="24"/>
            <w:szCs w:val="24"/>
          </w:rPr>
          <w:id w:val="-1165003292"/>
          <w:citation/>
        </w:sdtPr>
        <w:sdtContent>
          <w:r w:rsidR="00331793">
            <w:rPr>
              <w:rFonts w:ascii="Times New Roman" w:hAnsi="Times New Roman" w:cs="Times New Roman"/>
              <w:sz w:val="24"/>
              <w:szCs w:val="24"/>
            </w:rPr>
            <w:fldChar w:fldCharType="begin"/>
          </w:r>
          <w:r w:rsidR="00331793">
            <w:rPr>
              <w:rFonts w:ascii="Times New Roman" w:hAnsi="Times New Roman" w:cs="Times New Roman"/>
              <w:sz w:val="24"/>
              <w:szCs w:val="24"/>
            </w:rPr>
            <w:instrText xml:space="preserve"> CITATION ana24 \l 1033 </w:instrText>
          </w:r>
          <w:r w:rsidR="00331793">
            <w:rPr>
              <w:rFonts w:ascii="Times New Roman" w:hAnsi="Times New Roman" w:cs="Times New Roman"/>
              <w:sz w:val="24"/>
              <w:szCs w:val="24"/>
            </w:rPr>
            <w:fldChar w:fldCharType="separate"/>
          </w:r>
          <w:r w:rsidR="0000424C">
            <w:rPr>
              <w:rFonts w:ascii="Times New Roman" w:hAnsi="Times New Roman" w:cs="Times New Roman"/>
              <w:noProof/>
              <w:sz w:val="24"/>
              <w:szCs w:val="24"/>
            </w:rPr>
            <w:t xml:space="preserve"> </w:t>
          </w:r>
          <w:r w:rsidR="0000424C" w:rsidRPr="0000424C">
            <w:rPr>
              <w:rFonts w:ascii="Times New Roman" w:hAnsi="Times New Roman" w:cs="Times New Roman"/>
              <w:noProof/>
              <w:sz w:val="24"/>
              <w:szCs w:val="24"/>
            </w:rPr>
            <w:t>[3]</w:t>
          </w:r>
          <w:r w:rsidR="00331793">
            <w:rPr>
              <w:rFonts w:ascii="Times New Roman" w:hAnsi="Times New Roman" w:cs="Times New Roman"/>
              <w:sz w:val="24"/>
              <w:szCs w:val="24"/>
            </w:rPr>
            <w:fldChar w:fldCharType="end"/>
          </w:r>
        </w:sdtContent>
      </w:sdt>
    </w:p>
    <w:p w14:paraId="25949789" w14:textId="65ECDFF2" w:rsidR="00331348" w:rsidRDefault="003E6674" w:rsidP="001C10BB">
      <w:pPr>
        <w:rPr>
          <w:rFonts w:ascii="Times New Roman" w:hAnsi="Times New Roman" w:cs="Times New Roman"/>
          <w:sz w:val="24"/>
          <w:szCs w:val="24"/>
        </w:rPr>
      </w:pPr>
      <w:r w:rsidRPr="003E6674">
        <w:rPr>
          <w:rFonts w:ascii="Times New Roman" w:hAnsi="Times New Roman" w:cs="Times New Roman"/>
          <w:sz w:val="24"/>
          <w:szCs w:val="24"/>
        </w:rPr>
        <w:t>Precision is the proportion of accurately predicted positive observations relative to the total instances predicted as positive</w:t>
      </w:r>
    </w:p>
    <w:p w14:paraId="4DA11451" w14:textId="2464241A" w:rsidR="00AD5DBB" w:rsidRDefault="00AD5DBB" w:rsidP="005739C8">
      <w:pPr>
        <w:spacing w:line="360" w:lineRule="auto"/>
        <w:jc w:val="both"/>
        <w:rPr>
          <w:rFonts w:ascii="Times New Roman" w:hAnsi="Times New Roman" w:cs="Times New Roman"/>
          <w:b/>
          <w:bCs/>
          <w:sz w:val="28"/>
          <w:szCs w:val="28"/>
        </w:rPr>
      </w:pPr>
    </w:p>
    <w:p w14:paraId="10F2008A" w14:textId="700EA059" w:rsidR="004D188A" w:rsidRPr="004D188A" w:rsidRDefault="004D188A" w:rsidP="005739C8">
      <w:pPr>
        <w:spacing w:line="360" w:lineRule="auto"/>
        <w:jc w:val="both"/>
        <w:rPr>
          <w:rFonts w:ascii="Times New Roman" w:hAnsi="Times New Roman" w:cs="Times New Roman"/>
          <w:b/>
          <w:bCs/>
          <w:sz w:val="28"/>
          <w:szCs w:val="28"/>
        </w:rPr>
      </w:pPr>
      <w:r w:rsidRPr="004D188A">
        <w:rPr>
          <w:rFonts w:ascii="Times New Roman" w:hAnsi="Times New Roman" w:cs="Times New Roman"/>
          <w:b/>
          <w:bCs/>
          <w:sz w:val="28"/>
          <w:szCs w:val="28"/>
        </w:rPr>
        <w:lastRenderedPageBreak/>
        <w:t xml:space="preserve">4.4 </w:t>
      </w:r>
      <w:proofErr w:type="gramStart"/>
      <w:r w:rsidRPr="004D188A">
        <w:rPr>
          <w:rFonts w:ascii="Times New Roman" w:hAnsi="Times New Roman" w:cs="Times New Roman"/>
          <w:b/>
          <w:bCs/>
          <w:sz w:val="28"/>
          <w:szCs w:val="28"/>
        </w:rPr>
        <w:t>GUI(</w:t>
      </w:r>
      <w:proofErr w:type="gramEnd"/>
      <w:r w:rsidRPr="004D188A">
        <w:rPr>
          <w:rFonts w:ascii="Times New Roman" w:hAnsi="Times New Roman" w:cs="Times New Roman"/>
          <w:b/>
          <w:bCs/>
          <w:sz w:val="28"/>
          <w:szCs w:val="28"/>
        </w:rPr>
        <w:t>Graphical User Interface)</w:t>
      </w:r>
    </w:p>
    <w:p w14:paraId="01C6D62D" w14:textId="4A35FEB8" w:rsidR="004D188A" w:rsidRDefault="00186B16" w:rsidP="004D188A">
      <w:pPr>
        <w:spacing w:line="360" w:lineRule="auto"/>
        <w:jc w:val="both"/>
        <w:rPr>
          <w:rFonts w:ascii="Times New Roman" w:eastAsia="Times New Roman" w:hAnsi="Times New Roman" w:cs="Times New Roman"/>
          <w:b/>
          <w:sz w:val="24"/>
          <w:szCs w:val="24"/>
        </w:rPr>
      </w:pPr>
      <w:r w:rsidRPr="00186B16">
        <w:rPr>
          <w:rFonts w:ascii="Times New Roman" w:eastAsia="Times New Roman" w:hAnsi="Times New Roman" w:cs="Times New Roman"/>
          <w:bCs/>
          <w:sz w:val="24"/>
          <w:szCs w:val="24"/>
        </w:rPr>
        <w:t>The graphical user interface (GUI) implementation in this code facilita</w:t>
      </w:r>
      <w:r w:rsidR="00AC0CC3">
        <w:rPr>
          <w:rFonts w:ascii="Times New Roman" w:eastAsia="Times New Roman" w:hAnsi="Times New Roman" w:cs="Times New Roman"/>
          <w:bCs/>
          <w:sz w:val="24"/>
          <w:szCs w:val="24"/>
        </w:rPr>
        <w:t>tes user interaction with the "Student Reviews Sentiment Analysis</w:t>
      </w:r>
      <w:r w:rsidRPr="00186B16">
        <w:rPr>
          <w:rFonts w:ascii="Times New Roman" w:eastAsia="Times New Roman" w:hAnsi="Times New Roman" w:cs="Times New Roman"/>
          <w:bCs/>
          <w:sz w:val="24"/>
          <w:szCs w:val="24"/>
        </w:rPr>
        <w:t xml:space="preserve">." The GUI is designed using </w:t>
      </w:r>
      <w:proofErr w:type="spellStart"/>
      <w:r w:rsidRPr="00186B16">
        <w:rPr>
          <w:rFonts w:ascii="Times New Roman" w:eastAsia="Times New Roman" w:hAnsi="Times New Roman" w:cs="Times New Roman"/>
          <w:bCs/>
          <w:sz w:val="24"/>
          <w:szCs w:val="24"/>
        </w:rPr>
        <w:t>Streamlit</w:t>
      </w:r>
      <w:proofErr w:type="spellEnd"/>
      <w:r w:rsidRPr="00186B16">
        <w:rPr>
          <w:rFonts w:ascii="Times New Roman" w:eastAsia="Times New Roman" w:hAnsi="Times New Roman" w:cs="Times New Roman"/>
          <w:bCs/>
          <w:sz w:val="24"/>
          <w:szCs w:val="24"/>
        </w:rPr>
        <w:t xml:space="preserve">, as indicated by the use of </w:t>
      </w:r>
      <w:proofErr w:type="spellStart"/>
      <w:r w:rsidRPr="00186B16">
        <w:rPr>
          <w:rFonts w:ascii="Times New Roman" w:eastAsia="Times New Roman" w:hAnsi="Times New Roman" w:cs="Times New Roman"/>
          <w:bCs/>
          <w:sz w:val="24"/>
          <w:szCs w:val="24"/>
        </w:rPr>
        <w:t>st.sidebar.title</w:t>
      </w:r>
      <w:proofErr w:type="spellEnd"/>
      <w:r w:rsidRPr="00186B16">
        <w:rPr>
          <w:rFonts w:ascii="Times New Roman" w:eastAsia="Times New Roman" w:hAnsi="Times New Roman" w:cs="Times New Roman"/>
          <w:bCs/>
          <w:sz w:val="24"/>
          <w:szCs w:val="24"/>
        </w:rPr>
        <w:t xml:space="preserve">, </w:t>
      </w:r>
      <w:proofErr w:type="spellStart"/>
      <w:r w:rsidRPr="00186B16">
        <w:rPr>
          <w:rFonts w:ascii="Times New Roman" w:eastAsia="Times New Roman" w:hAnsi="Times New Roman" w:cs="Times New Roman"/>
          <w:bCs/>
          <w:sz w:val="24"/>
          <w:szCs w:val="24"/>
        </w:rPr>
        <w:t>st.title</w:t>
      </w:r>
      <w:proofErr w:type="spellEnd"/>
      <w:r w:rsidRPr="00186B16">
        <w:rPr>
          <w:rFonts w:ascii="Times New Roman" w:eastAsia="Times New Roman" w:hAnsi="Times New Roman" w:cs="Times New Roman"/>
          <w:bCs/>
          <w:sz w:val="24"/>
          <w:szCs w:val="24"/>
        </w:rPr>
        <w:t xml:space="preserve">, </w:t>
      </w:r>
      <w:proofErr w:type="spellStart"/>
      <w:r w:rsidRPr="00186B16">
        <w:rPr>
          <w:rFonts w:ascii="Times New Roman" w:eastAsia="Times New Roman" w:hAnsi="Times New Roman" w:cs="Times New Roman"/>
          <w:bCs/>
          <w:sz w:val="24"/>
          <w:szCs w:val="24"/>
        </w:rPr>
        <w:t>st.checkbox</w:t>
      </w:r>
      <w:proofErr w:type="spellEnd"/>
      <w:r w:rsidRPr="00186B16">
        <w:rPr>
          <w:rFonts w:ascii="Times New Roman" w:eastAsia="Times New Roman" w:hAnsi="Times New Roman" w:cs="Times New Roman"/>
          <w:bCs/>
          <w:sz w:val="24"/>
          <w:szCs w:val="24"/>
        </w:rPr>
        <w:t xml:space="preserve">, </w:t>
      </w:r>
      <w:proofErr w:type="spellStart"/>
      <w:r w:rsidRPr="00186B16">
        <w:rPr>
          <w:rFonts w:ascii="Times New Roman" w:eastAsia="Times New Roman" w:hAnsi="Times New Roman" w:cs="Times New Roman"/>
          <w:bCs/>
          <w:sz w:val="24"/>
          <w:szCs w:val="24"/>
        </w:rPr>
        <w:t>st.text_area</w:t>
      </w:r>
      <w:proofErr w:type="spellEnd"/>
      <w:r w:rsidRPr="00186B16">
        <w:rPr>
          <w:rFonts w:ascii="Times New Roman" w:eastAsia="Times New Roman" w:hAnsi="Times New Roman" w:cs="Times New Roman"/>
          <w:bCs/>
          <w:sz w:val="24"/>
          <w:szCs w:val="24"/>
        </w:rPr>
        <w:t xml:space="preserve">, </w:t>
      </w:r>
      <w:proofErr w:type="spellStart"/>
      <w:r w:rsidRPr="00186B16">
        <w:rPr>
          <w:rFonts w:ascii="Times New Roman" w:eastAsia="Times New Roman" w:hAnsi="Times New Roman" w:cs="Times New Roman"/>
          <w:bCs/>
          <w:sz w:val="24"/>
          <w:szCs w:val="24"/>
        </w:rPr>
        <w:t>st.button</w:t>
      </w:r>
      <w:proofErr w:type="spellEnd"/>
      <w:r w:rsidRPr="00186B16">
        <w:rPr>
          <w:rFonts w:ascii="Times New Roman" w:eastAsia="Times New Roman" w:hAnsi="Times New Roman" w:cs="Times New Roman"/>
          <w:bCs/>
          <w:sz w:val="24"/>
          <w:szCs w:val="24"/>
        </w:rPr>
        <w:t xml:space="preserve">, </w:t>
      </w:r>
      <w:proofErr w:type="spellStart"/>
      <w:r w:rsidRPr="00186B16">
        <w:rPr>
          <w:rFonts w:ascii="Times New Roman" w:eastAsia="Times New Roman" w:hAnsi="Times New Roman" w:cs="Times New Roman"/>
          <w:bCs/>
          <w:sz w:val="24"/>
          <w:szCs w:val="24"/>
        </w:rPr>
        <w:t>st.success</w:t>
      </w:r>
      <w:proofErr w:type="spellEnd"/>
      <w:r w:rsidRPr="00186B16">
        <w:rPr>
          <w:rFonts w:ascii="Times New Roman" w:eastAsia="Times New Roman" w:hAnsi="Times New Roman" w:cs="Times New Roman"/>
          <w:bCs/>
          <w:sz w:val="24"/>
          <w:szCs w:val="24"/>
        </w:rPr>
        <w:t xml:space="preserve">, </w:t>
      </w:r>
      <w:proofErr w:type="spellStart"/>
      <w:r w:rsidRPr="00186B16">
        <w:rPr>
          <w:rFonts w:ascii="Times New Roman" w:eastAsia="Times New Roman" w:hAnsi="Times New Roman" w:cs="Times New Roman"/>
          <w:bCs/>
          <w:sz w:val="24"/>
          <w:szCs w:val="24"/>
        </w:rPr>
        <w:t>st.warning</w:t>
      </w:r>
      <w:proofErr w:type="spellEnd"/>
      <w:r w:rsidRPr="00186B16">
        <w:rPr>
          <w:rFonts w:ascii="Times New Roman" w:eastAsia="Times New Roman" w:hAnsi="Times New Roman" w:cs="Times New Roman"/>
          <w:bCs/>
          <w:sz w:val="24"/>
          <w:szCs w:val="24"/>
        </w:rPr>
        <w:t xml:space="preserve">, and various other </w:t>
      </w:r>
      <w:proofErr w:type="spellStart"/>
      <w:r w:rsidRPr="00186B16">
        <w:rPr>
          <w:rFonts w:ascii="Times New Roman" w:eastAsia="Times New Roman" w:hAnsi="Times New Roman" w:cs="Times New Roman"/>
          <w:bCs/>
          <w:sz w:val="24"/>
          <w:szCs w:val="24"/>
        </w:rPr>
        <w:t>Streamlit</w:t>
      </w:r>
      <w:proofErr w:type="spellEnd"/>
      <w:r w:rsidRPr="00186B16">
        <w:rPr>
          <w:rFonts w:ascii="Times New Roman" w:eastAsia="Times New Roman" w:hAnsi="Times New Roman" w:cs="Times New Roman"/>
          <w:bCs/>
          <w:sz w:val="24"/>
          <w:szCs w:val="24"/>
        </w:rPr>
        <w:t xml:space="preserve"> functions. The app presents a user-friendly interface where the user can view the first and last few rows of the dataset, input a message for </w:t>
      </w:r>
      <w:r w:rsidR="00AC0CC3">
        <w:rPr>
          <w:rFonts w:ascii="Times New Roman" w:eastAsia="Times New Roman" w:hAnsi="Times New Roman" w:cs="Times New Roman"/>
          <w:bCs/>
          <w:sz w:val="24"/>
          <w:szCs w:val="24"/>
        </w:rPr>
        <w:t>analyzing the review</w:t>
      </w:r>
      <w:r w:rsidRPr="00186B16">
        <w:rPr>
          <w:rFonts w:ascii="Times New Roman" w:eastAsia="Times New Roman" w:hAnsi="Times New Roman" w:cs="Times New Roman"/>
          <w:bCs/>
          <w:sz w:val="24"/>
          <w:szCs w:val="24"/>
        </w:rPr>
        <w:t>, and initiate the prediction process by clicking the "</w:t>
      </w:r>
      <w:r w:rsidR="00AC0CC3">
        <w:rPr>
          <w:rFonts w:ascii="Times New Roman" w:eastAsia="Times New Roman" w:hAnsi="Times New Roman" w:cs="Times New Roman"/>
          <w:bCs/>
          <w:sz w:val="24"/>
          <w:szCs w:val="24"/>
        </w:rPr>
        <w:t xml:space="preserve">Analyze" button. </w:t>
      </w:r>
      <w:proofErr w:type="spellStart"/>
      <w:r w:rsidRPr="00186B16">
        <w:rPr>
          <w:rFonts w:ascii="Times New Roman" w:eastAsia="Times New Roman" w:hAnsi="Times New Roman" w:cs="Times New Roman"/>
          <w:bCs/>
          <w:sz w:val="24"/>
          <w:szCs w:val="24"/>
        </w:rPr>
        <w:t>Streamlit</w:t>
      </w:r>
      <w:proofErr w:type="spellEnd"/>
      <w:r w:rsidRPr="00186B16">
        <w:rPr>
          <w:rFonts w:ascii="Times New Roman" w:eastAsia="Times New Roman" w:hAnsi="Times New Roman" w:cs="Times New Roman"/>
          <w:bCs/>
          <w:sz w:val="24"/>
          <w:szCs w:val="24"/>
        </w:rPr>
        <w:t xml:space="preserve"> simplifies the creation of an interactive web app, allowing users to engage with the spam detection model seamlessly through a straightforward and visually intuitive interface.</w:t>
      </w:r>
    </w:p>
    <w:p w14:paraId="5B91A5E1" w14:textId="74486020" w:rsidR="00186B16" w:rsidRDefault="00AC0CC3" w:rsidP="004D188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179C93B4" wp14:editId="122DF0B7">
            <wp:extent cx="5731510" cy="310388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4-07-10 042947.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inline>
        </w:drawing>
      </w:r>
    </w:p>
    <w:p w14:paraId="339C1C83" w14:textId="49E5A595" w:rsidR="004D188A" w:rsidRDefault="00C627B9" w:rsidP="00186B16">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4.6</w:t>
      </w:r>
      <w:r w:rsidR="00186B16" w:rsidRPr="00186B16">
        <w:rPr>
          <w:rFonts w:ascii="Times New Roman" w:eastAsia="Times New Roman" w:hAnsi="Times New Roman" w:cs="Times New Roman"/>
          <w:b/>
          <w:sz w:val="20"/>
          <w:szCs w:val="20"/>
        </w:rPr>
        <w:t xml:space="preserve"> </w:t>
      </w:r>
      <w:r w:rsidR="0000424C" w:rsidRPr="00186B16">
        <w:rPr>
          <w:rFonts w:ascii="Times New Roman" w:eastAsia="Times New Roman" w:hAnsi="Times New Roman" w:cs="Times New Roman"/>
          <w:b/>
          <w:sz w:val="20"/>
          <w:szCs w:val="20"/>
        </w:rPr>
        <w:t>the</w:t>
      </w:r>
      <w:r w:rsidR="00186B16" w:rsidRPr="00186B16">
        <w:rPr>
          <w:rFonts w:ascii="Times New Roman" w:eastAsia="Times New Roman" w:hAnsi="Times New Roman" w:cs="Times New Roman"/>
          <w:b/>
          <w:sz w:val="20"/>
          <w:szCs w:val="20"/>
        </w:rPr>
        <w:t xml:space="preserve"> GUI of the Model</w:t>
      </w:r>
    </w:p>
    <w:p w14:paraId="0C60B651" w14:textId="77777777" w:rsidR="00186B16" w:rsidRPr="00186B16" w:rsidRDefault="00186B16" w:rsidP="00186B16">
      <w:pPr>
        <w:spacing w:line="360" w:lineRule="auto"/>
        <w:jc w:val="center"/>
        <w:rPr>
          <w:rFonts w:ascii="Times New Roman" w:eastAsia="Times New Roman" w:hAnsi="Times New Roman" w:cs="Times New Roman"/>
          <w:b/>
          <w:sz w:val="20"/>
          <w:szCs w:val="20"/>
        </w:rPr>
      </w:pPr>
    </w:p>
    <w:p w14:paraId="32163694" w14:textId="26529033" w:rsidR="004D188A" w:rsidRPr="004D188A" w:rsidRDefault="004D188A">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4.5 </w:t>
      </w:r>
      <w:r w:rsidRPr="004D188A">
        <w:rPr>
          <w:rFonts w:ascii="Times New Roman" w:eastAsia="Times New Roman" w:hAnsi="Times New Roman" w:cs="Times New Roman"/>
          <w:b/>
          <w:sz w:val="28"/>
          <w:szCs w:val="28"/>
        </w:rPr>
        <w:t>Conclusion-</w:t>
      </w:r>
    </w:p>
    <w:p w14:paraId="68E2ABF4" w14:textId="05B5715F" w:rsidR="004D188A" w:rsidRPr="004D188A" w:rsidRDefault="00186B16">
      <w:pPr>
        <w:spacing w:line="480" w:lineRule="auto"/>
        <w:jc w:val="both"/>
        <w:rPr>
          <w:rFonts w:ascii="Times New Roman" w:eastAsia="Times New Roman" w:hAnsi="Times New Roman" w:cs="Times New Roman"/>
          <w:bCs/>
          <w:sz w:val="28"/>
          <w:szCs w:val="28"/>
        </w:rPr>
      </w:pPr>
      <w:r w:rsidRPr="00186B16">
        <w:rPr>
          <w:rFonts w:ascii="Times New Roman" w:eastAsia="Times New Roman" w:hAnsi="Times New Roman" w:cs="Times New Roman"/>
          <w:bCs/>
          <w:sz w:val="24"/>
          <w:szCs w:val="24"/>
        </w:rPr>
        <w:t xml:space="preserve">In conclusion, the </w:t>
      </w:r>
      <w:r w:rsidR="00F80BF5">
        <w:rPr>
          <w:rFonts w:ascii="Times New Roman" w:eastAsia="Times New Roman" w:hAnsi="Times New Roman" w:cs="Times New Roman"/>
          <w:bCs/>
          <w:sz w:val="24"/>
          <w:szCs w:val="24"/>
        </w:rPr>
        <w:t xml:space="preserve">Sentiment Analysis </w:t>
      </w:r>
      <w:r w:rsidRPr="00186B16">
        <w:rPr>
          <w:rFonts w:ascii="Times New Roman" w:eastAsia="Times New Roman" w:hAnsi="Times New Roman" w:cs="Times New Roman"/>
          <w:bCs/>
          <w:sz w:val="24"/>
          <w:szCs w:val="24"/>
        </w:rPr>
        <w:t xml:space="preserve">App successfully leverages machine learning, specifically the </w:t>
      </w:r>
      <w:r w:rsidR="00F80BF5">
        <w:rPr>
          <w:rFonts w:ascii="Times New Roman" w:eastAsia="Times New Roman" w:hAnsi="Times New Roman" w:cs="Times New Roman"/>
          <w:bCs/>
          <w:sz w:val="24"/>
          <w:szCs w:val="24"/>
        </w:rPr>
        <w:t>Support Vector Machine (SVM)</w:t>
      </w:r>
      <w:r w:rsidRPr="00186B16">
        <w:rPr>
          <w:rFonts w:ascii="Times New Roman" w:eastAsia="Times New Roman" w:hAnsi="Times New Roman" w:cs="Times New Roman"/>
          <w:bCs/>
          <w:sz w:val="24"/>
          <w:szCs w:val="24"/>
        </w:rPr>
        <w:t xml:space="preserve"> mo</w:t>
      </w:r>
      <w:r w:rsidR="00F80BF5">
        <w:rPr>
          <w:rFonts w:ascii="Times New Roman" w:eastAsia="Times New Roman" w:hAnsi="Times New Roman" w:cs="Times New Roman"/>
          <w:bCs/>
          <w:sz w:val="24"/>
          <w:szCs w:val="24"/>
        </w:rPr>
        <w:t>del, to accurately identify sentiment of the courses</w:t>
      </w:r>
      <w:r w:rsidRPr="00186B16">
        <w:rPr>
          <w:rFonts w:ascii="Times New Roman" w:eastAsia="Times New Roman" w:hAnsi="Times New Roman" w:cs="Times New Roman"/>
          <w:bCs/>
          <w:sz w:val="24"/>
          <w:szCs w:val="24"/>
        </w:rPr>
        <w:t xml:space="preserve">. The app's graphical user interface streamlines user interaction, allowing for easy input of messages and real-time detection. Through the model training and evaluation phases, the </w:t>
      </w:r>
      <w:r w:rsidR="00F80BF5">
        <w:rPr>
          <w:rFonts w:ascii="Times New Roman" w:eastAsia="Times New Roman" w:hAnsi="Times New Roman" w:cs="Times New Roman"/>
          <w:bCs/>
          <w:sz w:val="24"/>
          <w:szCs w:val="24"/>
        </w:rPr>
        <w:t>SVM</w:t>
      </w:r>
      <w:r w:rsidRPr="00186B16">
        <w:rPr>
          <w:rFonts w:ascii="Times New Roman" w:eastAsia="Times New Roman" w:hAnsi="Times New Roman" w:cs="Times New Roman"/>
          <w:bCs/>
          <w:sz w:val="24"/>
          <w:szCs w:val="24"/>
        </w:rPr>
        <w:t xml:space="preserve">, incorporating TF-IDF vectorization, demonstrates strong performance with a high accuracy rate. The effectiveness of the </w:t>
      </w:r>
      <w:r w:rsidR="00F80BF5">
        <w:rPr>
          <w:rFonts w:ascii="Times New Roman" w:eastAsia="Times New Roman" w:hAnsi="Times New Roman" w:cs="Times New Roman"/>
          <w:bCs/>
          <w:sz w:val="24"/>
          <w:szCs w:val="24"/>
        </w:rPr>
        <w:t xml:space="preserve">sentiment analysis </w:t>
      </w:r>
      <w:r w:rsidRPr="00186B16">
        <w:rPr>
          <w:rFonts w:ascii="Times New Roman" w:eastAsia="Times New Roman" w:hAnsi="Times New Roman" w:cs="Times New Roman"/>
          <w:bCs/>
          <w:sz w:val="24"/>
          <w:szCs w:val="24"/>
        </w:rPr>
        <w:t xml:space="preserve">model is showcased not only through </w:t>
      </w:r>
      <w:r w:rsidRPr="00186B16">
        <w:rPr>
          <w:rFonts w:ascii="Times New Roman" w:eastAsia="Times New Roman" w:hAnsi="Times New Roman" w:cs="Times New Roman"/>
          <w:bCs/>
          <w:sz w:val="24"/>
          <w:szCs w:val="24"/>
        </w:rPr>
        <w:lastRenderedPageBreak/>
        <w:t xml:space="preserve">its successful predictions but also through the transparent presentation of evaluation metrics, including accuracy and a </w:t>
      </w:r>
      <w:r w:rsidR="00320961">
        <w:rPr>
          <w:rFonts w:ascii="Times New Roman" w:eastAsia="Times New Roman" w:hAnsi="Times New Roman" w:cs="Times New Roman"/>
          <w:bCs/>
          <w:sz w:val="24"/>
          <w:szCs w:val="24"/>
        </w:rPr>
        <w:t>detailed classification report.</w:t>
      </w:r>
    </w:p>
    <w:p w14:paraId="3CEC7439" w14:textId="005BD4A3" w:rsidR="005739C8" w:rsidRDefault="004D188A" w:rsidP="004D18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8E58088" w14:textId="77777777" w:rsidR="00D8240A" w:rsidRDefault="00D666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780BFBD" w14:textId="77777777" w:rsidR="00D8240A" w:rsidRPr="00186B16" w:rsidRDefault="00D66600">
      <w:pPr>
        <w:spacing w:line="480" w:lineRule="auto"/>
        <w:jc w:val="center"/>
        <w:rPr>
          <w:rFonts w:ascii="Times New Roman" w:eastAsia="Times New Roman" w:hAnsi="Times New Roman" w:cs="Times New Roman"/>
          <w:b/>
          <w:sz w:val="36"/>
          <w:szCs w:val="36"/>
        </w:rPr>
      </w:pPr>
      <w:r w:rsidRPr="00186B16">
        <w:rPr>
          <w:rFonts w:ascii="Times New Roman" w:eastAsia="Times New Roman" w:hAnsi="Times New Roman" w:cs="Times New Roman"/>
          <w:b/>
          <w:sz w:val="36"/>
          <w:szCs w:val="36"/>
        </w:rPr>
        <w:t xml:space="preserve">Conclusion and Future Work </w:t>
      </w:r>
    </w:p>
    <w:p w14:paraId="241E9F32" w14:textId="2798DC22" w:rsidR="00FD5C53" w:rsidRPr="00186B16" w:rsidRDefault="00FD5C53">
      <w:pPr>
        <w:spacing w:line="360" w:lineRule="auto"/>
        <w:jc w:val="both"/>
        <w:rPr>
          <w:rFonts w:ascii="Times New Roman" w:eastAsia="Times New Roman" w:hAnsi="Times New Roman" w:cs="Times New Roman"/>
          <w:b/>
          <w:bCs/>
          <w:sz w:val="28"/>
          <w:szCs w:val="28"/>
        </w:rPr>
      </w:pPr>
      <w:r w:rsidRPr="00186B16">
        <w:rPr>
          <w:rFonts w:ascii="Times New Roman" w:eastAsia="Times New Roman" w:hAnsi="Times New Roman" w:cs="Times New Roman"/>
          <w:b/>
          <w:bCs/>
          <w:sz w:val="28"/>
          <w:szCs w:val="28"/>
        </w:rPr>
        <w:t>5.1 Summary of Findings</w:t>
      </w:r>
    </w:p>
    <w:p w14:paraId="051BA262" w14:textId="7BA79AFE" w:rsidR="00186B16" w:rsidRDefault="00237457" w:rsidP="00FD5C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working on this project we learn about</w:t>
      </w:r>
      <w:r w:rsidR="00186B16" w:rsidRPr="00186B16">
        <w:rPr>
          <w:rFonts w:ascii="Times New Roman" w:eastAsia="Times New Roman" w:hAnsi="Times New Roman" w:cs="Times New Roman"/>
          <w:sz w:val="24"/>
          <w:szCs w:val="24"/>
        </w:rPr>
        <w:t xml:space="preserve"> the high effectiveness of the implemented </w:t>
      </w:r>
      <w:r w:rsidR="00F80BF5">
        <w:rPr>
          <w:rFonts w:ascii="Times New Roman" w:eastAsia="Times New Roman" w:hAnsi="Times New Roman" w:cs="Times New Roman"/>
          <w:sz w:val="24"/>
          <w:szCs w:val="24"/>
        </w:rPr>
        <w:t xml:space="preserve">Support Vector Machine (SVM) </w:t>
      </w:r>
      <w:r w:rsidR="00186B16" w:rsidRPr="00186B16">
        <w:rPr>
          <w:rFonts w:ascii="Times New Roman" w:eastAsia="Times New Roman" w:hAnsi="Times New Roman" w:cs="Times New Roman"/>
          <w:sz w:val="24"/>
          <w:szCs w:val="24"/>
        </w:rPr>
        <w:t xml:space="preserve">model </w:t>
      </w:r>
      <w:r w:rsidR="00F80BF5">
        <w:rPr>
          <w:rFonts w:ascii="Times New Roman" w:eastAsia="Times New Roman" w:hAnsi="Times New Roman" w:cs="Times New Roman"/>
          <w:sz w:val="24"/>
          <w:szCs w:val="24"/>
        </w:rPr>
        <w:t>in accurately classifying sentiment</w:t>
      </w:r>
      <w:r w:rsidR="00186B16" w:rsidRPr="00186B16">
        <w:rPr>
          <w:rFonts w:ascii="Times New Roman" w:eastAsia="Times New Roman" w:hAnsi="Times New Roman" w:cs="Times New Roman"/>
          <w:sz w:val="24"/>
          <w:szCs w:val="24"/>
        </w:rPr>
        <w:t xml:space="preserve"> as </w:t>
      </w:r>
      <w:r w:rsidR="00F80BF5">
        <w:rPr>
          <w:rFonts w:ascii="Times New Roman" w:eastAsia="Times New Roman" w:hAnsi="Times New Roman" w:cs="Times New Roman"/>
          <w:sz w:val="24"/>
          <w:szCs w:val="24"/>
        </w:rPr>
        <w:t>positive, negative or neutral</w:t>
      </w:r>
      <w:r w:rsidR="00186B16" w:rsidRPr="00186B16">
        <w:rPr>
          <w:rFonts w:ascii="Times New Roman" w:eastAsia="Times New Roman" w:hAnsi="Times New Roman" w:cs="Times New Roman"/>
          <w:sz w:val="24"/>
          <w:szCs w:val="24"/>
        </w:rPr>
        <w:t xml:space="preserve">. The user-friendly graphical interface developed with </w:t>
      </w:r>
      <w:proofErr w:type="spellStart"/>
      <w:r w:rsidR="00186B16" w:rsidRPr="00186B16">
        <w:rPr>
          <w:rFonts w:ascii="Times New Roman" w:eastAsia="Times New Roman" w:hAnsi="Times New Roman" w:cs="Times New Roman"/>
          <w:sz w:val="24"/>
          <w:szCs w:val="24"/>
        </w:rPr>
        <w:t>Streamlit</w:t>
      </w:r>
      <w:proofErr w:type="spellEnd"/>
      <w:r w:rsidR="00186B16" w:rsidRPr="00186B16">
        <w:rPr>
          <w:rFonts w:ascii="Times New Roman" w:eastAsia="Times New Roman" w:hAnsi="Times New Roman" w:cs="Times New Roman"/>
          <w:sz w:val="24"/>
          <w:szCs w:val="24"/>
        </w:rPr>
        <w:t xml:space="preserve"> facilitates seamless interaction, enabling users to input messages for real-time spam detection. Rigorous model evaluation, including accuracy, precision, recall, and F1-score metrics, demonstrates the model's proficiency in distinguishing between </w:t>
      </w:r>
      <w:r w:rsidR="001823BB">
        <w:rPr>
          <w:rFonts w:ascii="Times New Roman" w:eastAsia="Times New Roman" w:hAnsi="Times New Roman" w:cs="Times New Roman"/>
          <w:sz w:val="24"/>
          <w:szCs w:val="24"/>
        </w:rPr>
        <w:t>sentiments of the reviews</w:t>
      </w:r>
      <w:r w:rsidR="00186B16" w:rsidRPr="00186B16">
        <w:rPr>
          <w:rFonts w:ascii="Times New Roman" w:eastAsia="Times New Roman" w:hAnsi="Times New Roman" w:cs="Times New Roman"/>
          <w:sz w:val="24"/>
          <w:szCs w:val="24"/>
        </w:rPr>
        <w:t xml:space="preserve">. The transparent presentation of evaluation metrics within the graphical interface enhances user understanding and trust in the system. Overall, the project establishes a practical and accessible solution for </w:t>
      </w:r>
      <w:r w:rsidR="001823BB">
        <w:rPr>
          <w:rFonts w:ascii="Times New Roman" w:eastAsia="Times New Roman" w:hAnsi="Times New Roman" w:cs="Times New Roman"/>
          <w:sz w:val="24"/>
          <w:szCs w:val="24"/>
        </w:rPr>
        <w:t>analyzing the sentiments of the courses</w:t>
      </w:r>
      <w:r w:rsidR="00186B16" w:rsidRPr="00186B16">
        <w:rPr>
          <w:rFonts w:ascii="Times New Roman" w:eastAsia="Times New Roman" w:hAnsi="Times New Roman" w:cs="Times New Roman"/>
          <w:sz w:val="24"/>
          <w:szCs w:val="24"/>
        </w:rPr>
        <w:t>, suggesting significant potential for future enhancements and real-world applications.</w:t>
      </w:r>
    </w:p>
    <w:p w14:paraId="4EBE5A62" w14:textId="77777777" w:rsidR="00186B16" w:rsidRDefault="00186B16" w:rsidP="00FD5C53">
      <w:pPr>
        <w:spacing w:line="360" w:lineRule="auto"/>
        <w:rPr>
          <w:rFonts w:ascii="Times New Roman" w:eastAsia="Times New Roman" w:hAnsi="Times New Roman" w:cs="Times New Roman"/>
          <w:sz w:val="24"/>
          <w:szCs w:val="24"/>
        </w:rPr>
      </w:pPr>
    </w:p>
    <w:p w14:paraId="24757AB0" w14:textId="4EF4CFF7" w:rsidR="00FD5C53" w:rsidRPr="001A6369" w:rsidRDefault="00FD5C53" w:rsidP="00FD5C53">
      <w:pPr>
        <w:spacing w:line="360" w:lineRule="auto"/>
        <w:rPr>
          <w:rFonts w:ascii="Times New Roman" w:eastAsia="Times New Roman" w:hAnsi="Times New Roman" w:cs="Times New Roman"/>
          <w:b/>
          <w:sz w:val="28"/>
          <w:szCs w:val="28"/>
        </w:rPr>
      </w:pPr>
      <w:r w:rsidRPr="001A6369">
        <w:rPr>
          <w:rFonts w:ascii="Times New Roman" w:eastAsia="Times New Roman" w:hAnsi="Times New Roman" w:cs="Times New Roman"/>
          <w:b/>
          <w:sz w:val="28"/>
          <w:szCs w:val="28"/>
        </w:rPr>
        <w:t xml:space="preserve">5.2 </w:t>
      </w:r>
      <w:r w:rsidR="00237457">
        <w:rPr>
          <w:rFonts w:ascii="Times New Roman" w:eastAsia="Times New Roman" w:hAnsi="Times New Roman" w:cs="Times New Roman"/>
          <w:b/>
          <w:sz w:val="28"/>
          <w:szCs w:val="28"/>
        </w:rPr>
        <w:t xml:space="preserve">Current Limitations </w:t>
      </w:r>
    </w:p>
    <w:p w14:paraId="0C6CFC14" w14:textId="74165A5D" w:rsidR="00237457" w:rsidRPr="00237457" w:rsidRDefault="00237457" w:rsidP="00237457">
      <w:pPr>
        <w:spacing w:line="360" w:lineRule="auto"/>
        <w:rPr>
          <w:rFonts w:ascii="Times New Roman" w:eastAsia="Times New Roman" w:hAnsi="Times New Roman" w:cs="Times New Roman"/>
          <w:b/>
          <w:sz w:val="24"/>
          <w:szCs w:val="24"/>
        </w:rPr>
      </w:pPr>
      <w:r w:rsidRPr="00237457">
        <w:rPr>
          <w:rFonts w:ascii="Times New Roman" w:eastAsia="Times New Roman" w:hAnsi="Times New Roman" w:cs="Times New Roman"/>
          <w:bCs/>
          <w:sz w:val="24"/>
          <w:szCs w:val="24"/>
        </w:rPr>
        <w:t>While the "</w:t>
      </w:r>
      <w:r w:rsidR="001823BB">
        <w:rPr>
          <w:rFonts w:ascii="Times New Roman" w:eastAsia="Times New Roman" w:hAnsi="Times New Roman" w:cs="Times New Roman"/>
          <w:bCs/>
          <w:sz w:val="24"/>
          <w:szCs w:val="24"/>
        </w:rPr>
        <w:t>Analyzing Reviews in Student Reviews of Online Courses</w:t>
      </w:r>
      <w:r w:rsidRPr="00237457">
        <w:rPr>
          <w:rFonts w:ascii="Times New Roman" w:eastAsia="Times New Roman" w:hAnsi="Times New Roman" w:cs="Times New Roman"/>
          <w:bCs/>
          <w:sz w:val="24"/>
          <w:szCs w:val="24"/>
        </w:rPr>
        <w:t>" project has demonstrated effectiveness, it is important to acknowledge certain limitations in the current approach</w:t>
      </w:r>
      <w:r w:rsidRPr="00237457">
        <w:rPr>
          <w:rFonts w:ascii="Times New Roman" w:eastAsia="Times New Roman" w:hAnsi="Times New Roman" w:cs="Times New Roman"/>
          <w:b/>
          <w:sz w:val="24"/>
          <w:szCs w:val="24"/>
        </w:rPr>
        <w:t>:</w:t>
      </w:r>
    </w:p>
    <w:p w14:paraId="4C0F4CC1" w14:textId="62882CFC" w:rsidR="00237457" w:rsidRPr="00237457" w:rsidRDefault="00237457" w:rsidP="0023745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5.2.1 </w:t>
      </w:r>
      <w:r w:rsidRPr="00237457">
        <w:rPr>
          <w:rFonts w:ascii="Times New Roman" w:eastAsia="Times New Roman" w:hAnsi="Times New Roman" w:cs="Times New Roman"/>
          <w:b/>
          <w:sz w:val="24"/>
          <w:szCs w:val="24"/>
        </w:rPr>
        <w:t>Feature Limitations:</w:t>
      </w:r>
    </w:p>
    <w:p w14:paraId="02005884" w14:textId="7F7E0813" w:rsidR="00237457" w:rsidRPr="00237457" w:rsidRDefault="00237457" w:rsidP="00237457">
      <w:pPr>
        <w:spacing w:line="360" w:lineRule="auto"/>
        <w:rPr>
          <w:rFonts w:ascii="Times New Roman" w:eastAsia="Times New Roman" w:hAnsi="Times New Roman" w:cs="Times New Roman"/>
          <w:b/>
          <w:sz w:val="24"/>
          <w:szCs w:val="24"/>
        </w:rPr>
      </w:pPr>
      <w:r w:rsidRPr="00237457">
        <w:rPr>
          <w:rFonts w:ascii="Times New Roman" w:eastAsia="Times New Roman" w:hAnsi="Times New Roman" w:cs="Times New Roman"/>
          <w:bCs/>
          <w:sz w:val="24"/>
          <w:szCs w:val="24"/>
        </w:rPr>
        <w:t xml:space="preserve">The model relies primarily </w:t>
      </w:r>
      <w:r w:rsidR="001823BB">
        <w:rPr>
          <w:rFonts w:ascii="Times New Roman" w:eastAsia="Times New Roman" w:hAnsi="Times New Roman" w:cs="Times New Roman"/>
          <w:bCs/>
          <w:sz w:val="24"/>
          <w:szCs w:val="24"/>
        </w:rPr>
        <w:t>on the textual content of reviews</w:t>
      </w:r>
      <w:r w:rsidRPr="00237457">
        <w:rPr>
          <w:rFonts w:ascii="Times New Roman" w:eastAsia="Times New Roman" w:hAnsi="Times New Roman" w:cs="Times New Roman"/>
          <w:bCs/>
          <w:sz w:val="24"/>
          <w:szCs w:val="24"/>
        </w:rPr>
        <w:t xml:space="preserve"> for classification. Introducing additional features such as email metadata or sender reputation could enhance the model's discriminatory power</w:t>
      </w:r>
      <w:r w:rsidRPr="00237457">
        <w:rPr>
          <w:rFonts w:ascii="Times New Roman" w:eastAsia="Times New Roman" w:hAnsi="Times New Roman" w:cs="Times New Roman"/>
          <w:b/>
          <w:sz w:val="24"/>
          <w:szCs w:val="24"/>
        </w:rPr>
        <w:t>.</w:t>
      </w:r>
    </w:p>
    <w:p w14:paraId="62506F9B" w14:textId="095E7152" w:rsidR="00237457" w:rsidRPr="00237457" w:rsidRDefault="00237457" w:rsidP="0023745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5.2.2 </w:t>
      </w:r>
      <w:r w:rsidRPr="00237457">
        <w:rPr>
          <w:rFonts w:ascii="Times New Roman" w:eastAsia="Times New Roman" w:hAnsi="Times New Roman" w:cs="Times New Roman"/>
          <w:b/>
          <w:sz w:val="24"/>
          <w:szCs w:val="24"/>
        </w:rPr>
        <w:t>Model Generalization:</w:t>
      </w:r>
    </w:p>
    <w:p w14:paraId="42D67B3B" w14:textId="28EC00CA" w:rsidR="00237457" w:rsidRPr="00237457"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 xml:space="preserve">The model's performance may be influenced by the characteristics of the training data. Ensuring robust generalization to diverse </w:t>
      </w:r>
      <w:r w:rsidR="001823BB">
        <w:rPr>
          <w:rFonts w:ascii="Times New Roman" w:eastAsia="Times New Roman" w:hAnsi="Times New Roman" w:cs="Times New Roman"/>
          <w:bCs/>
          <w:sz w:val="24"/>
          <w:szCs w:val="24"/>
        </w:rPr>
        <w:t>dataset and evolving analyzing tactics</w:t>
      </w:r>
      <w:r w:rsidRPr="00237457">
        <w:rPr>
          <w:rFonts w:ascii="Times New Roman" w:eastAsia="Times New Roman" w:hAnsi="Times New Roman" w:cs="Times New Roman"/>
          <w:bCs/>
          <w:sz w:val="24"/>
          <w:szCs w:val="24"/>
        </w:rPr>
        <w:t xml:space="preserve"> remains a challenge.</w:t>
      </w:r>
    </w:p>
    <w:p w14:paraId="394262D2" w14:textId="57D4AC30" w:rsidR="00237457" w:rsidRPr="00237457" w:rsidRDefault="00237457" w:rsidP="0023745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5.2.3 </w:t>
      </w:r>
      <w:r w:rsidRPr="00237457">
        <w:rPr>
          <w:rFonts w:ascii="Times New Roman" w:eastAsia="Times New Roman" w:hAnsi="Times New Roman" w:cs="Times New Roman"/>
          <w:b/>
          <w:sz w:val="24"/>
          <w:szCs w:val="24"/>
        </w:rPr>
        <w:t>Scalability Concerns:</w:t>
      </w:r>
    </w:p>
    <w:p w14:paraId="42D5EAB4" w14:textId="77777777" w:rsidR="00237457"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The scalability of the model to handle large datasets or increased user loads has not been extensively tested. Evaluating its performance under varying data volumes is necessary for real-world deployment.</w:t>
      </w:r>
    </w:p>
    <w:p w14:paraId="36D06DC9" w14:textId="77777777" w:rsidR="00237457" w:rsidRDefault="00237457" w:rsidP="00237457">
      <w:pPr>
        <w:spacing w:line="360" w:lineRule="auto"/>
        <w:rPr>
          <w:rFonts w:ascii="Times New Roman" w:eastAsia="Times New Roman" w:hAnsi="Times New Roman" w:cs="Times New Roman"/>
          <w:bCs/>
          <w:sz w:val="24"/>
          <w:szCs w:val="24"/>
        </w:rPr>
      </w:pPr>
    </w:p>
    <w:p w14:paraId="1806131B" w14:textId="77777777" w:rsidR="00237457" w:rsidRPr="00237457" w:rsidRDefault="00237457" w:rsidP="00237457">
      <w:pPr>
        <w:spacing w:line="360" w:lineRule="auto"/>
        <w:rPr>
          <w:rFonts w:ascii="Times New Roman" w:eastAsia="Times New Roman" w:hAnsi="Times New Roman" w:cs="Times New Roman"/>
          <w:bCs/>
          <w:sz w:val="24"/>
          <w:szCs w:val="24"/>
        </w:rPr>
      </w:pPr>
    </w:p>
    <w:p w14:paraId="315DAC65" w14:textId="5EA070B8" w:rsidR="00237457" w:rsidRPr="00237457" w:rsidRDefault="00237457" w:rsidP="0023745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5.2.4 </w:t>
      </w:r>
      <w:r w:rsidRPr="00237457">
        <w:rPr>
          <w:rFonts w:ascii="Times New Roman" w:eastAsia="Times New Roman" w:hAnsi="Times New Roman" w:cs="Times New Roman"/>
          <w:b/>
          <w:sz w:val="24"/>
          <w:szCs w:val="24"/>
        </w:rPr>
        <w:t>User Feedback Integration:</w:t>
      </w:r>
    </w:p>
    <w:p w14:paraId="71AB60A0" w14:textId="77777777" w:rsidR="00237457" w:rsidRPr="00237457"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The current approach lacks a mechanism for user feedback integration, hindering the model's ability to adapt and improve based on user interactions and evolving spam patterns.</w:t>
      </w:r>
    </w:p>
    <w:p w14:paraId="56A6D455" w14:textId="2F899CA7" w:rsidR="00237457" w:rsidRPr="00237457" w:rsidRDefault="00237457" w:rsidP="0023745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5.2.5 </w:t>
      </w:r>
      <w:r w:rsidRPr="00237457">
        <w:rPr>
          <w:rFonts w:ascii="Times New Roman" w:eastAsia="Times New Roman" w:hAnsi="Times New Roman" w:cs="Times New Roman"/>
          <w:b/>
          <w:sz w:val="24"/>
          <w:szCs w:val="24"/>
        </w:rPr>
        <w:t>Dependency on User Input:</w:t>
      </w:r>
    </w:p>
    <w:p w14:paraId="592CA49B" w14:textId="77777777" w:rsidR="00237457" w:rsidRPr="00237457"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The model's effectiveness is contingent on user input, and its performance may vary based on the quality and nature of the messages provided. Investigating ways to handle diverse user inputs is crucial.</w:t>
      </w:r>
    </w:p>
    <w:p w14:paraId="20B3C572" w14:textId="376E7486" w:rsidR="00237457" w:rsidRPr="00237457" w:rsidRDefault="00237457" w:rsidP="0023745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5.2.6 </w:t>
      </w:r>
      <w:r w:rsidRPr="00237457">
        <w:rPr>
          <w:rFonts w:ascii="Times New Roman" w:eastAsia="Times New Roman" w:hAnsi="Times New Roman" w:cs="Times New Roman"/>
          <w:b/>
          <w:sz w:val="24"/>
          <w:szCs w:val="24"/>
        </w:rPr>
        <w:t>Limited Real-Time Updates:</w:t>
      </w:r>
    </w:p>
    <w:p w14:paraId="2BAA78E9" w14:textId="5574868C" w:rsidR="00237457" w:rsidRPr="00237457"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 xml:space="preserve">The model does not currently support real-time updates, potentially causing it to become less effective </w:t>
      </w:r>
      <w:r w:rsidR="001823BB">
        <w:rPr>
          <w:rFonts w:ascii="Times New Roman" w:eastAsia="Times New Roman" w:hAnsi="Times New Roman" w:cs="Times New Roman"/>
          <w:bCs/>
          <w:sz w:val="24"/>
          <w:szCs w:val="24"/>
        </w:rPr>
        <w:t>over sarcastic comments</w:t>
      </w:r>
      <w:r w:rsidRPr="00237457">
        <w:rPr>
          <w:rFonts w:ascii="Times New Roman" w:eastAsia="Times New Roman" w:hAnsi="Times New Roman" w:cs="Times New Roman"/>
          <w:bCs/>
          <w:sz w:val="24"/>
          <w:szCs w:val="24"/>
        </w:rPr>
        <w:t>. Implementing mechanisms for continuous learning and adaptation is a future consideration.</w:t>
      </w:r>
    </w:p>
    <w:p w14:paraId="45ED5BF6" w14:textId="2E356D5E" w:rsidR="00237457" w:rsidRPr="00237457" w:rsidRDefault="00237457" w:rsidP="0023745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5.2.7 </w:t>
      </w:r>
      <w:r w:rsidRPr="00237457">
        <w:rPr>
          <w:rFonts w:ascii="Times New Roman" w:eastAsia="Times New Roman" w:hAnsi="Times New Roman" w:cs="Times New Roman"/>
          <w:b/>
          <w:sz w:val="24"/>
          <w:szCs w:val="24"/>
        </w:rPr>
        <w:t>Interpretability Challenges:</w:t>
      </w:r>
    </w:p>
    <w:p w14:paraId="7B3D9D56" w14:textId="251A284E" w:rsidR="00FD5C53" w:rsidRDefault="001823BB" w:rsidP="00237457">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SVM</w:t>
      </w:r>
      <w:r w:rsidR="00237457" w:rsidRPr="00237457">
        <w:rPr>
          <w:rFonts w:ascii="Times New Roman" w:eastAsia="Times New Roman" w:hAnsi="Times New Roman" w:cs="Times New Roman"/>
          <w:bCs/>
          <w:sz w:val="24"/>
          <w:szCs w:val="24"/>
        </w:rPr>
        <w:t xml:space="preserve"> model's lack of inherent interpretability may pose challenges in understanding the specific features contributing to its decisions. Incorporating model interpretability techniques could address this limitation</w:t>
      </w:r>
      <w:r w:rsidR="00237457">
        <w:rPr>
          <w:rFonts w:ascii="Times New Roman" w:eastAsia="Times New Roman" w:hAnsi="Times New Roman" w:cs="Times New Roman"/>
          <w:b/>
          <w:sz w:val="24"/>
          <w:szCs w:val="24"/>
        </w:rPr>
        <w:t>.</w:t>
      </w:r>
    </w:p>
    <w:p w14:paraId="6A16F298" w14:textId="77777777" w:rsidR="001A6369" w:rsidRPr="001A6369" w:rsidRDefault="001A6369" w:rsidP="00FD5C53">
      <w:pPr>
        <w:spacing w:line="360" w:lineRule="auto"/>
        <w:rPr>
          <w:rFonts w:ascii="Times New Roman" w:eastAsia="Times New Roman" w:hAnsi="Times New Roman" w:cs="Times New Roman"/>
          <w:bCs/>
          <w:sz w:val="24"/>
          <w:szCs w:val="24"/>
        </w:rPr>
      </w:pPr>
    </w:p>
    <w:p w14:paraId="59FAB48B" w14:textId="4C598A53" w:rsidR="00FD5C53" w:rsidRPr="001A6369" w:rsidRDefault="00FD5C53" w:rsidP="00FD5C53">
      <w:pPr>
        <w:spacing w:line="360" w:lineRule="auto"/>
        <w:rPr>
          <w:rFonts w:ascii="Times New Roman" w:eastAsia="Times New Roman" w:hAnsi="Times New Roman" w:cs="Times New Roman"/>
          <w:b/>
          <w:sz w:val="28"/>
          <w:szCs w:val="28"/>
        </w:rPr>
      </w:pPr>
      <w:r w:rsidRPr="001A6369">
        <w:rPr>
          <w:rFonts w:ascii="Times New Roman" w:eastAsia="Times New Roman" w:hAnsi="Times New Roman" w:cs="Times New Roman"/>
          <w:b/>
          <w:sz w:val="28"/>
          <w:szCs w:val="28"/>
        </w:rPr>
        <w:t>5.3 Future Improvements</w:t>
      </w:r>
    </w:p>
    <w:p w14:paraId="2D3C1436" w14:textId="77777777" w:rsidR="00237457" w:rsidRPr="00237457"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To enhance the performance of our object detection system, consider the following suggestions for future improvements:</w:t>
      </w:r>
    </w:p>
    <w:p w14:paraId="74E026EB" w14:textId="77777777" w:rsidR="00237457" w:rsidRPr="00237457" w:rsidRDefault="00237457" w:rsidP="00237457">
      <w:pPr>
        <w:spacing w:line="360" w:lineRule="auto"/>
        <w:rPr>
          <w:rFonts w:ascii="Times New Roman" w:eastAsia="Times New Roman" w:hAnsi="Times New Roman" w:cs="Times New Roman"/>
          <w:bCs/>
          <w:sz w:val="24"/>
          <w:szCs w:val="24"/>
          <w:u w:val="single"/>
        </w:rPr>
      </w:pPr>
      <w:r w:rsidRPr="00237457">
        <w:rPr>
          <w:rFonts w:ascii="Times New Roman" w:eastAsia="Times New Roman" w:hAnsi="Times New Roman" w:cs="Times New Roman"/>
          <w:bCs/>
          <w:sz w:val="24"/>
          <w:szCs w:val="24"/>
          <w:u w:val="single"/>
        </w:rPr>
        <w:t>Increase Data Diversity:</w:t>
      </w:r>
    </w:p>
    <w:p w14:paraId="5A8E96CC" w14:textId="5641F444" w:rsidR="00FD5C53" w:rsidRPr="001A6369"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Incorporate a broader range of diverse and high-quality data into our training set. This expansion aims to equip the model with the ability to effectively handle various scenarios and enhance its overall adaptability.</w:t>
      </w:r>
    </w:p>
    <w:p w14:paraId="7FD2AB3D" w14:textId="77777777" w:rsidR="00237457" w:rsidRPr="00237457" w:rsidRDefault="00237457" w:rsidP="00237457">
      <w:pPr>
        <w:spacing w:line="360" w:lineRule="auto"/>
        <w:rPr>
          <w:rFonts w:ascii="Times New Roman" w:eastAsia="Times New Roman" w:hAnsi="Times New Roman" w:cs="Times New Roman"/>
          <w:bCs/>
          <w:sz w:val="24"/>
          <w:szCs w:val="24"/>
          <w:u w:val="single"/>
        </w:rPr>
      </w:pPr>
      <w:r w:rsidRPr="00237457">
        <w:rPr>
          <w:rFonts w:ascii="Times New Roman" w:eastAsia="Times New Roman" w:hAnsi="Times New Roman" w:cs="Times New Roman"/>
          <w:bCs/>
          <w:sz w:val="24"/>
          <w:szCs w:val="24"/>
          <w:u w:val="single"/>
        </w:rPr>
        <w:t>Ensemble Methods Integration:</w:t>
      </w:r>
    </w:p>
    <w:p w14:paraId="5000508D" w14:textId="3A2E447A" w:rsidR="00237457" w:rsidRPr="00237457"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Incorporate ensemble learning techniques, such as combining the predictions of mul</w:t>
      </w:r>
      <w:r w:rsidR="001823BB">
        <w:rPr>
          <w:rFonts w:ascii="Times New Roman" w:eastAsia="Times New Roman" w:hAnsi="Times New Roman" w:cs="Times New Roman"/>
          <w:bCs/>
          <w:sz w:val="24"/>
          <w:szCs w:val="24"/>
        </w:rPr>
        <w:t xml:space="preserve">tiple models like </w:t>
      </w:r>
      <w:proofErr w:type="spellStart"/>
      <w:r w:rsidR="001823BB">
        <w:rPr>
          <w:rFonts w:ascii="Times New Roman" w:eastAsia="Times New Roman" w:hAnsi="Times New Roman" w:cs="Times New Roman"/>
          <w:bCs/>
          <w:sz w:val="24"/>
          <w:szCs w:val="24"/>
        </w:rPr>
        <w:t>LinearSVC</w:t>
      </w:r>
      <w:proofErr w:type="spellEnd"/>
      <w:r w:rsidRPr="00237457">
        <w:rPr>
          <w:rFonts w:ascii="Times New Roman" w:eastAsia="Times New Roman" w:hAnsi="Times New Roman" w:cs="Times New Roman"/>
          <w:bCs/>
          <w:sz w:val="24"/>
          <w:szCs w:val="24"/>
        </w:rPr>
        <w:t xml:space="preserve"> or Gradient Boosting, to potentially enhance the overall accuracy and robustness of the spam detection system.</w:t>
      </w:r>
    </w:p>
    <w:p w14:paraId="371F01C5" w14:textId="77777777" w:rsidR="00237457" w:rsidRPr="00237457" w:rsidRDefault="00237457" w:rsidP="00237457">
      <w:pPr>
        <w:spacing w:line="360" w:lineRule="auto"/>
        <w:rPr>
          <w:rFonts w:ascii="Times New Roman" w:eastAsia="Times New Roman" w:hAnsi="Times New Roman" w:cs="Times New Roman"/>
          <w:bCs/>
          <w:sz w:val="24"/>
          <w:szCs w:val="24"/>
          <w:u w:val="single"/>
        </w:rPr>
      </w:pPr>
      <w:r w:rsidRPr="00237457">
        <w:rPr>
          <w:rFonts w:ascii="Times New Roman" w:eastAsia="Times New Roman" w:hAnsi="Times New Roman" w:cs="Times New Roman"/>
          <w:bCs/>
          <w:sz w:val="24"/>
          <w:szCs w:val="24"/>
          <w:u w:val="single"/>
        </w:rPr>
        <w:t>Dynamic Feature Engineering:</w:t>
      </w:r>
    </w:p>
    <w:p w14:paraId="3B93C685" w14:textId="1573FE82" w:rsidR="00237457"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 xml:space="preserve">Explore advanced feature engineering strategies, including the incorporation of email metadata, sender behavior analysis, and linguistic patterns, to capture a broader range of characteristics and improve the model's ability to discern between </w:t>
      </w:r>
      <w:r w:rsidR="001823BB">
        <w:rPr>
          <w:rFonts w:ascii="Times New Roman" w:eastAsia="Times New Roman" w:hAnsi="Times New Roman" w:cs="Times New Roman"/>
          <w:bCs/>
          <w:sz w:val="24"/>
          <w:szCs w:val="24"/>
        </w:rPr>
        <w:t>actual and sarcastic reviews.</w:t>
      </w:r>
    </w:p>
    <w:p w14:paraId="6E03350E" w14:textId="77777777" w:rsidR="00237457" w:rsidRPr="00237457" w:rsidRDefault="00237457" w:rsidP="00237457">
      <w:pPr>
        <w:spacing w:line="360" w:lineRule="auto"/>
        <w:rPr>
          <w:rFonts w:ascii="Times New Roman" w:eastAsia="Times New Roman" w:hAnsi="Times New Roman" w:cs="Times New Roman"/>
          <w:bCs/>
          <w:sz w:val="24"/>
          <w:szCs w:val="24"/>
        </w:rPr>
      </w:pPr>
    </w:p>
    <w:p w14:paraId="2F33C1FF" w14:textId="77777777" w:rsidR="00237457" w:rsidRPr="00237457" w:rsidRDefault="00237457" w:rsidP="00237457">
      <w:pPr>
        <w:spacing w:line="360" w:lineRule="auto"/>
        <w:rPr>
          <w:rFonts w:ascii="Times New Roman" w:eastAsia="Times New Roman" w:hAnsi="Times New Roman" w:cs="Times New Roman"/>
          <w:bCs/>
          <w:sz w:val="24"/>
          <w:szCs w:val="24"/>
          <w:u w:val="single"/>
        </w:rPr>
      </w:pPr>
      <w:r w:rsidRPr="00237457">
        <w:rPr>
          <w:rFonts w:ascii="Times New Roman" w:eastAsia="Times New Roman" w:hAnsi="Times New Roman" w:cs="Times New Roman"/>
          <w:bCs/>
          <w:sz w:val="24"/>
          <w:szCs w:val="24"/>
          <w:u w:val="single"/>
        </w:rPr>
        <w:t>Real-Time Model Updates:</w:t>
      </w:r>
    </w:p>
    <w:p w14:paraId="6FA619C4" w14:textId="77777777" w:rsidR="00237457" w:rsidRPr="00237457"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Implement a mechanism for real-time updates to the model to adapt to evolving spam tactics. Regularly retrain the model with new data and patterns to ensure it remains effective over time.</w:t>
      </w:r>
    </w:p>
    <w:p w14:paraId="52377501" w14:textId="77777777" w:rsidR="00237457" w:rsidRPr="00237457" w:rsidRDefault="00237457" w:rsidP="00237457">
      <w:pPr>
        <w:spacing w:line="360" w:lineRule="auto"/>
        <w:rPr>
          <w:rFonts w:ascii="Times New Roman" w:eastAsia="Times New Roman" w:hAnsi="Times New Roman" w:cs="Times New Roman"/>
          <w:bCs/>
          <w:sz w:val="24"/>
          <w:szCs w:val="24"/>
          <w:u w:val="single"/>
        </w:rPr>
      </w:pPr>
      <w:r w:rsidRPr="00237457">
        <w:rPr>
          <w:rFonts w:ascii="Times New Roman" w:eastAsia="Times New Roman" w:hAnsi="Times New Roman" w:cs="Times New Roman"/>
          <w:bCs/>
          <w:sz w:val="24"/>
          <w:szCs w:val="24"/>
          <w:u w:val="single"/>
        </w:rPr>
        <w:t>User Feedback Mechanism:</w:t>
      </w:r>
    </w:p>
    <w:p w14:paraId="34908A7F" w14:textId="77777777" w:rsidR="00237457" w:rsidRPr="00237457"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Introduce a user feedback mechanism within the web app to collect user inputs on model predictions. This information can be utilized to continuously refine and improve the model, addressing potential misclassifications and adapting to user-specific preferences.</w:t>
      </w:r>
    </w:p>
    <w:p w14:paraId="281DE987" w14:textId="77777777" w:rsidR="00237457" w:rsidRPr="00237457" w:rsidRDefault="00237457" w:rsidP="00237457">
      <w:pPr>
        <w:spacing w:line="360" w:lineRule="auto"/>
        <w:rPr>
          <w:rFonts w:ascii="Times New Roman" w:eastAsia="Times New Roman" w:hAnsi="Times New Roman" w:cs="Times New Roman"/>
          <w:bCs/>
          <w:sz w:val="24"/>
          <w:szCs w:val="24"/>
          <w:u w:val="single"/>
        </w:rPr>
      </w:pPr>
      <w:r w:rsidRPr="00237457">
        <w:rPr>
          <w:rFonts w:ascii="Times New Roman" w:eastAsia="Times New Roman" w:hAnsi="Times New Roman" w:cs="Times New Roman"/>
          <w:bCs/>
          <w:sz w:val="24"/>
          <w:szCs w:val="24"/>
          <w:u w:val="single"/>
        </w:rPr>
        <w:t>Ethical Considerations Framework:</w:t>
      </w:r>
    </w:p>
    <w:p w14:paraId="764BC213" w14:textId="53613EF3" w:rsidR="00237457" w:rsidRDefault="00237457" w:rsidP="00237457">
      <w:pPr>
        <w:spacing w:line="360" w:lineRule="auto"/>
        <w:rPr>
          <w:rFonts w:ascii="Times New Roman" w:eastAsia="Times New Roman" w:hAnsi="Times New Roman" w:cs="Times New Roman"/>
          <w:bCs/>
          <w:sz w:val="24"/>
          <w:szCs w:val="24"/>
        </w:rPr>
      </w:pPr>
      <w:r w:rsidRPr="00237457">
        <w:rPr>
          <w:rFonts w:ascii="Times New Roman" w:eastAsia="Times New Roman" w:hAnsi="Times New Roman" w:cs="Times New Roman"/>
          <w:bCs/>
          <w:sz w:val="24"/>
          <w:szCs w:val="24"/>
        </w:rPr>
        <w:t>Develop a comprehensive framework to address ethical considerations, including user privacy, fairness, and potential biases in the training data. Ensure that the model deployment aligns with ethical standards and guidelines to promote responsible and transparent use</w:t>
      </w:r>
      <w:r>
        <w:rPr>
          <w:rFonts w:ascii="Times New Roman" w:eastAsia="Times New Roman" w:hAnsi="Times New Roman" w:cs="Times New Roman"/>
          <w:bCs/>
          <w:sz w:val="24"/>
          <w:szCs w:val="24"/>
        </w:rPr>
        <w:t>.</w:t>
      </w:r>
    </w:p>
    <w:p w14:paraId="4FC7373A" w14:textId="77777777" w:rsidR="00237457" w:rsidRDefault="00237457" w:rsidP="00237457">
      <w:pPr>
        <w:spacing w:line="360" w:lineRule="auto"/>
        <w:rPr>
          <w:rFonts w:ascii="Times New Roman" w:eastAsia="Times New Roman" w:hAnsi="Times New Roman" w:cs="Times New Roman"/>
          <w:bCs/>
          <w:sz w:val="24"/>
          <w:szCs w:val="24"/>
        </w:rPr>
      </w:pPr>
    </w:p>
    <w:p w14:paraId="5562D434" w14:textId="77777777" w:rsidR="00D8240A" w:rsidRDefault="00D8240A" w:rsidP="00237457">
      <w:pPr>
        <w:spacing w:line="360" w:lineRule="auto"/>
        <w:rPr>
          <w:rFonts w:ascii="Times New Roman" w:eastAsia="Times New Roman" w:hAnsi="Times New Roman" w:cs="Times New Roman"/>
          <w:b/>
          <w:sz w:val="28"/>
          <w:szCs w:val="28"/>
        </w:rPr>
      </w:pPr>
    </w:p>
    <w:p w14:paraId="02CF2C2B" w14:textId="77777777" w:rsidR="00237457" w:rsidRDefault="00237457" w:rsidP="00237457">
      <w:pPr>
        <w:spacing w:line="360" w:lineRule="auto"/>
        <w:rPr>
          <w:rFonts w:ascii="Times New Roman" w:eastAsia="Times New Roman" w:hAnsi="Times New Roman" w:cs="Times New Roman"/>
          <w:b/>
          <w:sz w:val="28"/>
          <w:szCs w:val="28"/>
        </w:rPr>
      </w:pPr>
    </w:p>
    <w:p w14:paraId="45F8DEA0" w14:textId="77777777" w:rsidR="00237457" w:rsidRDefault="00237457" w:rsidP="00237457">
      <w:pPr>
        <w:spacing w:line="360" w:lineRule="auto"/>
        <w:rPr>
          <w:rFonts w:ascii="Times New Roman" w:eastAsia="Times New Roman" w:hAnsi="Times New Roman" w:cs="Times New Roman"/>
          <w:b/>
          <w:sz w:val="28"/>
          <w:szCs w:val="28"/>
        </w:rPr>
      </w:pPr>
    </w:p>
    <w:p w14:paraId="3D4D891C" w14:textId="77777777" w:rsidR="00237457" w:rsidRDefault="00237457" w:rsidP="00237457">
      <w:pPr>
        <w:spacing w:line="360" w:lineRule="auto"/>
        <w:rPr>
          <w:rFonts w:ascii="Times New Roman" w:eastAsia="Times New Roman" w:hAnsi="Times New Roman" w:cs="Times New Roman"/>
          <w:b/>
          <w:sz w:val="28"/>
          <w:szCs w:val="28"/>
        </w:rPr>
      </w:pPr>
    </w:p>
    <w:p w14:paraId="0E8DB775" w14:textId="77777777" w:rsidR="00237457" w:rsidRDefault="00237457" w:rsidP="00237457">
      <w:pPr>
        <w:spacing w:line="360" w:lineRule="auto"/>
        <w:rPr>
          <w:rFonts w:ascii="Times New Roman" w:eastAsia="Times New Roman" w:hAnsi="Times New Roman" w:cs="Times New Roman"/>
          <w:b/>
          <w:sz w:val="28"/>
          <w:szCs w:val="28"/>
        </w:rPr>
      </w:pPr>
    </w:p>
    <w:p w14:paraId="06ABDFBE" w14:textId="77777777" w:rsidR="00237457" w:rsidRDefault="00237457" w:rsidP="00237457">
      <w:pPr>
        <w:spacing w:line="360" w:lineRule="auto"/>
        <w:rPr>
          <w:rFonts w:ascii="Times New Roman" w:eastAsia="Times New Roman" w:hAnsi="Times New Roman" w:cs="Times New Roman"/>
          <w:b/>
          <w:sz w:val="28"/>
          <w:szCs w:val="28"/>
        </w:rPr>
      </w:pPr>
    </w:p>
    <w:p w14:paraId="154F28E7" w14:textId="77777777" w:rsidR="00237457" w:rsidRDefault="00237457" w:rsidP="00237457">
      <w:pPr>
        <w:spacing w:line="360" w:lineRule="auto"/>
        <w:rPr>
          <w:rFonts w:ascii="Times New Roman" w:eastAsia="Times New Roman" w:hAnsi="Times New Roman" w:cs="Times New Roman"/>
          <w:b/>
          <w:sz w:val="32"/>
          <w:szCs w:val="32"/>
        </w:rPr>
      </w:pPr>
    </w:p>
    <w:p w14:paraId="4B73A0DD" w14:textId="77777777" w:rsidR="00D8240A" w:rsidRDefault="00D8240A" w:rsidP="001A6369">
      <w:pPr>
        <w:spacing w:line="360" w:lineRule="auto"/>
        <w:jc w:val="center"/>
        <w:rPr>
          <w:rFonts w:ascii="Times New Roman" w:eastAsia="Times New Roman" w:hAnsi="Times New Roman" w:cs="Times New Roman"/>
          <w:b/>
          <w:sz w:val="32"/>
          <w:szCs w:val="32"/>
        </w:rPr>
      </w:pPr>
    </w:p>
    <w:p w14:paraId="2DEF0D30" w14:textId="77777777" w:rsidR="00D8240A" w:rsidRDefault="00D8240A" w:rsidP="001A6369">
      <w:pPr>
        <w:spacing w:line="360" w:lineRule="auto"/>
        <w:jc w:val="center"/>
        <w:rPr>
          <w:rFonts w:ascii="Times New Roman" w:eastAsia="Times New Roman" w:hAnsi="Times New Roman" w:cs="Times New Roman"/>
          <w:b/>
          <w:sz w:val="32"/>
          <w:szCs w:val="32"/>
        </w:rPr>
      </w:pPr>
    </w:p>
    <w:p w14:paraId="46D9A82E" w14:textId="77777777" w:rsidR="00D8240A" w:rsidRDefault="00D8240A" w:rsidP="001A6369">
      <w:pPr>
        <w:spacing w:line="360" w:lineRule="auto"/>
        <w:jc w:val="center"/>
        <w:rPr>
          <w:rFonts w:ascii="Times New Roman" w:eastAsia="Times New Roman" w:hAnsi="Times New Roman" w:cs="Times New Roman"/>
          <w:b/>
          <w:sz w:val="32"/>
          <w:szCs w:val="32"/>
        </w:rPr>
      </w:pPr>
    </w:p>
    <w:p w14:paraId="2715B9F7" w14:textId="77777777" w:rsidR="00D8240A" w:rsidRDefault="00D8240A" w:rsidP="001A6369">
      <w:pPr>
        <w:spacing w:line="360" w:lineRule="auto"/>
        <w:jc w:val="center"/>
        <w:rPr>
          <w:rFonts w:ascii="Times New Roman" w:eastAsia="Times New Roman" w:hAnsi="Times New Roman" w:cs="Times New Roman"/>
          <w:b/>
          <w:sz w:val="32"/>
          <w:szCs w:val="32"/>
        </w:rPr>
      </w:pPr>
    </w:p>
    <w:p w14:paraId="078BF6A0" w14:textId="77777777" w:rsidR="00D8240A" w:rsidRDefault="00D8240A" w:rsidP="001A6369">
      <w:pPr>
        <w:spacing w:line="360" w:lineRule="auto"/>
        <w:jc w:val="center"/>
        <w:rPr>
          <w:rFonts w:ascii="Times New Roman" w:eastAsia="Times New Roman" w:hAnsi="Times New Roman" w:cs="Times New Roman"/>
          <w:b/>
          <w:sz w:val="32"/>
          <w:szCs w:val="32"/>
        </w:rPr>
      </w:pPr>
    </w:p>
    <w:p w14:paraId="0241473C" w14:textId="77777777" w:rsidR="000F2647" w:rsidRDefault="000F2647" w:rsidP="001A6369">
      <w:pPr>
        <w:spacing w:line="360" w:lineRule="auto"/>
        <w:jc w:val="center"/>
        <w:rPr>
          <w:rFonts w:ascii="Times New Roman" w:eastAsia="Times New Roman" w:hAnsi="Times New Roman" w:cs="Times New Roman"/>
          <w:b/>
          <w:sz w:val="32"/>
          <w:szCs w:val="32"/>
        </w:rPr>
      </w:pPr>
    </w:p>
    <w:p w14:paraId="1C687E65" w14:textId="77777777" w:rsidR="000F2647" w:rsidRDefault="000F2647" w:rsidP="001A6369">
      <w:pPr>
        <w:spacing w:line="360" w:lineRule="auto"/>
        <w:jc w:val="center"/>
        <w:rPr>
          <w:rFonts w:ascii="Times New Roman" w:eastAsia="Times New Roman" w:hAnsi="Times New Roman" w:cs="Times New Roman"/>
          <w:b/>
          <w:sz w:val="32"/>
          <w:szCs w:val="32"/>
        </w:rPr>
      </w:pPr>
    </w:p>
    <w:p w14:paraId="2E2F3CC4" w14:textId="77777777" w:rsidR="00FD5C53" w:rsidRDefault="00FD5C53" w:rsidP="004D188A">
      <w:pPr>
        <w:spacing w:line="480" w:lineRule="auto"/>
        <w:rPr>
          <w:rFonts w:ascii="Times New Roman" w:eastAsia="Times New Roman" w:hAnsi="Times New Roman" w:cs="Times New Roman"/>
          <w:b/>
          <w:sz w:val="32"/>
          <w:szCs w:val="32"/>
        </w:rPr>
      </w:pPr>
    </w:p>
    <w:p w14:paraId="0D3CE5F2" w14:textId="65523A0B" w:rsidR="00C76684" w:rsidRDefault="00C76684"/>
    <w:sdt>
      <w:sdtPr>
        <w:rPr>
          <w:rFonts w:ascii="Calibri" w:eastAsia="Calibri" w:hAnsi="Calibri" w:cs="Calibri"/>
          <w:color w:val="auto"/>
          <w:sz w:val="22"/>
          <w:szCs w:val="22"/>
        </w:rPr>
        <w:id w:val="-1817020257"/>
        <w:docPartObj>
          <w:docPartGallery w:val="Bibliographies"/>
          <w:docPartUnique/>
        </w:docPartObj>
      </w:sdtPr>
      <w:sdtContent>
        <w:p w14:paraId="3B4A9CDC" w14:textId="308A6F39" w:rsidR="00331793" w:rsidRPr="0000424C" w:rsidRDefault="00331793">
          <w:pPr>
            <w:pStyle w:val="Heading1"/>
            <w:rPr>
              <w:rFonts w:ascii="Times New Roman" w:hAnsi="Times New Roman" w:cs="Times New Roman"/>
              <w:b/>
              <w:color w:val="auto"/>
              <w:sz w:val="28"/>
              <w:szCs w:val="28"/>
            </w:rPr>
          </w:pPr>
          <w:r w:rsidRPr="0000424C">
            <w:rPr>
              <w:rFonts w:ascii="Times New Roman" w:hAnsi="Times New Roman" w:cs="Times New Roman"/>
              <w:b/>
              <w:color w:val="auto"/>
              <w:sz w:val="28"/>
              <w:szCs w:val="28"/>
            </w:rPr>
            <w:t>References</w:t>
          </w:r>
        </w:p>
        <w:sdt>
          <w:sdtPr>
            <w:id w:val="-573587230"/>
            <w:bibliography/>
          </w:sdtPr>
          <w:sdtContent>
            <w:p w14:paraId="50B69B17" w14:textId="77777777" w:rsidR="0000424C" w:rsidRDefault="00331793" w:rsidP="0033179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00424C" w14:paraId="65EDE84F" w14:textId="77777777" w:rsidTr="0000424C">
                <w:trPr>
                  <w:divId w:val="619806094"/>
                  <w:tblCellSpacing w:w="15" w:type="dxa"/>
                </w:trPr>
                <w:tc>
                  <w:tcPr>
                    <w:tcW w:w="172" w:type="pct"/>
                    <w:hideMark/>
                  </w:tcPr>
                  <w:p w14:paraId="53D2D23F" w14:textId="77DC124A" w:rsidR="0000424C" w:rsidRPr="0000424C" w:rsidRDefault="0000424C" w:rsidP="0000424C">
                    <w:pPr>
                      <w:pStyle w:val="Bibliography"/>
                      <w:jc w:val="both"/>
                      <w:rPr>
                        <w:rFonts w:ascii="Times New Roman" w:hAnsi="Times New Roman" w:cs="Times New Roman"/>
                        <w:noProof/>
                        <w:sz w:val="24"/>
                        <w:szCs w:val="24"/>
                      </w:rPr>
                    </w:pPr>
                    <w:r w:rsidRPr="0000424C">
                      <w:rPr>
                        <w:rFonts w:ascii="Times New Roman" w:hAnsi="Times New Roman" w:cs="Times New Roman"/>
                        <w:noProof/>
                        <w:sz w:val="24"/>
                        <w:szCs w:val="24"/>
                      </w:rPr>
                      <w:t xml:space="preserve">[1] </w:t>
                    </w:r>
                  </w:p>
                </w:tc>
                <w:tc>
                  <w:tcPr>
                    <w:tcW w:w="0" w:type="auto"/>
                    <w:hideMark/>
                  </w:tcPr>
                  <w:p w14:paraId="59D89C38" w14:textId="77777777" w:rsidR="0000424C" w:rsidRPr="0000424C" w:rsidRDefault="0000424C" w:rsidP="0000424C">
                    <w:pPr>
                      <w:pStyle w:val="Bibliography"/>
                      <w:jc w:val="both"/>
                      <w:rPr>
                        <w:rFonts w:ascii="Times New Roman" w:hAnsi="Times New Roman" w:cs="Times New Roman"/>
                        <w:noProof/>
                        <w:sz w:val="24"/>
                        <w:szCs w:val="24"/>
                      </w:rPr>
                    </w:pPr>
                    <w:r w:rsidRPr="0000424C">
                      <w:rPr>
                        <w:rFonts w:ascii="Times New Roman" w:hAnsi="Times New Roman" w:cs="Times New Roman"/>
                        <w:noProof/>
                        <w:sz w:val="24"/>
                        <w:szCs w:val="24"/>
                      </w:rPr>
                      <w:t>Sci-Kit, "Linear SVC," Sci-kit learn.org, [Online]. Available: https://scikit-learn.org/stable/modules/generated/sklearn.svm.SVC.html. [Accessed 8 January 2024].</w:t>
                    </w:r>
                  </w:p>
                </w:tc>
              </w:tr>
              <w:tr w:rsidR="0000424C" w14:paraId="1910B174" w14:textId="77777777" w:rsidTr="0000424C">
                <w:trPr>
                  <w:divId w:val="619806094"/>
                  <w:tblCellSpacing w:w="15" w:type="dxa"/>
                </w:trPr>
                <w:tc>
                  <w:tcPr>
                    <w:tcW w:w="172" w:type="pct"/>
                    <w:hideMark/>
                  </w:tcPr>
                  <w:p w14:paraId="72F601FA" w14:textId="77777777" w:rsidR="0000424C" w:rsidRPr="0000424C" w:rsidRDefault="0000424C" w:rsidP="0000424C">
                    <w:pPr>
                      <w:pStyle w:val="Bibliography"/>
                      <w:jc w:val="both"/>
                      <w:rPr>
                        <w:rFonts w:ascii="Times New Roman" w:hAnsi="Times New Roman" w:cs="Times New Roman"/>
                        <w:noProof/>
                        <w:sz w:val="24"/>
                        <w:szCs w:val="24"/>
                      </w:rPr>
                    </w:pPr>
                    <w:r w:rsidRPr="0000424C">
                      <w:rPr>
                        <w:rFonts w:ascii="Times New Roman" w:hAnsi="Times New Roman" w:cs="Times New Roman"/>
                        <w:noProof/>
                        <w:sz w:val="24"/>
                        <w:szCs w:val="24"/>
                      </w:rPr>
                      <w:t xml:space="preserve">[2] </w:t>
                    </w:r>
                  </w:p>
                </w:tc>
                <w:tc>
                  <w:tcPr>
                    <w:tcW w:w="0" w:type="auto"/>
                    <w:hideMark/>
                  </w:tcPr>
                  <w:p w14:paraId="62B6C782" w14:textId="77777777" w:rsidR="0000424C" w:rsidRPr="0000424C" w:rsidRDefault="0000424C" w:rsidP="0000424C">
                    <w:pPr>
                      <w:pStyle w:val="Bibliography"/>
                      <w:jc w:val="both"/>
                      <w:rPr>
                        <w:rFonts w:ascii="Times New Roman" w:hAnsi="Times New Roman" w:cs="Times New Roman"/>
                        <w:noProof/>
                        <w:sz w:val="24"/>
                        <w:szCs w:val="24"/>
                      </w:rPr>
                    </w:pPr>
                    <w:r w:rsidRPr="0000424C">
                      <w:rPr>
                        <w:rFonts w:ascii="Times New Roman" w:hAnsi="Times New Roman" w:cs="Times New Roman"/>
                        <w:noProof/>
                        <w:sz w:val="24"/>
                        <w:szCs w:val="24"/>
                      </w:rPr>
                      <w:t xml:space="preserve">L. Breiman, "Random Forests," in </w:t>
                    </w:r>
                    <w:r w:rsidRPr="0000424C">
                      <w:rPr>
                        <w:rFonts w:ascii="Times New Roman" w:hAnsi="Times New Roman" w:cs="Times New Roman"/>
                        <w:i/>
                        <w:iCs/>
                        <w:noProof/>
                        <w:sz w:val="24"/>
                        <w:szCs w:val="24"/>
                      </w:rPr>
                      <w:t>Machine Learning</w:t>
                    </w:r>
                    <w:r w:rsidRPr="0000424C">
                      <w:rPr>
                        <w:rFonts w:ascii="Times New Roman" w:hAnsi="Times New Roman" w:cs="Times New Roman"/>
                        <w:noProof/>
                        <w:sz w:val="24"/>
                        <w:szCs w:val="24"/>
                      </w:rPr>
                      <w:t>, The Netherlands, Kluwer Academic Publishers, 2001, pp. 5-32.</w:t>
                    </w:r>
                  </w:p>
                </w:tc>
              </w:tr>
              <w:tr w:rsidR="0000424C" w14:paraId="07B952FA" w14:textId="77777777" w:rsidTr="0000424C">
                <w:trPr>
                  <w:divId w:val="619806094"/>
                  <w:tblCellSpacing w:w="15" w:type="dxa"/>
                </w:trPr>
                <w:tc>
                  <w:tcPr>
                    <w:tcW w:w="172" w:type="pct"/>
                    <w:hideMark/>
                  </w:tcPr>
                  <w:p w14:paraId="30745FD8" w14:textId="77777777" w:rsidR="0000424C" w:rsidRPr="0000424C" w:rsidRDefault="0000424C" w:rsidP="0000424C">
                    <w:pPr>
                      <w:pStyle w:val="Bibliography"/>
                      <w:jc w:val="both"/>
                      <w:rPr>
                        <w:rFonts w:ascii="Times New Roman" w:hAnsi="Times New Roman" w:cs="Times New Roman"/>
                        <w:noProof/>
                        <w:sz w:val="24"/>
                        <w:szCs w:val="24"/>
                      </w:rPr>
                    </w:pPr>
                    <w:r w:rsidRPr="0000424C">
                      <w:rPr>
                        <w:rFonts w:ascii="Times New Roman" w:hAnsi="Times New Roman" w:cs="Times New Roman"/>
                        <w:noProof/>
                        <w:sz w:val="24"/>
                        <w:szCs w:val="24"/>
                      </w:rPr>
                      <w:t xml:space="preserve">[3] </w:t>
                    </w:r>
                  </w:p>
                </w:tc>
                <w:tc>
                  <w:tcPr>
                    <w:tcW w:w="0" w:type="auto"/>
                    <w:hideMark/>
                  </w:tcPr>
                  <w:p w14:paraId="7B8DBDDA" w14:textId="77777777" w:rsidR="0000424C" w:rsidRPr="0000424C" w:rsidRDefault="0000424C" w:rsidP="0000424C">
                    <w:pPr>
                      <w:pStyle w:val="Bibliography"/>
                      <w:jc w:val="both"/>
                      <w:rPr>
                        <w:rFonts w:ascii="Times New Roman" w:hAnsi="Times New Roman" w:cs="Times New Roman"/>
                        <w:noProof/>
                        <w:sz w:val="24"/>
                        <w:szCs w:val="24"/>
                      </w:rPr>
                    </w:pPr>
                    <w:r w:rsidRPr="0000424C">
                      <w:rPr>
                        <w:rFonts w:ascii="Times New Roman" w:hAnsi="Times New Roman" w:cs="Times New Roman"/>
                        <w:noProof/>
                        <w:sz w:val="24"/>
                        <w:szCs w:val="24"/>
                      </w:rPr>
                      <w:t>analyticsvidhya, "Precision and Recall | Essential Metrics for Machine Learning," analyticsvidhya, [Online]. Available: https://www.analyticsvidhya.com/blog/2020/09/precision-recall-machine-learning/. [Accessed 8 January 2024].</w:t>
                    </w:r>
                  </w:p>
                </w:tc>
              </w:tr>
            </w:tbl>
            <w:p w14:paraId="6BC17616" w14:textId="77777777" w:rsidR="0000424C" w:rsidRDefault="0000424C">
              <w:pPr>
                <w:divId w:val="619806094"/>
                <w:rPr>
                  <w:rFonts w:eastAsia="Times New Roman"/>
                  <w:noProof/>
                </w:rPr>
              </w:pPr>
            </w:p>
            <w:p w14:paraId="5F87FF1A" w14:textId="5DE3DF7C" w:rsidR="00331793" w:rsidRDefault="00331793" w:rsidP="00331793">
              <w:r>
                <w:rPr>
                  <w:b/>
                  <w:bCs/>
                  <w:noProof/>
                </w:rPr>
                <w:fldChar w:fldCharType="end"/>
              </w:r>
            </w:p>
          </w:sdtContent>
        </w:sdt>
      </w:sdtContent>
    </w:sdt>
    <w:p w14:paraId="6F030955" w14:textId="77777777" w:rsidR="00331793" w:rsidRDefault="00331793"/>
    <w:p w14:paraId="292C4873" w14:textId="4EF65168" w:rsidR="009B46AF" w:rsidRDefault="009B46AF"/>
    <w:p w14:paraId="636FF5D9" w14:textId="522A147A" w:rsidR="00FD5C53" w:rsidRDefault="00FD5C53">
      <w:pPr>
        <w:spacing w:line="480" w:lineRule="auto"/>
        <w:jc w:val="center"/>
        <w:rPr>
          <w:rFonts w:ascii="Times New Roman" w:eastAsia="Times New Roman" w:hAnsi="Times New Roman" w:cs="Times New Roman"/>
          <w:b/>
          <w:sz w:val="32"/>
          <w:szCs w:val="32"/>
        </w:rPr>
      </w:pPr>
    </w:p>
    <w:sectPr w:rsidR="00FD5C53">
      <w:footerReference w:type="default" r:id="rId2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B4737" w14:textId="77777777" w:rsidR="00B04EA4" w:rsidRDefault="00B04EA4">
      <w:r>
        <w:separator/>
      </w:r>
    </w:p>
  </w:endnote>
  <w:endnote w:type="continuationSeparator" w:id="0">
    <w:p w14:paraId="28097CFB" w14:textId="77777777" w:rsidR="00B04EA4" w:rsidRDefault="00B04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E86B0" w14:textId="77777777" w:rsidR="00FD1B35" w:rsidRDefault="00FD1B35">
    <w:pPr>
      <w:pBdr>
        <w:top w:val="nil"/>
        <w:left w:val="nil"/>
        <w:bottom w:val="nil"/>
        <w:right w:val="nil"/>
        <w:between w:val="nil"/>
      </w:pBdr>
      <w:jc w:val="center"/>
      <w:rPr>
        <w:color w:val="000000"/>
      </w:rPr>
    </w:pPr>
  </w:p>
  <w:p w14:paraId="1AA1FAD0" w14:textId="77777777" w:rsidR="00FD1B35" w:rsidRDefault="00FD1B35">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7835A" w14:textId="7EE90007" w:rsidR="00FD1B35" w:rsidRDefault="00FD1B35">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C627B9">
      <w:rPr>
        <w:rFonts w:ascii="Times New Roman" w:eastAsia="Times New Roman" w:hAnsi="Times New Roman" w:cs="Times New Roman"/>
        <w:b/>
        <w:noProof/>
        <w:color w:val="000000"/>
        <w:sz w:val="20"/>
        <w:szCs w:val="20"/>
      </w:rPr>
      <w:t>16</w:t>
    </w:r>
    <w:r>
      <w:rPr>
        <w:rFonts w:ascii="Times New Roman" w:eastAsia="Times New Roman" w:hAnsi="Times New Roman" w:cs="Times New Roman"/>
        <w:b/>
        <w:color w:val="000000"/>
        <w:sz w:val="20"/>
        <w:szCs w:val="20"/>
      </w:rPr>
      <w:fldChar w:fldCharType="end"/>
    </w:r>
  </w:p>
  <w:p w14:paraId="7B26CDFC" w14:textId="77777777" w:rsidR="00FD1B35" w:rsidRDefault="00FD1B35">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9FCFE" w14:textId="77777777" w:rsidR="00B04EA4" w:rsidRDefault="00B04EA4">
      <w:r>
        <w:separator/>
      </w:r>
    </w:p>
  </w:footnote>
  <w:footnote w:type="continuationSeparator" w:id="0">
    <w:p w14:paraId="2153CF31" w14:textId="77777777" w:rsidR="00B04EA4" w:rsidRDefault="00B04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82871"/>
    <w:multiLevelType w:val="multilevel"/>
    <w:tmpl w:val="7DF45F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216AEC"/>
    <w:multiLevelType w:val="hybridMultilevel"/>
    <w:tmpl w:val="7C183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F04E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3041E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2A8F770B"/>
    <w:multiLevelType w:val="multilevel"/>
    <w:tmpl w:val="7DF45F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184E5B"/>
    <w:multiLevelType w:val="multilevel"/>
    <w:tmpl w:val="7DF45FEC"/>
    <w:lvl w:ilvl="0">
      <w:start w:val="3"/>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7" w15:restartNumberingAfterBreak="0">
    <w:nsid w:val="2E5B124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401B4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F61B1B"/>
    <w:multiLevelType w:val="hybridMultilevel"/>
    <w:tmpl w:val="37BA3AD0"/>
    <w:lvl w:ilvl="0" w:tplc="57222C76">
      <w:start w:val="1"/>
      <w:numFmt w:val="upperLetter"/>
      <w:lvlText w:val="(%1)"/>
      <w:lvlJc w:val="left"/>
      <w:pPr>
        <w:ind w:left="3276" w:hanging="396"/>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15:restartNumberingAfterBreak="0">
    <w:nsid w:val="46E32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2C19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813AF1"/>
    <w:multiLevelType w:val="hybridMultilevel"/>
    <w:tmpl w:val="FA3EB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297884"/>
    <w:multiLevelType w:val="multilevel"/>
    <w:tmpl w:val="28663A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2765C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0603730">
    <w:abstractNumId w:val="4"/>
  </w:num>
  <w:num w:numId="2" w16cid:durableId="1013996300">
    <w:abstractNumId w:val="2"/>
  </w:num>
  <w:num w:numId="3" w16cid:durableId="1052458450">
    <w:abstractNumId w:val="13"/>
  </w:num>
  <w:num w:numId="4" w16cid:durableId="1510294374">
    <w:abstractNumId w:val="14"/>
  </w:num>
  <w:num w:numId="5" w16cid:durableId="1145510798">
    <w:abstractNumId w:val="7"/>
  </w:num>
  <w:num w:numId="6" w16cid:durableId="580329985">
    <w:abstractNumId w:val="11"/>
  </w:num>
  <w:num w:numId="7" w16cid:durableId="1146314674">
    <w:abstractNumId w:val="10"/>
  </w:num>
  <w:num w:numId="8" w16cid:durableId="857545166">
    <w:abstractNumId w:val="8"/>
  </w:num>
  <w:num w:numId="9" w16cid:durableId="617568592">
    <w:abstractNumId w:val="0"/>
  </w:num>
  <w:num w:numId="10" w16cid:durableId="1076129556">
    <w:abstractNumId w:val="5"/>
  </w:num>
  <w:num w:numId="11" w16cid:durableId="1242907246">
    <w:abstractNumId w:val="6"/>
  </w:num>
  <w:num w:numId="12" w16cid:durableId="340163079">
    <w:abstractNumId w:val="12"/>
  </w:num>
  <w:num w:numId="13" w16cid:durableId="1786195611">
    <w:abstractNumId w:val="1"/>
  </w:num>
  <w:num w:numId="14" w16cid:durableId="1082986721">
    <w:abstractNumId w:val="3"/>
  </w:num>
  <w:num w:numId="15" w16cid:durableId="16224938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026B2"/>
    <w:rsid w:val="0000424C"/>
    <w:rsid w:val="0000452F"/>
    <w:rsid w:val="00016CED"/>
    <w:rsid w:val="0005199B"/>
    <w:rsid w:val="00070970"/>
    <w:rsid w:val="000D6800"/>
    <w:rsid w:val="000F2647"/>
    <w:rsid w:val="001823BB"/>
    <w:rsid w:val="00186B16"/>
    <w:rsid w:val="001A6369"/>
    <w:rsid w:val="001B0031"/>
    <w:rsid w:val="001C10BB"/>
    <w:rsid w:val="001C14CD"/>
    <w:rsid w:val="002028E8"/>
    <w:rsid w:val="00237457"/>
    <w:rsid w:val="00245F16"/>
    <w:rsid w:val="00264DB2"/>
    <w:rsid w:val="00282F3C"/>
    <w:rsid w:val="002A0BD2"/>
    <w:rsid w:val="002C3312"/>
    <w:rsid w:val="002C52EE"/>
    <w:rsid w:val="002D21FF"/>
    <w:rsid w:val="00320961"/>
    <w:rsid w:val="00331348"/>
    <w:rsid w:val="00331793"/>
    <w:rsid w:val="00373A40"/>
    <w:rsid w:val="003D03AC"/>
    <w:rsid w:val="003E6674"/>
    <w:rsid w:val="00403712"/>
    <w:rsid w:val="004227E3"/>
    <w:rsid w:val="00431482"/>
    <w:rsid w:val="00455FD2"/>
    <w:rsid w:val="00465DD5"/>
    <w:rsid w:val="00476C20"/>
    <w:rsid w:val="004D188A"/>
    <w:rsid w:val="00546B6F"/>
    <w:rsid w:val="00551F67"/>
    <w:rsid w:val="005739C8"/>
    <w:rsid w:val="005E17C9"/>
    <w:rsid w:val="005F1374"/>
    <w:rsid w:val="00626AB0"/>
    <w:rsid w:val="00630F50"/>
    <w:rsid w:val="0065267B"/>
    <w:rsid w:val="00684A8B"/>
    <w:rsid w:val="00697DF2"/>
    <w:rsid w:val="006D06E3"/>
    <w:rsid w:val="006E5FE1"/>
    <w:rsid w:val="00706700"/>
    <w:rsid w:val="00720E9D"/>
    <w:rsid w:val="0078728A"/>
    <w:rsid w:val="007A60FD"/>
    <w:rsid w:val="007B5F87"/>
    <w:rsid w:val="007C14B5"/>
    <w:rsid w:val="007C5F81"/>
    <w:rsid w:val="00814734"/>
    <w:rsid w:val="00842720"/>
    <w:rsid w:val="008551C0"/>
    <w:rsid w:val="008637F6"/>
    <w:rsid w:val="008A628F"/>
    <w:rsid w:val="008C0AD8"/>
    <w:rsid w:val="008D2C7D"/>
    <w:rsid w:val="00917E72"/>
    <w:rsid w:val="009447BE"/>
    <w:rsid w:val="00944C37"/>
    <w:rsid w:val="009A4BBA"/>
    <w:rsid w:val="009B46AF"/>
    <w:rsid w:val="00A75283"/>
    <w:rsid w:val="00AA24E0"/>
    <w:rsid w:val="00AC0CC3"/>
    <w:rsid w:val="00AC7A81"/>
    <w:rsid w:val="00AD5DBB"/>
    <w:rsid w:val="00B03737"/>
    <w:rsid w:val="00B04EA4"/>
    <w:rsid w:val="00B66012"/>
    <w:rsid w:val="00B932C3"/>
    <w:rsid w:val="00BE521F"/>
    <w:rsid w:val="00C07637"/>
    <w:rsid w:val="00C30608"/>
    <w:rsid w:val="00C352B2"/>
    <w:rsid w:val="00C51C9B"/>
    <w:rsid w:val="00C61920"/>
    <w:rsid w:val="00C620B7"/>
    <w:rsid w:val="00C627B9"/>
    <w:rsid w:val="00C62C12"/>
    <w:rsid w:val="00C72342"/>
    <w:rsid w:val="00C76684"/>
    <w:rsid w:val="00CC4735"/>
    <w:rsid w:val="00CF328E"/>
    <w:rsid w:val="00D01D78"/>
    <w:rsid w:val="00D25863"/>
    <w:rsid w:val="00D3488B"/>
    <w:rsid w:val="00D66600"/>
    <w:rsid w:val="00D72C3C"/>
    <w:rsid w:val="00D8240A"/>
    <w:rsid w:val="00DB1066"/>
    <w:rsid w:val="00DC047C"/>
    <w:rsid w:val="00E30BB0"/>
    <w:rsid w:val="00E37B51"/>
    <w:rsid w:val="00E83970"/>
    <w:rsid w:val="00EA7A2E"/>
    <w:rsid w:val="00ED5647"/>
    <w:rsid w:val="00EE2375"/>
    <w:rsid w:val="00EF5D60"/>
    <w:rsid w:val="00F12AB9"/>
    <w:rsid w:val="00F32136"/>
    <w:rsid w:val="00F50B92"/>
    <w:rsid w:val="00F62C13"/>
    <w:rsid w:val="00F80BF5"/>
    <w:rsid w:val="00FA2CB2"/>
    <w:rsid w:val="00FB700D"/>
    <w:rsid w:val="00FC235F"/>
    <w:rsid w:val="00FD1B35"/>
    <w:rsid w:val="00FD5C53"/>
    <w:rsid w:val="00FF5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CC3"/>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Bibliography">
    <w:name w:val="Bibliography"/>
    <w:basedOn w:val="Normal"/>
    <w:next w:val="Normal"/>
    <w:uiPriority w:val="37"/>
    <w:unhideWhenUsed/>
    <w:rsid w:val="007A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388">
      <w:bodyDiv w:val="1"/>
      <w:marLeft w:val="0"/>
      <w:marRight w:val="0"/>
      <w:marTop w:val="0"/>
      <w:marBottom w:val="0"/>
      <w:divBdr>
        <w:top w:val="none" w:sz="0" w:space="0" w:color="auto"/>
        <w:left w:val="none" w:sz="0" w:space="0" w:color="auto"/>
        <w:bottom w:val="none" w:sz="0" w:space="0" w:color="auto"/>
        <w:right w:val="none" w:sz="0" w:space="0" w:color="auto"/>
      </w:divBdr>
    </w:div>
    <w:div w:id="2099070">
      <w:bodyDiv w:val="1"/>
      <w:marLeft w:val="0"/>
      <w:marRight w:val="0"/>
      <w:marTop w:val="0"/>
      <w:marBottom w:val="0"/>
      <w:divBdr>
        <w:top w:val="none" w:sz="0" w:space="0" w:color="auto"/>
        <w:left w:val="none" w:sz="0" w:space="0" w:color="auto"/>
        <w:bottom w:val="none" w:sz="0" w:space="0" w:color="auto"/>
        <w:right w:val="none" w:sz="0" w:space="0" w:color="auto"/>
      </w:divBdr>
    </w:div>
    <w:div w:id="6253647">
      <w:bodyDiv w:val="1"/>
      <w:marLeft w:val="0"/>
      <w:marRight w:val="0"/>
      <w:marTop w:val="0"/>
      <w:marBottom w:val="0"/>
      <w:divBdr>
        <w:top w:val="none" w:sz="0" w:space="0" w:color="auto"/>
        <w:left w:val="none" w:sz="0" w:space="0" w:color="auto"/>
        <w:bottom w:val="none" w:sz="0" w:space="0" w:color="auto"/>
        <w:right w:val="none" w:sz="0" w:space="0" w:color="auto"/>
      </w:divBdr>
    </w:div>
    <w:div w:id="13700956">
      <w:bodyDiv w:val="1"/>
      <w:marLeft w:val="0"/>
      <w:marRight w:val="0"/>
      <w:marTop w:val="0"/>
      <w:marBottom w:val="0"/>
      <w:divBdr>
        <w:top w:val="none" w:sz="0" w:space="0" w:color="auto"/>
        <w:left w:val="none" w:sz="0" w:space="0" w:color="auto"/>
        <w:bottom w:val="none" w:sz="0" w:space="0" w:color="auto"/>
        <w:right w:val="none" w:sz="0" w:space="0" w:color="auto"/>
      </w:divBdr>
    </w:div>
    <w:div w:id="46875162">
      <w:bodyDiv w:val="1"/>
      <w:marLeft w:val="0"/>
      <w:marRight w:val="0"/>
      <w:marTop w:val="0"/>
      <w:marBottom w:val="0"/>
      <w:divBdr>
        <w:top w:val="none" w:sz="0" w:space="0" w:color="auto"/>
        <w:left w:val="none" w:sz="0" w:space="0" w:color="auto"/>
        <w:bottom w:val="none" w:sz="0" w:space="0" w:color="auto"/>
        <w:right w:val="none" w:sz="0" w:space="0" w:color="auto"/>
      </w:divBdr>
    </w:div>
    <w:div w:id="50613353">
      <w:bodyDiv w:val="1"/>
      <w:marLeft w:val="0"/>
      <w:marRight w:val="0"/>
      <w:marTop w:val="0"/>
      <w:marBottom w:val="0"/>
      <w:divBdr>
        <w:top w:val="none" w:sz="0" w:space="0" w:color="auto"/>
        <w:left w:val="none" w:sz="0" w:space="0" w:color="auto"/>
        <w:bottom w:val="none" w:sz="0" w:space="0" w:color="auto"/>
        <w:right w:val="none" w:sz="0" w:space="0" w:color="auto"/>
      </w:divBdr>
    </w:div>
    <w:div w:id="59713139">
      <w:bodyDiv w:val="1"/>
      <w:marLeft w:val="0"/>
      <w:marRight w:val="0"/>
      <w:marTop w:val="0"/>
      <w:marBottom w:val="0"/>
      <w:divBdr>
        <w:top w:val="none" w:sz="0" w:space="0" w:color="auto"/>
        <w:left w:val="none" w:sz="0" w:space="0" w:color="auto"/>
        <w:bottom w:val="none" w:sz="0" w:space="0" w:color="auto"/>
        <w:right w:val="none" w:sz="0" w:space="0" w:color="auto"/>
      </w:divBdr>
    </w:div>
    <w:div w:id="66651476">
      <w:bodyDiv w:val="1"/>
      <w:marLeft w:val="0"/>
      <w:marRight w:val="0"/>
      <w:marTop w:val="0"/>
      <w:marBottom w:val="0"/>
      <w:divBdr>
        <w:top w:val="none" w:sz="0" w:space="0" w:color="auto"/>
        <w:left w:val="none" w:sz="0" w:space="0" w:color="auto"/>
        <w:bottom w:val="none" w:sz="0" w:space="0" w:color="auto"/>
        <w:right w:val="none" w:sz="0" w:space="0" w:color="auto"/>
      </w:divBdr>
    </w:div>
    <w:div w:id="90663168">
      <w:bodyDiv w:val="1"/>
      <w:marLeft w:val="0"/>
      <w:marRight w:val="0"/>
      <w:marTop w:val="0"/>
      <w:marBottom w:val="0"/>
      <w:divBdr>
        <w:top w:val="none" w:sz="0" w:space="0" w:color="auto"/>
        <w:left w:val="none" w:sz="0" w:space="0" w:color="auto"/>
        <w:bottom w:val="none" w:sz="0" w:space="0" w:color="auto"/>
        <w:right w:val="none" w:sz="0" w:space="0" w:color="auto"/>
      </w:divBdr>
    </w:div>
    <w:div w:id="104203457">
      <w:bodyDiv w:val="1"/>
      <w:marLeft w:val="0"/>
      <w:marRight w:val="0"/>
      <w:marTop w:val="0"/>
      <w:marBottom w:val="0"/>
      <w:divBdr>
        <w:top w:val="none" w:sz="0" w:space="0" w:color="auto"/>
        <w:left w:val="none" w:sz="0" w:space="0" w:color="auto"/>
        <w:bottom w:val="none" w:sz="0" w:space="0" w:color="auto"/>
        <w:right w:val="none" w:sz="0" w:space="0" w:color="auto"/>
      </w:divBdr>
    </w:div>
    <w:div w:id="105539431">
      <w:bodyDiv w:val="1"/>
      <w:marLeft w:val="0"/>
      <w:marRight w:val="0"/>
      <w:marTop w:val="0"/>
      <w:marBottom w:val="0"/>
      <w:divBdr>
        <w:top w:val="none" w:sz="0" w:space="0" w:color="auto"/>
        <w:left w:val="none" w:sz="0" w:space="0" w:color="auto"/>
        <w:bottom w:val="none" w:sz="0" w:space="0" w:color="auto"/>
        <w:right w:val="none" w:sz="0" w:space="0" w:color="auto"/>
      </w:divBdr>
    </w:div>
    <w:div w:id="108744299">
      <w:bodyDiv w:val="1"/>
      <w:marLeft w:val="0"/>
      <w:marRight w:val="0"/>
      <w:marTop w:val="0"/>
      <w:marBottom w:val="0"/>
      <w:divBdr>
        <w:top w:val="none" w:sz="0" w:space="0" w:color="auto"/>
        <w:left w:val="none" w:sz="0" w:space="0" w:color="auto"/>
        <w:bottom w:val="none" w:sz="0" w:space="0" w:color="auto"/>
        <w:right w:val="none" w:sz="0" w:space="0" w:color="auto"/>
      </w:divBdr>
      <w:divsChild>
        <w:div w:id="1801223680">
          <w:marLeft w:val="0"/>
          <w:marRight w:val="0"/>
          <w:marTop w:val="0"/>
          <w:marBottom w:val="0"/>
          <w:divBdr>
            <w:top w:val="none" w:sz="0" w:space="0" w:color="auto"/>
            <w:left w:val="none" w:sz="0" w:space="0" w:color="auto"/>
            <w:bottom w:val="none" w:sz="0" w:space="0" w:color="auto"/>
            <w:right w:val="none" w:sz="0" w:space="0" w:color="auto"/>
          </w:divBdr>
          <w:divsChild>
            <w:div w:id="1183785448">
              <w:marLeft w:val="0"/>
              <w:marRight w:val="0"/>
              <w:marTop w:val="0"/>
              <w:marBottom w:val="0"/>
              <w:divBdr>
                <w:top w:val="none" w:sz="0" w:space="0" w:color="auto"/>
                <w:left w:val="none" w:sz="0" w:space="0" w:color="auto"/>
                <w:bottom w:val="none" w:sz="0" w:space="0" w:color="auto"/>
                <w:right w:val="none" w:sz="0" w:space="0" w:color="auto"/>
              </w:divBdr>
            </w:div>
            <w:div w:id="1482773560">
              <w:marLeft w:val="0"/>
              <w:marRight w:val="0"/>
              <w:marTop w:val="0"/>
              <w:marBottom w:val="0"/>
              <w:divBdr>
                <w:top w:val="none" w:sz="0" w:space="0" w:color="auto"/>
                <w:left w:val="none" w:sz="0" w:space="0" w:color="auto"/>
                <w:bottom w:val="none" w:sz="0" w:space="0" w:color="auto"/>
                <w:right w:val="none" w:sz="0" w:space="0" w:color="auto"/>
              </w:divBdr>
            </w:div>
            <w:div w:id="332880304">
              <w:marLeft w:val="0"/>
              <w:marRight w:val="0"/>
              <w:marTop w:val="0"/>
              <w:marBottom w:val="0"/>
              <w:divBdr>
                <w:top w:val="none" w:sz="0" w:space="0" w:color="auto"/>
                <w:left w:val="none" w:sz="0" w:space="0" w:color="auto"/>
                <w:bottom w:val="none" w:sz="0" w:space="0" w:color="auto"/>
                <w:right w:val="none" w:sz="0" w:space="0" w:color="auto"/>
              </w:divBdr>
            </w:div>
            <w:div w:id="1424886028">
              <w:marLeft w:val="0"/>
              <w:marRight w:val="0"/>
              <w:marTop w:val="0"/>
              <w:marBottom w:val="0"/>
              <w:divBdr>
                <w:top w:val="none" w:sz="0" w:space="0" w:color="auto"/>
                <w:left w:val="none" w:sz="0" w:space="0" w:color="auto"/>
                <w:bottom w:val="none" w:sz="0" w:space="0" w:color="auto"/>
                <w:right w:val="none" w:sz="0" w:space="0" w:color="auto"/>
              </w:divBdr>
            </w:div>
            <w:div w:id="420295395">
              <w:marLeft w:val="0"/>
              <w:marRight w:val="0"/>
              <w:marTop w:val="0"/>
              <w:marBottom w:val="0"/>
              <w:divBdr>
                <w:top w:val="none" w:sz="0" w:space="0" w:color="auto"/>
                <w:left w:val="none" w:sz="0" w:space="0" w:color="auto"/>
                <w:bottom w:val="none" w:sz="0" w:space="0" w:color="auto"/>
                <w:right w:val="none" w:sz="0" w:space="0" w:color="auto"/>
              </w:divBdr>
            </w:div>
            <w:div w:id="1101878340">
              <w:marLeft w:val="0"/>
              <w:marRight w:val="0"/>
              <w:marTop w:val="0"/>
              <w:marBottom w:val="0"/>
              <w:divBdr>
                <w:top w:val="none" w:sz="0" w:space="0" w:color="auto"/>
                <w:left w:val="none" w:sz="0" w:space="0" w:color="auto"/>
                <w:bottom w:val="none" w:sz="0" w:space="0" w:color="auto"/>
                <w:right w:val="none" w:sz="0" w:space="0" w:color="auto"/>
              </w:divBdr>
            </w:div>
            <w:div w:id="1453406266">
              <w:marLeft w:val="0"/>
              <w:marRight w:val="0"/>
              <w:marTop w:val="0"/>
              <w:marBottom w:val="0"/>
              <w:divBdr>
                <w:top w:val="none" w:sz="0" w:space="0" w:color="auto"/>
                <w:left w:val="none" w:sz="0" w:space="0" w:color="auto"/>
                <w:bottom w:val="none" w:sz="0" w:space="0" w:color="auto"/>
                <w:right w:val="none" w:sz="0" w:space="0" w:color="auto"/>
              </w:divBdr>
            </w:div>
            <w:div w:id="873538332">
              <w:marLeft w:val="0"/>
              <w:marRight w:val="0"/>
              <w:marTop w:val="0"/>
              <w:marBottom w:val="0"/>
              <w:divBdr>
                <w:top w:val="none" w:sz="0" w:space="0" w:color="auto"/>
                <w:left w:val="none" w:sz="0" w:space="0" w:color="auto"/>
                <w:bottom w:val="none" w:sz="0" w:space="0" w:color="auto"/>
                <w:right w:val="none" w:sz="0" w:space="0" w:color="auto"/>
              </w:divBdr>
            </w:div>
            <w:div w:id="167645598">
              <w:marLeft w:val="0"/>
              <w:marRight w:val="0"/>
              <w:marTop w:val="0"/>
              <w:marBottom w:val="0"/>
              <w:divBdr>
                <w:top w:val="none" w:sz="0" w:space="0" w:color="auto"/>
                <w:left w:val="none" w:sz="0" w:space="0" w:color="auto"/>
                <w:bottom w:val="none" w:sz="0" w:space="0" w:color="auto"/>
                <w:right w:val="none" w:sz="0" w:space="0" w:color="auto"/>
              </w:divBdr>
            </w:div>
            <w:div w:id="1774088678">
              <w:marLeft w:val="0"/>
              <w:marRight w:val="0"/>
              <w:marTop w:val="0"/>
              <w:marBottom w:val="0"/>
              <w:divBdr>
                <w:top w:val="none" w:sz="0" w:space="0" w:color="auto"/>
                <w:left w:val="none" w:sz="0" w:space="0" w:color="auto"/>
                <w:bottom w:val="none" w:sz="0" w:space="0" w:color="auto"/>
                <w:right w:val="none" w:sz="0" w:space="0" w:color="auto"/>
              </w:divBdr>
            </w:div>
            <w:div w:id="8450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089">
      <w:bodyDiv w:val="1"/>
      <w:marLeft w:val="0"/>
      <w:marRight w:val="0"/>
      <w:marTop w:val="0"/>
      <w:marBottom w:val="0"/>
      <w:divBdr>
        <w:top w:val="none" w:sz="0" w:space="0" w:color="auto"/>
        <w:left w:val="none" w:sz="0" w:space="0" w:color="auto"/>
        <w:bottom w:val="none" w:sz="0" w:space="0" w:color="auto"/>
        <w:right w:val="none" w:sz="0" w:space="0" w:color="auto"/>
      </w:divBdr>
    </w:div>
    <w:div w:id="121969324">
      <w:bodyDiv w:val="1"/>
      <w:marLeft w:val="0"/>
      <w:marRight w:val="0"/>
      <w:marTop w:val="0"/>
      <w:marBottom w:val="0"/>
      <w:divBdr>
        <w:top w:val="none" w:sz="0" w:space="0" w:color="auto"/>
        <w:left w:val="none" w:sz="0" w:space="0" w:color="auto"/>
        <w:bottom w:val="none" w:sz="0" w:space="0" w:color="auto"/>
        <w:right w:val="none" w:sz="0" w:space="0" w:color="auto"/>
      </w:divBdr>
    </w:div>
    <w:div w:id="158273057">
      <w:bodyDiv w:val="1"/>
      <w:marLeft w:val="0"/>
      <w:marRight w:val="0"/>
      <w:marTop w:val="0"/>
      <w:marBottom w:val="0"/>
      <w:divBdr>
        <w:top w:val="none" w:sz="0" w:space="0" w:color="auto"/>
        <w:left w:val="none" w:sz="0" w:space="0" w:color="auto"/>
        <w:bottom w:val="none" w:sz="0" w:space="0" w:color="auto"/>
        <w:right w:val="none" w:sz="0" w:space="0" w:color="auto"/>
      </w:divBdr>
    </w:div>
    <w:div w:id="161237951">
      <w:bodyDiv w:val="1"/>
      <w:marLeft w:val="0"/>
      <w:marRight w:val="0"/>
      <w:marTop w:val="0"/>
      <w:marBottom w:val="0"/>
      <w:divBdr>
        <w:top w:val="none" w:sz="0" w:space="0" w:color="auto"/>
        <w:left w:val="none" w:sz="0" w:space="0" w:color="auto"/>
        <w:bottom w:val="none" w:sz="0" w:space="0" w:color="auto"/>
        <w:right w:val="none" w:sz="0" w:space="0" w:color="auto"/>
      </w:divBdr>
      <w:divsChild>
        <w:div w:id="568737226">
          <w:marLeft w:val="0"/>
          <w:marRight w:val="0"/>
          <w:marTop w:val="0"/>
          <w:marBottom w:val="0"/>
          <w:divBdr>
            <w:top w:val="none" w:sz="0" w:space="0" w:color="auto"/>
            <w:left w:val="none" w:sz="0" w:space="0" w:color="auto"/>
            <w:bottom w:val="none" w:sz="0" w:space="0" w:color="auto"/>
            <w:right w:val="none" w:sz="0" w:space="0" w:color="auto"/>
          </w:divBdr>
          <w:divsChild>
            <w:div w:id="15836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6141">
      <w:bodyDiv w:val="1"/>
      <w:marLeft w:val="0"/>
      <w:marRight w:val="0"/>
      <w:marTop w:val="0"/>
      <w:marBottom w:val="0"/>
      <w:divBdr>
        <w:top w:val="none" w:sz="0" w:space="0" w:color="auto"/>
        <w:left w:val="none" w:sz="0" w:space="0" w:color="auto"/>
        <w:bottom w:val="none" w:sz="0" w:space="0" w:color="auto"/>
        <w:right w:val="none" w:sz="0" w:space="0" w:color="auto"/>
      </w:divBdr>
    </w:div>
    <w:div w:id="193619031">
      <w:bodyDiv w:val="1"/>
      <w:marLeft w:val="0"/>
      <w:marRight w:val="0"/>
      <w:marTop w:val="0"/>
      <w:marBottom w:val="0"/>
      <w:divBdr>
        <w:top w:val="none" w:sz="0" w:space="0" w:color="auto"/>
        <w:left w:val="none" w:sz="0" w:space="0" w:color="auto"/>
        <w:bottom w:val="none" w:sz="0" w:space="0" w:color="auto"/>
        <w:right w:val="none" w:sz="0" w:space="0" w:color="auto"/>
      </w:divBdr>
      <w:divsChild>
        <w:div w:id="1885091784">
          <w:marLeft w:val="0"/>
          <w:marRight w:val="0"/>
          <w:marTop w:val="0"/>
          <w:marBottom w:val="0"/>
          <w:divBdr>
            <w:top w:val="none" w:sz="0" w:space="0" w:color="auto"/>
            <w:left w:val="none" w:sz="0" w:space="0" w:color="auto"/>
            <w:bottom w:val="none" w:sz="0" w:space="0" w:color="auto"/>
            <w:right w:val="none" w:sz="0" w:space="0" w:color="auto"/>
          </w:divBdr>
        </w:div>
      </w:divsChild>
    </w:div>
    <w:div w:id="199633525">
      <w:bodyDiv w:val="1"/>
      <w:marLeft w:val="0"/>
      <w:marRight w:val="0"/>
      <w:marTop w:val="0"/>
      <w:marBottom w:val="0"/>
      <w:divBdr>
        <w:top w:val="none" w:sz="0" w:space="0" w:color="auto"/>
        <w:left w:val="none" w:sz="0" w:space="0" w:color="auto"/>
        <w:bottom w:val="none" w:sz="0" w:space="0" w:color="auto"/>
        <w:right w:val="none" w:sz="0" w:space="0" w:color="auto"/>
      </w:divBdr>
    </w:div>
    <w:div w:id="205147919">
      <w:bodyDiv w:val="1"/>
      <w:marLeft w:val="0"/>
      <w:marRight w:val="0"/>
      <w:marTop w:val="0"/>
      <w:marBottom w:val="0"/>
      <w:divBdr>
        <w:top w:val="none" w:sz="0" w:space="0" w:color="auto"/>
        <w:left w:val="none" w:sz="0" w:space="0" w:color="auto"/>
        <w:bottom w:val="none" w:sz="0" w:space="0" w:color="auto"/>
        <w:right w:val="none" w:sz="0" w:space="0" w:color="auto"/>
      </w:divBdr>
    </w:div>
    <w:div w:id="205720040">
      <w:bodyDiv w:val="1"/>
      <w:marLeft w:val="0"/>
      <w:marRight w:val="0"/>
      <w:marTop w:val="0"/>
      <w:marBottom w:val="0"/>
      <w:divBdr>
        <w:top w:val="none" w:sz="0" w:space="0" w:color="auto"/>
        <w:left w:val="none" w:sz="0" w:space="0" w:color="auto"/>
        <w:bottom w:val="none" w:sz="0" w:space="0" w:color="auto"/>
        <w:right w:val="none" w:sz="0" w:space="0" w:color="auto"/>
      </w:divBdr>
    </w:div>
    <w:div w:id="242957613">
      <w:bodyDiv w:val="1"/>
      <w:marLeft w:val="0"/>
      <w:marRight w:val="0"/>
      <w:marTop w:val="0"/>
      <w:marBottom w:val="0"/>
      <w:divBdr>
        <w:top w:val="none" w:sz="0" w:space="0" w:color="auto"/>
        <w:left w:val="none" w:sz="0" w:space="0" w:color="auto"/>
        <w:bottom w:val="none" w:sz="0" w:space="0" w:color="auto"/>
        <w:right w:val="none" w:sz="0" w:space="0" w:color="auto"/>
      </w:divBdr>
    </w:div>
    <w:div w:id="254831117">
      <w:bodyDiv w:val="1"/>
      <w:marLeft w:val="0"/>
      <w:marRight w:val="0"/>
      <w:marTop w:val="0"/>
      <w:marBottom w:val="0"/>
      <w:divBdr>
        <w:top w:val="none" w:sz="0" w:space="0" w:color="auto"/>
        <w:left w:val="none" w:sz="0" w:space="0" w:color="auto"/>
        <w:bottom w:val="none" w:sz="0" w:space="0" w:color="auto"/>
        <w:right w:val="none" w:sz="0" w:space="0" w:color="auto"/>
      </w:divBdr>
    </w:div>
    <w:div w:id="264121217">
      <w:bodyDiv w:val="1"/>
      <w:marLeft w:val="0"/>
      <w:marRight w:val="0"/>
      <w:marTop w:val="0"/>
      <w:marBottom w:val="0"/>
      <w:divBdr>
        <w:top w:val="none" w:sz="0" w:space="0" w:color="auto"/>
        <w:left w:val="none" w:sz="0" w:space="0" w:color="auto"/>
        <w:bottom w:val="none" w:sz="0" w:space="0" w:color="auto"/>
        <w:right w:val="none" w:sz="0" w:space="0" w:color="auto"/>
      </w:divBdr>
    </w:div>
    <w:div w:id="267277687">
      <w:bodyDiv w:val="1"/>
      <w:marLeft w:val="0"/>
      <w:marRight w:val="0"/>
      <w:marTop w:val="0"/>
      <w:marBottom w:val="0"/>
      <w:divBdr>
        <w:top w:val="none" w:sz="0" w:space="0" w:color="auto"/>
        <w:left w:val="none" w:sz="0" w:space="0" w:color="auto"/>
        <w:bottom w:val="none" w:sz="0" w:space="0" w:color="auto"/>
        <w:right w:val="none" w:sz="0" w:space="0" w:color="auto"/>
      </w:divBdr>
    </w:div>
    <w:div w:id="283536872">
      <w:bodyDiv w:val="1"/>
      <w:marLeft w:val="0"/>
      <w:marRight w:val="0"/>
      <w:marTop w:val="0"/>
      <w:marBottom w:val="0"/>
      <w:divBdr>
        <w:top w:val="none" w:sz="0" w:space="0" w:color="auto"/>
        <w:left w:val="none" w:sz="0" w:space="0" w:color="auto"/>
        <w:bottom w:val="none" w:sz="0" w:space="0" w:color="auto"/>
        <w:right w:val="none" w:sz="0" w:space="0" w:color="auto"/>
      </w:divBdr>
    </w:div>
    <w:div w:id="291134421">
      <w:bodyDiv w:val="1"/>
      <w:marLeft w:val="0"/>
      <w:marRight w:val="0"/>
      <w:marTop w:val="0"/>
      <w:marBottom w:val="0"/>
      <w:divBdr>
        <w:top w:val="none" w:sz="0" w:space="0" w:color="auto"/>
        <w:left w:val="none" w:sz="0" w:space="0" w:color="auto"/>
        <w:bottom w:val="none" w:sz="0" w:space="0" w:color="auto"/>
        <w:right w:val="none" w:sz="0" w:space="0" w:color="auto"/>
      </w:divBdr>
    </w:div>
    <w:div w:id="292449172">
      <w:bodyDiv w:val="1"/>
      <w:marLeft w:val="0"/>
      <w:marRight w:val="0"/>
      <w:marTop w:val="0"/>
      <w:marBottom w:val="0"/>
      <w:divBdr>
        <w:top w:val="none" w:sz="0" w:space="0" w:color="auto"/>
        <w:left w:val="none" w:sz="0" w:space="0" w:color="auto"/>
        <w:bottom w:val="none" w:sz="0" w:space="0" w:color="auto"/>
        <w:right w:val="none" w:sz="0" w:space="0" w:color="auto"/>
      </w:divBdr>
    </w:div>
    <w:div w:id="298808677">
      <w:bodyDiv w:val="1"/>
      <w:marLeft w:val="0"/>
      <w:marRight w:val="0"/>
      <w:marTop w:val="0"/>
      <w:marBottom w:val="0"/>
      <w:divBdr>
        <w:top w:val="none" w:sz="0" w:space="0" w:color="auto"/>
        <w:left w:val="none" w:sz="0" w:space="0" w:color="auto"/>
        <w:bottom w:val="none" w:sz="0" w:space="0" w:color="auto"/>
        <w:right w:val="none" w:sz="0" w:space="0" w:color="auto"/>
      </w:divBdr>
    </w:div>
    <w:div w:id="301085678">
      <w:bodyDiv w:val="1"/>
      <w:marLeft w:val="0"/>
      <w:marRight w:val="0"/>
      <w:marTop w:val="0"/>
      <w:marBottom w:val="0"/>
      <w:divBdr>
        <w:top w:val="none" w:sz="0" w:space="0" w:color="auto"/>
        <w:left w:val="none" w:sz="0" w:space="0" w:color="auto"/>
        <w:bottom w:val="none" w:sz="0" w:space="0" w:color="auto"/>
        <w:right w:val="none" w:sz="0" w:space="0" w:color="auto"/>
      </w:divBdr>
      <w:divsChild>
        <w:div w:id="1834637158">
          <w:marLeft w:val="0"/>
          <w:marRight w:val="0"/>
          <w:marTop w:val="0"/>
          <w:marBottom w:val="0"/>
          <w:divBdr>
            <w:top w:val="none" w:sz="0" w:space="0" w:color="auto"/>
            <w:left w:val="none" w:sz="0" w:space="0" w:color="auto"/>
            <w:bottom w:val="none" w:sz="0" w:space="0" w:color="auto"/>
            <w:right w:val="none" w:sz="0" w:space="0" w:color="auto"/>
          </w:divBdr>
          <w:divsChild>
            <w:div w:id="1558932936">
              <w:marLeft w:val="0"/>
              <w:marRight w:val="0"/>
              <w:marTop w:val="0"/>
              <w:marBottom w:val="0"/>
              <w:divBdr>
                <w:top w:val="none" w:sz="0" w:space="0" w:color="auto"/>
                <w:left w:val="none" w:sz="0" w:space="0" w:color="auto"/>
                <w:bottom w:val="none" w:sz="0" w:space="0" w:color="auto"/>
                <w:right w:val="none" w:sz="0" w:space="0" w:color="auto"/>
              </w:divBdr>
            </w:div>
            <w:div w:id="967590932">
              <w:marLeft w:val="0"/>
              <w:marRight w:val="0"/>
              <w:marTop w:val="0"/>
              <w:marBottom w:val="0"/>
              <w:divBdr>
                <w:top w:val="none" w:sz="0" w:space="0" w:color="auto"/>
                <w:left w:val="none" w:sz="0" w:space="0" w:color="auto"/>
                <w:bottom w:val="none" w:sz="0" w:space="0" w:color="auto"/>
                <w:right w:val="none" w:sz="0" w:space="0" w:color="auto"/>
              </w:divBdr>
            </w:div>
            <w:div w:id="14655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4177">
      <w:bodyDiv w:val="1"/>
      <w:marLeft w:val="0"/>
      <w:marRight w:val="0"/>
      <w:marTop w:val="0"/>
      <w:marBottom w:val="0"/>
      <w:divBdr>
        <w:top w:val="none" w:sz="0" w:space="0" w:color="auto"/>
        <w:left w:val="none" w:sz="0" w:space="0" w:color="auto"/>
        <w:bottom w:val="none" w:sz="0" w:space="0" w:color="auto"/>
        <w:right w:val="none" w:sz="0" w:space="0" w:color="auto"/>
      </w:divBdr>
    </w:div>
    <w:div w:id="309673518">
      <w:bodyDiv w:val="1"/>
      <w:marLeft w:val="0"/>
      <w:marRight w:val="0"/>
      <w:marTop w:val="0"/>
      <w:marBottom w:val="0"/>
      <w:divBdr>
        <w:top w:val="none" w:sz="0" w:space="0" w:color="auto"/>
        <w:left w:val="none" w:sz="0" w:space="0" w:color="auto"/>
        <w:bottom w:val="none" w:sz="0" w:space="0" w:color="auto"/>
        <w:right w:val="none" w:sz="0" w:space="0" w:color="auto"/>
      </w:divBdr>
    </w:div>
    <w:div w:id="310864397">
      <w:bodyDiv w:val="1"/>
      <w:marLeft w:val="0"/>
      <w:marRight w:val="0"/>
      <w:marTop w:val="0"/>
      <w:marBottom w:val="0"/>
      <w:divBdr>
        <w:top w:val="none" w:sz="0" w:space="0" w:color="auto"/>
        <w:left w:val="none" w:sz="0" w:space="0" w:color="auto"/>
        <w:bottom w:val="none" w:sz="0" w:space="0" w:color="auto"/>
        <w:right w:val="none" w:sz="0" w:space="0" w:color="auto"/>
      </w:divBdr>
    </w:div>
    <w:div w:id="312956509">
      <w:bodyDiv w:val="1"/>
      <w:marLeft w:val="0"/>
      <w:marRight w:val="0"/>
      <w:marTop w:val="0"/>
      <w:marBottom w:val="0"/>
      <w:divBdr>
        <w:top w:val="none" w:sz="0" w:space="0" w:color="auto"/>
        <w:left w:val="none" w:sz="0" w:space="0" w:color="auto"/>
        <w:bottom w:val="none" w:sz="0" w:space="0" w:color="auto"/>
        <w:right w:val="none" w:sz="0" w:space="0" w:color="auto"/>
      </w:divBdr>
    </w:div>
    <w:div w:id="339696589">
      <w:bodyDiv w:val="1"/>
      <w:marLeft w:val="0"/>
      <w:marRight w:val="0"/>
      <w:marTop w:val="0"/>
      <w:marBottom w:val="0"/>
      <w:divBdr>
        <w:top w:val="none" w:sz="0" w:space="0" w:color="auto"/>
        <w:left w:val="none" w:sz="0" w:space="0" w:color="auto"/>
        <w:bottom w:val="none" w:sz="0" w:space="0" w:color="auto"/>
        <w:right w:val="none" w:sz="0" w:space="0" w:color="auto"/>
      </w:divBdr>
    </w:div>
    <w:div w:id="345668235">
      <w:bodyDiv w:val="1"/>
      <w:marLeft w:val="0"/>
      <w:marRight w:val="0"/>
      <w:marTop w:val="0"/>
      <w:marBottom w:val="0"/>
      <w:divBdr>
        <w:top w:val="none" w:sz="0" w:space="0" w:color="auto"/>
        <w:left w:val="none" w:sz="0" w:space="0" w:color="auto"/>
        <w:bottom w:val="none" w:sz="0" w:space="0" w:color="auto"/>
        <w:right w:val="none" w:sz="0" w:space="0" w:color="auto"/>
      </w:divBdr>
    </w:div>
    <w:div w:id="354042338">
      <w:bodyDiv w:val="1"/>
      <w:marLeft w:val="0"/>
      <w:marRight w:val="0"/>
      <w:marTop w:val="0"/>
      <w:marBottom w:val="0"/>
      <w:divBdr>
        <w:top w:val="none" w:sz="0" w:space="0" w:color="auto"/>
        <w:left w:val="none" w:sz="0" w:space="0" w:color="auto"/>
        <w:bottom w:val="none" w:sz="0" w:space="0" w:color="auto"/>
        <w:right w:val="none" w:sz="0" w:space="0" w:color="auto"/>
      </w:divBdr>
    </w:div>
    <w:div w:id="377702055">
      <w:bodyDiv w:val="1"/>
      <w:marLeft w:val="0"/>
      <w:marRight w:val="0"/>
      <w:marTop w:val="0"/>
      <w:marBottom w:val="0"/>
      <w:divBdr>
        <w:top w:val="none" w:sz="0" w:space="0" w:color="auto"/>
        <w:left w:val="none" w:sz="0" w:space="0" w:color="auto"/>
        <w:bottom w:val="none" w:sz="0" w:space="0" w:color="auto"/>
        <w:right w:val="none" w:sz="0" w:space="0" w:color="auto"/>
      </w:divBdr>
    </w:div>
    <w:div w:id="401176678">
      <w:bodyDiv w:val="1"/>
      <w:marLeft w:val="0"/>
      <w:marRight w:val="0"/>
      <w:marTop w:val="0"/>
      <w:marBottom w:val="0"/>
      <w:divBdr>
        <w:top w:val="none" w:sz="0" w:space="0" w:color="auto"/>
        <w:left w:val="none" w:sz="0" w:space="0" w:color="auto"/>
        <w:bottom w:val="none" w:sz="0" w:space="0" w:color="auto"/>
        <w:right w:val="none" w:sz="0" w:space="0" w:color="auto"/>
      </w:divBdr>
      <w:divsChild>
        <w:div w:id="31272312">
          <w:marLeft w:val="0"/>
          <w:marRight w:val="0"/>
          <w:marTop w:val="0"/>
          <w:marBottom w:val="0"/>
          <w:divBdr>
            <w:top w:val="single" w:sz="2" w:space="0" w:color="D9D9E3"/>
            <w:left w:val="single" w:sz="2" w:space="0" w:color="D9D9E3"/>
            <w:bottom w:val="single" w:sz="2" w:space="0" w:color="D9D9E3"/>
            <w:right w:val="single" w:sz="2" w:space="0" w:color="D9D9E3"/>
          </w:divBdr>
          <w:divsChild>
            <w:div w:id="1679039763">
              <w:marLeft w:val="0"/>
              <w:marRight w:val="0"/>
              <w:marTop w:val="0"/>
              <w:marBottom w:val="0"/>
              <w:divBdr>
                <w:top w:val="single" w:sz="2" w:space="0" w:color="D9D9E3"/>
                <w:left w:val="single" w:sz="2" w:space="0" w:color="D9D9E3"/>
                <w:bottom w:val="single" w:sz="2" w:space="0" w:color="D9D9E3"/>
                <w:right w:val="single" w:sz="2" w:space="0" w:color="D9D9E3"/>
              </w:divBdr>
              <w:divsChild>
                <w:div w:id="804859303">
                  <w:marLeft w:val="0"/>
                  <w:marRight w:val="0"/>
                  <w:marTop w:val="0"/>
                  <w:marBottom w:val="0"/>
                  <w:divBdr>
                    <w:top w:val="single" w:sz="2" w:space="0" w:color="D9D9E3"/>
                    <w:left w:val="single" w:sz="2" w:space="0" w:color="D9D9E3"/>
                    <w:bottom w:val="single" w:sz="2" w:space="0" w:color="D9D9E3"/>
                    <w:right w:val="single" w:sz="2" w:space="0" w:color="D9D9E3"/>
                  </w:divBdr>
                  <w:divsChild>
                    <w:div w:id="1831284777">
                      <w:marLeft w:val="0"/>
                      <w:marRight w:val="0"/>
                      <w:marTop w:val="0"/>
                      <w:marBottom w:val="0"/>
                      <w:divBdr>
                        <w:top w:val="single" w:sz="2" w:space="0" w:color="D9D9E3"/>
                        <w:left w:val="single" w:sz="2" w:space="0" w:color="D9D9E3"/>
                        <w:bottom w:val="single" w:sz="2" w:space="0" w:color="D9D9E3"/>
                        <w:right w:val="single" w:sz="2" w:space="0" w:color="D9D9E3"/>
                      </w:divBdr>
                      <w:divsChild>
                        <w:div w:id="1703822440">
                          <w:marLeft w:val="0"/>
                          <w:marRight w:val="0"/>
                          <w:marTop w:val="0"/>
                          <w:marBottom w:val="0"/>
                          <w:divBdr>
                            <w:top w:val="single" w:sz="2" w:space="0" w:color="D9D9E3"/>
                            <w:left w:val="single" w:sz="2" w:space="0" w:color="D9D9E3"/>
                            <w:bottom w:val="single" w:sz="2" w:space="0" w:color="D9D9E3"/>
                            <w:right w:val="single" w:sz="2" w:space="0" w:color="D9D9E3"/>
                          </w:divBdr>
                          <w:divsChild>
                            <w:div w:id="1635717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589439">
                                  <w:marLeft w:val="0"/>
                                  <w:marRight w:val="0"/>
                                  <w:marTop w:val="0"/>
                                  <w:marBottom w:val="0"/>
                                  <w:divBdr>
                                    <w:top w:val="single" w:sz="2" w:space="0" w:color="D9D9E3"/>
                                    <w:left w:val="single" w:sz="2" w:space="0" w:color="D9D9E3"/>
                                    <w:bottom w:val="single" w:sz="2" w:space="0" w:color="D9D9E3"/>
                                    <w:right w:val="single" w:sz="2" w:space="0" w:color="D9D9E3"/>
                                  </w:divBdr>
                                  <w:divsChild>
                                    <w:div w:id="872618751">
                                      <w:marLeft w:val="0"/>
                                      <w:marRight w:val="0"/>
                                      <w:marTop w:val="0"/>
                                      <w:marBottom w:val="0"/>
                                      <w:divBdr>
                                        <w:top w:val="single" w:sz="2" w:space="0" w:color="D9D9E3"/>
                                        <w:left w:val="single" w:sz="2" w:space="0" w:color="D9D9E3"/>
                                        <w:bottom w:val="single" w:sz="2" w:space="0" w:color="D9D9E3"/>
                                        <w:right w:val="single" w:sz="2" w:space="0" w:color="D9D9E3"/>
                                      </w:divBdr>
                                      <w:divsChild>
                                        <w:div w:id="1347946785">
                                          <w:marLeft w:val="0"/>
                                          <w:marRight w:val="0"/>
                                          <w:marTop w:val="0"/>
                                          <w:marBottom w:val="0"/>
                                          <w:divBdr>
                                            <w:top w:val="single" w:sz="2" w:space="0" w:color="D9D9E3"/>
                                            <w:left w:val="single" w:sz="2" w:space="0" w:color="D9D9E3"/>
                                            <w:bottom w:val="single" w:sz="2" w:space="0" w:color="D9D9E3"/>
                                            <w:right w:val="single" w:sz="2" w:space="0" w:color="D9D9E3"/>
                                          </w:divBdr>
                                          <w:divsChild>
                                            <w:div w:id="1077631334">
                                              <w:marLeft w:val="0"/>
                                              <w:marRight w:val="0"/>
                                              <w:marTop w:val="0"/>
                                              <w:marBottom w:val="0"/>
                                              <w:divBdr>
                                                <w:top w:val="single" w:sz="2" w:space="0" w:color="D9D9E3"/>
                                                <w:left w:val="single" w:sz="2" w:space="0" w:color="D9D9E3"/>
                                                <w:bottom w:val="single" w:sz="2" w:space="0" w:color="D9D9E3"/>
                                                <w:right w:val="single" w:sz="2" w:space="0" w:color="D9D9E3"/>
                                              </w:divBdr>
                                              <w:divsChild>
                                                <w:div w:id="865676126">
                                                  <w:marLeft w:val="0"/>
                                                  <w:marRight w:val="0"/>
                                                  <w:marTop w:val="0"/>
                                                  <w:marBottom w:val="0"/>
                                                  <w:divBdr>
                                                    <w:top w:val="single" w:sz="2" w:space="0" w:color="D9D9E3"/>
                                                    <w:left w:val="single" w:sz="2" w:space="0" w:color="D9D9E3"/>
                                                    <w:bottom w:val="single" w:sz="2" w:space="0" w:color="D9D9E3"/>
                                                    <w:right w:val="single" w:sz="2" w:space="0" w:color="D9D9E3"/>
                                                  </w:divBdr>
                                                  <w:divsChild>
                                                    <w:div w:id="165101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7234789">
          <w:marLeft w:val="0"/>
          <w:marRight w:val="0"/>
          <w:marTop w:val="0"/>
          <w:marBottom w:val="0"/>
          <w:divBdr>
            <w:top w:val="none" w:sz="0" w:space="0" w:color="auto"/>
            <w:left w:val="none" w:sz="0" w:space="0" w:color="auto"/>
            <w:bottom w:val="none" w:sz="0" w:space="0" w:color="auto"/>
            <w:right w:val="none" w:sz="0" w:space="0" w:color="auto"/>
          </w:divBdr>
        </w:div>
      </w:divsChild>
    </w:div>
    <w:div w:id="412356726">
      <w:bodyDiv w:val="1"/>
      <w:marLeft w:val="0"/>
      <w:marRight w:val="0"/>
      <w:marTop w:val="0"/>
      <w:marBottom w:val="0"/>
      <w:divBdr>
        <w:top w:val="none" w:sz="0" w:space="0" w:color="auto"/>
        <w:left w:val="none" w:sz="0" w:space="0" w:color="auto"/>
        <w:bottom w:val="none" w:sz="0" w:space="0" w:color="auto"/>
        <w:right w:val="none" w:sz="0" w:space="0" w:color="auto"/>
      </w:divBdr>
    </w:div>
    <w:div w:id="413359380">
      <w:bodyDiv w:val="1"/>
      <w:marLeft w:val="0"/>
      <w:marRight w:val="0"/>
      <w:marTop w:val="0"/>
      <w:marBottom w:val="0"/>
      <w:divBdr>
        <w:top w:val="none" w:sz="0" w:space="0" w:color="auto"/>
        <w:left w:val="none" w:sz="0" w:space="0" w:color="auto"/>
        <w:bottom w:val="none" w:sz="0" w:space="0" w:color="auto"/>
        <w:right w:val="none" w:sz="0" w:space="0" w:color="auto"/>
      </w:divBdr>
    </w:div>
    <w:div w:id="422535175">
      <w:bodyDiv w:val="1"/>
      <w:marLeft w:val="0"/>
      <w:marRight w:val="0"/>
      <w:marTop w:val="0"/>
      <w:marBottom w:val="0"/>
      <w:divBdr>
        <w:top w:val="none" w:sz="0" w:space="0" w:color="auto"/>
        <w:left w:val="none" w:sz="0" w:space="0" w:color="auto"/>
        <w:bottom w:val="none" w:sz="0" w:space="0" w:color="auto"/>
        <w:right w:val="none" w:sz="0" w:space="0" w:color="auto"/>
      </w:divBdr>
    </w:div>
    <w:div w:id="433940903">
      <w:bodyDiv w:val="1"/>
      <w:marLeft w:val="0"/>
      <w:marRight w:val="0"/>
      <w:marTop w:val="0"/>
      <w:marBottom w:val="0"/>
      <w:divBdr>
        <w:top w:val="none" w:sz="0" w:space="0" w:color="auto"/>
        <w:left w:val="none" w:sz="0" w:space="0" w:color="auto"/>
        <w:bottom w:val="none" w:sz="0" w:space="0" w:color="auto"/>
        <w:right w:val="none" w:sz="0" w:space="0" w:color="auto"/>
      </w:divBdr>
    </w:div>
    <w:div w:id="440342907">
      <w:bodyDiv w:val="1"/>
      <w:marLeft w:val="0"/>
      <w:marRight w:val="0"/>
      <w:marTop w:val="0"/>
      <w:marBottom w:val="0"/>
      <w:divBdr>
        <w:top w:val="none" w:sz="0" w:space="0" w:color="auto"/>
        <w:left w:val="none" w:sz="0" w:space="0" w:color="auto"/>
        <w:bottom w:val="none" w:sz="0" w:space="0" w:color="auto"/>
        <w:right w:val="none" w:sz="0" w:space="0" w:color="auto"/>
      </w:divBdr>
    </w:div>
    <w:div w:id="465510841">
      <w:bodyDiv w:val="1"/>
      <w:marLeft w:val="0"/>
      <w:marRight w:val="0"/>
      <w:marTop w:val="0"/>
      <w:marBottom w:val="0"/>
      <w:divBdr>
        <w:top w:val="none" w:sz="0" w:space="0" w:color="auto"/>
        <w:left w:val="none" w:sz="0" w:space="0" w:color="auto"/>
        <w:bottom w:val="none" w:sz="0" w:space="0" w:color="auto"/>
        <w:right w:val="none" w:sz="0" w:space="0" w:color="auto"/>
      </w:divBdr>
    </w:div>
    <w:div w:id="477839871">
      <w:bodyDiv w:val="1"/>
      <w:marLeft w:val="0"/>
      <w:marRight w:val="0"/>
      <w:marTop w:val="0"/>
      <w:marBottom w:val="0"/>
      <w:divBdr>
        <w:top w:val="none" w:sz="0" w:space="0" w:color="auto"/>
        <w:left w:val="none" w:sz="0" w:space="0" w:color="auto"/>
        <w:bottom w:val="none" w:sz="0" w:space="0" w:color="auto"/>
        <w:right w:val="none" w:sz="0" w:space="0" w:color="auto"/>
      </w:divBdr>
    </w:div>
    <w:div w:id="482238451">
      <w:bodyDiv w:val="1"/>
      <w:marLeft w:val="0"/>
      <w:marRight w:val="0"/>
      <w:marTop w:val="0"/>
      <w:marBottom w:val="0"/>
      <w:divBdr>
        <w:top w:val="none" w:sz="0" w:space="0" w:color="auto"/>
        <w:left w:val="none" w:sz="0" w:space="0" w:color="auto"/>
        <w:bottom w:val="none" w:sz="0" w:space="0" w:color="auto"/>
        <w:right w:val="none" w:sz="0" w:space="0" w:color="auto"/>
      </w:divBdr>
    </w:div>
    <w:div w:id="484081502">
      <w:bodyDiv w:val="1"/>
      <w:marLeft w:val="0"/>
      <w:marRight w:val="0"/>
      <w:marTop w:val="0"/>
      <w:marBottom w:val="0"/>
      <w:divBdr>
        <w:top w:val="none" w:sz="0" w:space="0" w:color="auto"/>
        <w:left w:val="none" w:sz="0" w:space="0" w:color="auto"/>
        <w:bottom w:val="none" w:sz="0" w:space="0" w:color="auto"/>
        <w:right w:val="none" w:sz="0" w:space="0" w:color="auto"/>
      </w:divBdr>
      <w:divsChild>
        <w:div w:id="1415975040">
          <w:marLeft w:val="0"/>
          <w:marRight w:val="0"/>
          <w:marTop w:val="0"/>
          <w:marBottom w:val="0"/>
          <w:divBdr>
            <w:top w:val="single" w:sz="2" w:space="0" w:color="D9D9E3"/>
            <w:left w:val="single" w:sz="2" w:space="0" w:color="D9D9E3"/>
            <w:bottom w:val="single" w:sz="2" w:space="0" w:color="D9D9E3"/>
            <w:right w:val="single" w:sz="2" w:space="0" w:color="D9D9E3"/>
          </w:divBdr>
          <w:divsChild>
            <w:div w:id="570508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472152">
                  <w:marLeft w:val="0"/>
                  <w:marRight w:val="0"/>
                  <w:marTop w:val="0"/>
                  <w:marBottom w:val="0"/>
                  <w:divBdr>
                    <w:top w:val="single" w:sz="2" w:space="0" w:color="D9D9E3"/>
                    <w:left w:val="single" w:sz="2" w:space="0" w:color="D9D9E3"/>
                    <w:bottom w:val="single" w:sz="2" w:space="0" w:color="D9D9E3"/>
                    <w:right w:val="single" w:sz="2" w:space="0" w:color="D9D9E3"/>
                  </w:divBdr>
                  <w:divsChild>
                    <w:div w:id="2091464193">
                      <w:marLeft w:val="0"/>
                      <w:marRight w:val="0"/>
                      <w:marTop w:val="0"/>
                      <w:marBottom w:val="0"/>
                      <w:divBdr>
                        <w:top w:val="single" w:sz="2" w:space="0" w:color="D9D9E3"/>
                        <w:left w:val="single" w:sz="2" w:space="0" w:color="D9D9E3"/>
                        <w:bottom w:val="single" w:sz="2" w:space="0" w:color="D9D9E3"/>
                        <w:right w:val="single" w:sz="2" w:space="0" w:color="D9D9E3"/>
                      </w:divBdr>
                      <w:divsChild>
                        <w:div w:id="1398162890">
                          <w:marLeft w:val="0"/>
                          <w:marRight w:val="0"/>
                          <w:marTop w:val="0"/>
                          <w:marBottom w:val="0"/>
                          <w:divBdr>
                            <w:top w:val="single" w:sz="2" w:space="0" w:color="D9D9E3"/>
                            <w:left w:val="single" w:sz="2" w:space="0" w:color="D9D9E3"/>
                            <w:bottom w:val="single" w:sz="2" w:space="0" w:color="D9D9E3"/>
                            <w:right w:val="single" w:sz="2" w:space="0" w:color="D9D9E3"/>
                          </w:divBdr>
                          <w:divsChild>
                            <w:div w:id="1454976472">
                              <w:marLeft w:val="0"/>
                              <w:marRight w:val="0"/>
                              <w:marTop w:val="0"/>
                              <w:marBottom w:val="0"/>
                              <w:divBdr>
                                <w:top w:val="single" w:sz="2" w:space="0" w:color="D9D9E3"/>
                                <w:left w:val="single" w:sz="2" w:space="0" w:color="D9D9E3"/>
                                <w:bottom w:val="single" w:sz="2" w:space="0" w:color="D9D9E3"/>
                                <w:right w:val="single" w:sz="2" w:space="0" w:color="D9D9E3"/>
                              </w:divBdr>
                              <w:divsChild>
                                <w:div w:id="160699966">
                                  <w:marLeft w:val="0"/>
                                  <w:marRight w:val="0"/>
                                  <w:marTop w:val="0"/>
                                  <w:marBottom w:val="0"/>
                                  <w:divBdr>
                                    <w:top w:val="single" w:sz="2" w:space="0" w:color="D9D9E3"/>
                                    <w:left w:val="single" w:sz="2" w:space="0" w:color="D9D9E3"/>
                                    <w:bottom w:val="single" w:sz="2" w:space="0" w:color="D9D9E3"/>
                                    <w:right w:val="single" w:sz="2" w:space="0" w:color="D9D9E3"/>
                                  </w:divBdr>
                                  <w:divsChild>
                                    <w:div w:id="112376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4319993">
      <w:bodyDiv w:val="1"/>
      <w:marLeft w:val="0"/>
      <w:marRight w:val="0"/>
      <w:marTop w:val="0"/>
      <w:marBottom w:val="0"/>
      <w:divBdr>
        <w:top w:val="none" w:sz="0" w:space="0" w:color="auto"/>
        <w:left w:val="none" w:sz="0" w:space="0" w:color="auto"/>
        <w:bottom w:val="none" w:sz="0" w:space="0" w:color="auto"/>
        <w:right w:val="none" w:sz="0" w:space="0" w:color="auto"/>
      </w:divBdr>
    </w:div>
    <w:div w:id="508761466">
      <w:bodyDiv w:val="1"/>
      <w:marLeft w:val="0"/>
      <w:marRight w:val="0"/>
      <w:marTop w:val="0"/>
      <w:marBottom w:val="0"/>
      <w:divBdr>
        <w:top w:val="none" w:sz="0" w:space="0" w:color="auto"/>
        <w:left w:val="none" w:sz="0" w:space="0" w:color="auto"/>
        <w:bottom w:val="none" w:sz="0" w:space="0" w:color="auto"/>
        <w:right w:val="none" w:sz="0" w:space="0" w:color="auto"/>
      </w:divBdr>
      <w:divsChild>
        <w:div w:id="177045230">
          <w:marLeft w:val="0"/>
          <w:marRight w:val="0"/>
          <w:marTop w:val="0"/>
          <w:marBottom w:val="0"/>
          <w:divBdr>
            <w:top w:val="none" w:sz="0" w:space="0" w:color="auto"/>
            <w:left w:val="none" w:sz="0" w:space="0" w:color="auto"/>
            <w:bottom w:val="none" w:sz="0" w:space="0" w:color="auto"/>
            <w:right w:val="none" w:sz="0" w:space="0" w:color="auto"/>
          </w:divBdr>
          <w:divsChild>
            <w:div w:id="130026927">
              <w:marLeft w:val="0"/>
              <w:marRight w:val="0"/>
              <w:marTop w:val="0"/>
              <w:marBottom w:val="0"/>
              <w:divBdr>
                <w:top w:val="none" w:sz="0" w:space="0" w:color="auto"/>
                <w:left w:val="none" w:sz="0" w:space="0" w:color="auto"/>
                <w:bottom w:val="none" w:sz="0" w:space="0" w:color="auto"/>
                <w:right w:val="none" w:sz="0" w:space="0" w:color="auto"/>
              </w:divBdr>
            </w:div>
            <w:div w:id="1954439443">
              <w:marLeft w:val="0"/>
              <w:marRight w:val="0"/>
              <w:marTop w:val="0"/>
              <w:marBottom w:val="0"/>
              <w:divBdr>
                <w:top w:val="none" w:sz="0" w:space="0" w:color="auto"/>
                <w:left w:val="none" w:sz="0" w:space="0" w:color="auto"/>
                <w:bottom w:val="none" w:sz="0" w:space="0" w:color="auto"/>
                <w:right w:val="none" w:sz="0" w:space="0" w:color="auto"/>
              </w:divBdr>
            </w:div>
            <w:div w:id="10090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568">
      <w:bodyDiv w:val="1"/>
      <w:marLeft w:val="0"/>
      <w:marRight w:val="0"/>
      <w:marTop w:val="0"/>
      <w:marBottom w:val="0"/>
      <w:divBdr>
        <w:top w:val="none" w:sz="0" w:space="0" w:color="auto"/>
        <w:left w:val="none" w:sz="0" w:space="0" w:color="auto"/>
        <w:bottom w:val="none" w:sz="0" w:space="0" w:color="auto"/>
        <w:right w:val="none" w:sz="0" w:space="0" w:color="auto"/>
      </w:divBdr>
    </w:div>
    <w:div w:id="520703341">
      <w:bodyDiv w:val="1"/>
      <w:marLeft w:val="0"/>
      <w:marRight w:val="0"/>
      <w:marTop w:val="0"/>
      <w:marBottom w:val="0"/>
      <w:divBdr>
        <w:top w:val="none" w:sz="0" w:space="0" w:color="auto"/>
        <w:left w:val="none" w:sz="0" w:space="0" w:color="auto"/>
        <w:bottom w:val="none" w:sz="0" w:space="0" w:color="auto"/>
        <w:right w:val="none" w:sz="0" w:space="0" w:color="auto"/>
      </w:divBdr>
    </w:div>
    <w:div w:id="524711270">
      <w:bodyDiv w:val="1"/>
      <w:marLeft w:val="0"/>
      <w:marRight w:val="0"/>
      <w:marTop w:val="0"/>
      <w:marBottom w:val="0"/>
      <w:divBdr>
        <w:top w:val="none" w:sz="0" w:space="0" w:color="auto"/>
        <w:left w:val="none" w:sz="0" w:space="0" w:color="auto"/>
        <w:bottom w:val="none" w:sz="0" w:space="0" w:color="auto"/>
        <w:right w:val="none" w:sz="0" w:space="0" w:color="auto"/>
      </w:divBdr>
    </w:div>
    <w:div w:id="528681316">
      <w:bodyDiv w:val="1"/>
      <w:marLeft w:val="0"/>
      <w:marRight w:val="0"/>
      <w:marTop w:val="0"/>
      <w:marBottom w:val="0"/>
      <w:divBdr>
        <w:top w:val="none" w:sz="0" w:space="0" w:color="auto"/>
        <w:left w:val="none" w:sz="0" w:space="0" w:color="auto"/>
        <w:bottom w:val="none" w:sz="0" w:space="0" w:color="auto"/>
        <w:right w:val="none" w:sz="0" w:space="0" w:color="auto"/>
      </w:divBdr>
    </w:div>
    <w:div w:id="531500442">
      <w:bodyDiv w:val="1"/>
      <w:marLeft w:val="0"/>
      <w:marRight w:val="0"/>
      <w:marTop w:val="0"/>
      <w:marBottom w:val="0"/>
      <w:divBdr>
        <w:top w:val="none" w:sz="0" w:space="0" w:color="auto"/>
        <w:left w:val="none" w:sz="0" w:space="0" w:color="auto"/>
        <w:bottom w:val="none" w:sz="0" w:space="0" w:color="auto"/>
        <w:right w:val="none" w:sz="0" w:space="0" w:color="auto"/>
      </w:divBdr>
    </w:div>
    <w:div w:id="560597764">
      <w:bodyDiv w:val="1"/>
      <w:marLeft w:val="0"/>
      <w:marRight w:val="0"/>
      <w:marTop w:val="0"/>
      <w:marBottom w:val="0"/>
      <w:divBdr>
        <w:top w:val="none" w:sz="0" w:space="0" w:color="auto"/>
        <w:left w:val="none" w:sz="0" w:space="0" w:color="auto"/>
        <w:bottom w:val="none" w:sz="0" w:space="0" w:color="auto"/>
        <w:right w:val="none" w:sz="0" w:space="0" w:color="auto"/>
      </w:divBdr>
    </w:div>
    <w:div w:id="566962619">
      <w:bodyDiv w:val="1"/>
      <w:marLeft w:val="0"/>
      <w:marRight w:val="0"/>
      <w:marTop w:val="0"/>
      <w:marBottom w:val="0"/>
      <w:divBdr>
        <w:top w:val="none" w:sz="0" w:space="0" w:color="auto"/>
        <w:left w:val="none" w:sz="0" w:space="0" w:color="auto"/>
        <w:bottom w:val="none" w:sz="0" w:space="0" w:color="auto"/>
        <w:right w:val="none" w:sz="0" w:space="0" w:color="auto"/>
      </w:divBdr>
    </w:div>
    <w:div w:id="570701902">
      <w:bodyDiv w:val="1"/>
      <w:marLeft w:val="0"/>
      <w:marRight w:val="0"/>
      <w:marTop w:val="0"/>
      <w:marBottom w:val="0"/>
      <w:divBdr>
        <w:top w:val="none" w:sz="0" w:space="0" w:color="auto"/>
        <w:left w:val="none" w:sz="0" w:space="0" w:color="auto"/>
        <w:bottom w:val="none" w:sz="0" w:space="0" w:color="auto"/>
        <w:right w:val="none" w:sz="0" w:space="0" w:color="auto"/>
      </w:divBdr>
    </w:div>
    <w:div w:id="600408042">
      <w:bodyDiv w:val="1"/>
      <w:marLeft w:val="0"/>
      <w:marRight w:val="0"/>
      <w:marTop w:val="0"/>
      <w:marBottom w:val="0"/>
      <w:divBdr>
        <w:top w:val="none" w:sz="0" w:space="0" w:color="auto"/>
        <w:left w:val="none" w:sz="0" w:space="0" w:color="auto"/>
        <w:bottom w:val="none" w:sz="0" w:space="0" w:color="auto"/>
        <w:right w:val="none" w:sz="0" w:space="0" w:color="auto"/>
      </w:divBdr>
    </w:div>
    <w:div w:id="604383070">
      <w:bodyDiv w:val="1"/>
      <w:marLeft w:val="0"/>
      <w:marRight w:val="0"/>
      <w:marTop w:val="0"/>
      <w:marBottom w:val="0"/>
      <w:divBdr>
        <w:top w:val="none" w:sz="0" w:space="0" w:color="auto"/>
        <w:left w:val="none" w:sz="0" w:space="0" w:color="auto"/>
        <w:bottom w:val="none" w:sz="0" w:space="0" w:color="auto"/>
        <w:right w:val="none" w:sz="0" w:space="0" w:color="auto"/>
      </w:divBdr>
    </w:div>
    <w:div w:id="604923534">
      <w:bodyDiv w:val="1"/>
      <w:marLeft w:val="0"/>
      <w:marRight w:val="0"/>
      <w:marTop w:val="0"/>
      <w:marBottom w:val="0"/>
      <w:divBdr>
        <w:top w:val="none" w:sz="0" w:space="0" w:color="auto"/>
        <w:left w:val="none" w:sz="0" w:space="0" w:color="auto"/>
        <w:bottom w:val="none" w:sz="0" w:space="0" w:color="auto"/>
        <w:right w:val="none" w:sz="0" w:space="0" w:color="auto"/>
      </w:divBdr>
    </w:div>
    <w:div w:id="605236806">
      <w:bodyDiv w:val="1"/>
      <w:marLeft w:val="0"/>
      <w:marRight w:val="0"/>
      <w:marTop w:val="0"/>
      <w:marBottom w:val="0"/>
      <w:divBdr>
        <w:top w:val="none" w:sz="0" w:space="0" w:color="auto"/>
        <w:left w:val="none" w:sz="0" w:space="0" w:color="auto"/>
        <w:bottom w:val="none" w:sz="0" w:space="0" w:color="auto"/>
        <w:right w:val="none" w:sz="0" w:space="0" w:color="auto"/>
      </w:divBdr>
    </w:div>
    <w:div w:id="619806094">
      <w:bodyDiv w:val="1"/>
      <w:marLeft w:val="0"/>
      <w:marRight w:val="0"/>
      <w:marTop w:val="0"/>
      <w:marBottom w:val="0"/>
      <w:divBdr>
        <w:top w:val="none" w:sz="0" w:space="0" w:color="auto"/>
        <w:left w:val="none" w:sz="0" w:space="0" w:color="auto"/>
        <w:bottom w:val="none" w:sz="0" w:space="0" w:color="auto"/>
        <w:right w:val="none" w:sz="0" w:space="0" w:color="auto"/>
      </w:divBdr>
    </w:div>
    <w:div w:id="629171616">
      <w:bodyDiv w:val="1"/>
      <w:marLeft w:val="0"/>
      <w:marRight w:val="0"/>
      <w:marTop w:val="0"/>
      <w:marBottom w:val="0"/>
      <w:divBdr>
        <w:top w:val="none" w:sz="0" w:space="0" w:color="auto"/>
        <w:left w:val="none" w:sz="0" w:space="0" w:color="auto"/>
        <w:bottom w:val="none" w:sz="0" w:space="0" w:color="auto"/>
        <w:right w:val="none" w:sz="0" w:space="0" w:color="auto"/>
      </w:divBdr>
    </w:div>
    <w:div w:id="653991439">
      <w:bodyDiv w:val="1"/>
      <w:marLeft w:val="0"/>
      <w:marRight w:val="0"/>
      <w:marTop w:val="0"/>
      <w:marBottom w:val="0"/>
      <w:divBdr>
        <w:top w:val="none" w:sz="0" w:space="0" w:color="auto"/>
        <w:left w:val="none" w:sz="0" w:space="0" w:color="auto"/>
        <w:bottom w:val="none" w:sz="0" w:space="0" w:color="auto"/>
        <w:right w:val="none" w:sz="0" w:space="0" w:color="auto"/>
      </w:divBdr>
    </w:div>
    <w:div w:id="655495843">
      <w:bodyDiv w:val="1"/>
      <w:marLeft w:val="0"/>
      <w:marRight w:val="0"/>
      <w:marTop w:val="0"/>
      <w:marBottom w:val="0"/>
      <w:divBdr>
        <w:top w:val="none" w:sz="0" w:space="0" w:color="auto"/>
        <w:left w:val="none" w:sz="0" w:space="0" w:color="auto"/>
        <w:bottom w:val="none" w:sz="0" w:space="0" w:color="auto"/>
        <w:right w:val="none" w:sz="0" w:space="0" w:color="auto"/>
      </w:divBdr>
    </w:div>
    <w:div w:id="658003519">
      <w:bodyDiv w:val="1"/>
      <w:marLeft w:val="0"/>
      <w:marRight w:val="0"/>
      <w:marTop w:val="0"/>
      <w:marBottom w:val="0"/>
      <w:divBdr>
        <w:top w:val="none" w:sz="0" w:space="0" w:color="auto"/>
        <w:left w:val="none" w:sz="0" w:space="0" w:color="auto"/>
        <w:bottom w:val="none" w:sz="0" w:space="0" w:color="auto"/>
        <w:right w:val="none" w:sz="0" w:space="0" w:color="auto"/>
      </w:divBdr>
    </w:div>
    <w:div w:id="665792089">
      <w:bodyDiv w:val="1"/>
      <w:marLeft w:val="0"/>
      <w:marRight w:val="0"/>
      <w:marTop w:val="0"/>
      <w:marBottom w:val="0"/>
      <w:divBdr>
        <w:top w:val="none" w:sz="0" w:space="0" w:color="auto"/>
        <w:left w:val="none" w:sz="0" w:space="0" w:color="auto"/>
        <w:bottom w:val="none" w:sz="0" w:space="0" w:color="auto"/>
        <w:right w:val="none" w:sz="0" w:space="0" w:color="auto"/>
      </w:divBdr>
    </w:div>
    <w:div w:id="666370376">
      <w:bodyDiv w:val="1"/>
      <w:marLeft w:val="0"/>
      <w:marRight w:val="0"/>
      <w:marTop w:val="0"/>
      <w:marBottom w:val="0"/>
      <w:divBdr>
        <w:top w:val="none" w:sz="0" w:space="0" w:color="auto"/>
        <w:left w:val="none" w:sz="0" w:space="0" w:color="auto"/>
        <w:bottom w:val="none" w:sz="0" w:space="0" w:color="auto"/>
        <w:right w:val="none" w:sz="0" w:space="0" w:color="auto"/>
      </w:divBdr>
    </w:div>
    <w:div w:id="673531445">
      <w:bodyDiv w:val="1"/>
      <w:marLeft w:val="0"/>
      <w:marRight w:val="0"/>
      <w:marTop w:val="0"/>
      <w:marBottom w:val="0"/>
      <w:divBdr>
        <w:top w:val="none" w:sz="0" w:space="0" w:color="auto"/>
        <w:left w:val="none" w:sz="0" w:space="0" w:color="auto"/>
        <w:bottom w:val="none" w:sz="0" w:space="0" w:color="auto"/>
        <w:right w:val="none" w:sz="0" w:space="0" w:color="auto"/>
      </w:divBdr>
    </w:div>
    <w:div w:id="676690527">
      <w:bodyDiv w:val="1"/>
      <w:marLeft w:val="0"/>
      <w:marRight w:val="0"/>
      <w:marTop w:val="0"/>
      <w:marBottom w:val="0"/>
      <w:divBdr>
        <w:top w:val="none" w:sz="0" w:space="0" w:color="auto"/>
        <w:left w:val="none" w:sz="0" w:space="0" w:color="auto"/>
        <w:bottom w:val="none" w:sz="0" w:space="0" w:color="auto"/>
        <w:right w:val="none" w:sz="0" w:space="0" w:color="auto"/>
      </w:divBdr>
    </w:div>
    <w:div w:id="694884094">
      <w:bodyDiv w:val="1"/>
      <w:marLeft w:val="0"/>
      <w:marRight w:val="0"/>
      <w:marTop w:val="0"/>
      <w:marBottom w:val="0"/>
      <w:divBdr>
        <w:top w:val="none" w:sz="0" w:space="0" w:color="auto"/>
        <w:left w:val="none" w:sz="0" w:space="0" w:color="auto"/>
        <w:bottom w:val="none" w:sz="0" w:space="0" w:color="auto"/>
        <w:right w:val="none" w:sz="0" w:space="0" w:color="auto"/>
      </w:divBdr>
    </w:div>
    <w:div w:id="694968113">
      <w:bodyDiv w:val="1"/>
      <w:marLeft w:val="0"/>
      <w:marRight w:val="0"/>
      <w:marTop w:val="0"/>
      <w:marBottom w:val="0"/>
      <w:divBdr>
        <w:top w:val="none" w:sz="0" w:space="0" w:color="auto"/>
        <w:left w:val="none" w:sz="0" w:space="0" w:color="auto"/>
        <w:bottom w:val="none" w:sz="0" w:space="0" w:color="auto"/>
        <w:right w:val="none" w:sz="0" w:space="0" w:color="auto"/>
      </w:divBdr>
    </w:div>
    <w:div w:id="703872556">
      <w:bodyDiv w:val="1"/>
      <w:marLeft w:val="0"/>
      <w:marRight w:val="0"/>
      <w:marTop w:val="0"/>
      <w:marBottom w:val="0"/>
      <w:divBdr>
        <w:top w:val="none" w:sz="0" w:space="0" w:color="auto"/>
        <w:left w:val="none" w:sz="0" w:space="0" w:color="auto"/>
        <w:bottom w:val="none" w:sz="0" w:space="0" w:color="auto"/>
        <w:right w:val="none" w:sz="0" w:space="0" w:color="auto"/>
      </w:divBdr>
    </w:div>
    <w:div w:id="707141775">
      <w:bodyDiv w:val="1"/>
      <w:marLeft w:val="0"/>
      <w:marRight w:val="0"/>
      <w:marTop w:val="0"/>
      <w:marBottom w:val="0"/>
      <w:divBdr>
        <w:top w:val="none" w:sz="0" w:space="0" w:color="auto"/>
        <w:left w:val="none" w:sz="0" w:space="0" w:color="auto"/>
        <w:bottom w:val="none" w:sz="0" w:space="0" w:color="auto"/>
        <w:right w:val="none" w:sz="0" w:space="0" w:color="auto"/>
      </w:divBdr>
    </w:div>
    <w:div w:id="716128643">
      <w:bodyDiv w:val="1"/>
      <w:marLeft w:val="0"/>
      <w:marRight w:val="0"/>
      <w:marTop w:val="0"/>
      <w:marBottom w:val="0"/>
      <w:divBdr>
        <w:top w:val="none" w:sz="0" w:space="0" w:color="auto"/>
        <w:left w:val="none" w:sz="0" w:space="0" w:color="auto"/>
        <w:bottom w:val="none" w:sz="0" w:space="0" w:color="auto"/>
        <w:right w:val="none" w:sz="0" w:space="0" w:color="auto"/>
      </w:divBdr>
    </w:div>
    <w:div w:id="723413905">
      <w:bodyDiv w:val="1"/>
      <w:marLeft w:val="0"/>
      <w:marRight w:val="0"/>
      <w:marTop w:val="0"/>
      <w:marBottom w:val="0"/>
      <w:divBdr>
        <w:top w:val="none" w:sz="0" w:space="0" w:color="auto"/>
        <w:left w:val="none" w:sz="0" w:space="0" w:color="auto"/>
        <w:bottom w:val="none" w:sz="0" w:space="0" w:color="auto"/>
        <w:right w:val="none" w:sz="0" w:space="0" w:color="auto"/>
      </w:divBdr>
    </w:div>
    <w:div w:id="731464966">
      <w:bodyDiv w:val="1"/>
      <w:marLeft w:val="0"/>
      <w:marRight w:val="0"/>
      <w:marTop w:val="0"/>
      <w:marBottom w:val="0"/>
      <w:divBdr>
        <w:top w:val="none" w:sz="0" w:space="0" w:color="auto"/>
        <w:left w:val="none" w:sz="0" w:space="0" w:color="auto"/>
        <w:bottom w:val="none" w:sz="0" w:space="0" w:color="auto"/>
        <w:right w:val="none" w:sz="0" w:space="0" w:color="auto"/>
      </w:divBdr>
    </w:div>
    <w:div w:id="761528860">
      <w:bodyDiv w:val="1"/>
      <w:marLeft w:val="0"/>
      <w:marRight w:val="0"/>
      <w:marTop w:val="0"/>
      <w:marBottom w:val="0"/>
      <w:divBdr>
        <w:top w:val="none" w:sz="0" w:space="0" w:color="auto"/>
        <w:left w:val="none" w:sz="0" w:space="0" w:color="auto"/>
        <w:bottom w:val="none" w:sz="0" w:space="0" w:color="auto"/>
        <w:right w:val="none" w:sz="0" w:space="0" w:color="auto"/>
      </w:divBdr>
    </w:div>
    <w:div w:id="766928377">
      <w:bodyDiv w:val="1"/>
      <w:marLeft w:val="0"/>
      <w:marRight w:val="0"/>
      <w:marTop w:val="0"/>
      <w:marBottom w:val="0"/>
      <w:divBdr>
        <w:top w:val="none" w:sz="0" w:space="0" w:color="auto"/>
        <w:left w:val="none" w:sz="0" w:space="0" w:color="auto"/>
        <w:bottom w:val="none" w:sz="0" w:space="0" w:color="auto"/>
        <w:right w:val="none" w:sz="0" w:space="0" w:color="auto"/>
      </w:divBdr>
      <w:divsChild>
        <w:div w:id="626664642">
          <w:marLeft w:val="0"/>
          <w:marRight w:val="0"/>
          <w:marTop w:val="0"/>
          <w:marBottom w:val="0"/>
          <w:divBdr>
            <w:top w:val="none" w:sz="0" w:space="0" w:color="auto"/>
            <w:left w:val="none" w:sz="0" w:space="0" w:color="auto"/>
            <w:bottom w:val="none" w:sz="0" w:space="0" w:color="auto"/>
            <w:right w:val="none" w:sz="0" w:space="0" w:color="auto"/>
          </w:divBdr>
        </w:div>
      </w:divsChild>
    </w:div>
    <w:div w:id="768233096">
      <w:bodyDiv w:val="1"/>
      <w:marLeft w:val="0"/>
      <w:marRight w:val="0"/>
      <w:marTop w:val="0"/>
      <w:marBottom w:val="0"/>
      <w:divBdr>
        <w:top w:val="none" w:sz="0" w:space="0" w:color="auto"/>
        <w:left w:val="none" w:sz="0" w:space="0" w:color="auto"/>
        <w:bottom w:val="none" w:sz="0" w:space="0" w:color="auto"/>
        <w:right w:val="none" w:sz="0" w:space="0" w:color="auto"/>
      </w:divBdr>
    </w:div>
    <w:div w:id="787774577">
      <w:bodyDiv w:val="1"/>
      <w:marLeft w:val="0"/>
      <w:marRight w:val="0"/>
      <w:marTop w:val="0"/>
      <w:marBottom w:val="0"/>
      <w:divBdr>
        <w:top w:val="none" w:sz="0" w:space="0" w:color="auto"/>
        <w:left w:val="none" w:sz="0" w:space="0" w:color="auto"/>
        <w:bottom w:val="none" w:sz="0" w:space="0" w:color="auto"/>
        <w:right w:val="none" w:sz="0" w:space="0" w:color="auto"/>
      </w:divBdr>
    </w:div>
    <w:div w:id="794756227">
      <w:bodyDiv w:val="1"/>
      <w:marLeft w:val="0"/>
      <w:marRight w:val="0"/>
      <w:marTop w:val="0"/>
      <w:marBottom w:val="0"/>
      <w:divBdr>
        <w:top w:val="none" w:sz="0" w:space="0" w:color="auto"/>
        <w:left w:val="none" w:sz="0" w:space="0" w:color="auto"/>
        <w:bottom w:val="none" w:sz="0" w:space="0" w:color="auto"/>
        <w:right w:val="none" w:sz="0" w:space="0" w:color="auto"/>
      </w:divBdr>
    </w:div>
    <w:div w:id="810515576">
      <w:bodyDiv w:val="1"/>
      <w:marLeft w:val="0"/>
      <w:marRight w:val="0"/>
      <w:marTop w:val="0"/>
      <w:marBottom w:val="0"/>
      <w:divBdr>
        <w:top w:val="none" w:sz="0" w:space="0" w:color="auto"/>
        <w:left w:val="none" w:sz="0" w:space="0" w:color="auto"/>
        <w:bottom w:val="none" w:sz="0" w:space="0" w:color="auto"/>
        <w:right w:val="none" w:sz="0" w:space="0" w:color="auto"/>
      </w:divBdr>
    </w:div>
    <w:div w:id="815805331">
      <w:bodyDiv w:val="1"/>
      <w:marLeft w:val="0"/>
      <w:marRight w:val="0"/>
      <w:marTop w:val="0"/>
      <w:marBottom w:val="0"/>
      <w:divBdr>
        <w:top w:val="none" w:sz="0" w:space="0" w:color="auto"/>
        <w:left w:val="none" w:sz="0" w:space="0" w:color="auto"/>
        <w:bottom w:val="none" w:sz="0" w:space="0" w:color="auto"/>
        <w:right w:val="none" w:sz="0" w:space="0" w:color="auto"/>
      </w:divBdr>
    </w:div>
    <w:div w:id="822819695">
      <w:bodyDiv w:val="1"/>
      <w:marLeft w:val="0"/>
      <w:marRight w:val="0"/>
      <w:marTop w:val="0"/>
      <w:marBottom w:val="0"/>
      <w:divBdr>
        <w:top w:val="none" w:sz="0" w:space="0" w:color="auto"/>
        <w:left w:val="none" w:sz="0" w:space="0" w:color="auto"/>
        <w:bottom w:val="none" w:sz="0" w:space="0" w:color="auto"/>
        <w:right w:val="none" w:sz="0" w:space="0" w:color="auto"/>
      </w:divBdr>
    </w:div>
    <w:div w:id="827983940">
      <w:bodyDiv w:val="1"/>
      <w:marLeft w:val="0"/>
      <w:marRight w:val="0"/>
      <w:marTop w:val="0"/>
      <w:marBottom w:val="0"/>
      <w:divBdr>
        <w:top w:val="none" w:sz="0" w:space="0" w:color="auto"/>
        <w:left w:val="none" w:sz="0" w:space="0" w:color="auto"/>
        <w:bottom w:val="none" w:sz="0" w:space="0" w:color="auto"/>
        <w:right w:val="none" w:sz="0" w:space="0" w:color="auto"/>
      </w:divBdr>
    </w:div>
    <w:div w:id="833377783">
      <w:bodyDiv w:val="1"/>
      <w:marLeft w:val="0"/>
      <w:marRight w:val="0"/>
      <w:marTop w:val="0"/>
      <w:marBottom w:val="0"/>
      <w:divBdr>
        <w:top w:val="none" w:sz="0" w:space="0" w:color="auto"/>
        <w:left w:val="none" w:sz="0" w:space="0" w:color="auto"/>
        <w:bottom w:val="none" w:sz="0" w:space="0" w:color="auto"/>
        <w:right w:val="none" w:sz="0" w:space="0" w:color="auto"/>
      </w:divBdr>
    </w:div>
    <w:div w:id="878124280">
      <w:bodyDiv w:val="1"/>
      <w:marLeft w:val="0"/>
      <w:marRight w:val="0"/>
      <w:marTop w:val="0"/>
      <w:marBottom w:val="0"/>
      <w:divBdr>
        <w:top w:val="none" w:sz="0" w:space="0" w:color="auto"/>
        <w:left w:val="none" w:sz="0" w:space="0" w:color="auto"/>
        <w:bottom w:val="none" w:sz="0" w:space="0" w:color="auto"/>
        <w:right w:val="none" w:sz="0" w:space="0" w:color="auto"/>
      </w:divBdr>
    </w:div>
    <w:div w:id="888103010">
      <w:bodyDiv w:val="1"/>
      <w:marLeft w:val="0"/>
      <w:marRight w:val="0"/>
      <w:marTop w:val="0"/>
      <w:marBottom w:val="0"/>
      <w:divBdr>
        <w:top w:val="none" w:sz="0" w:space="0" w:color="auto"/>
        <w:left w:val="none" w:sz="0" w:space="0" w:color="auto"/>
        <w:bottom w:val="none" w:sz="0" w:space="0" w:color="auto"/>
        <w:right w:val="none" w:sz="0" w:space="0" w:color="auto"/>
      </w:divBdr>
    </w:div>
    <w:div w:id="890307530">
      <w:bodyDiv w:val="1"/>
      <w:marLeft w:val="0"/>
      <w:marRight w:val="0"/>
      <w:marTop w:val="0"/>
      <w:marBottom w:val="0"/>
      <w:divBdr>
        <w:top w:val="none" w:sz="0" w:space="0" w:color="auto"/>
        <w:left w:val="none" w:sz="0" w:space="0" w:color="auto"/>
        <w:bottom w:val="none" w:sz="0" w:space="0" w:color="auto"/>
        <w:right w:val="none" w:sz="0" w:space="0" w:color="auto"/>
      </w:divBdr>
    </w:div>
    <w:div w:id="899485828">
      <w:bodyDiv w:val="1"/>
      <w:marLeft w:val="0"/>
      <w:marRight w:val="0"/>
      <w:marTop w:val="0"/>
      <w:marBottom w:val="0"/>
      <w:divBdr>
        <w:top w:val="none" w:sz="0" w:space="0" w:color="auto"/>
        <w:left w:val="none" w:sz="0" w:space="0" w:color="auto"/>
        <w:bottom w:val="none" w:sz="0" w:space="0" w:color="auto"/>
        <w:right w:val="none" w:sz="0" w:space="0" w:color="auto"/>
      </w:divBdr>
      <w:divsChild>
        <w:div w:id="1339191258">
          <w:marLeft w:val="0"/>
          <w:marRight w:val="0"/>
          <w:marTop w:val="0"/>
          <w:marBottom w:val="0"/>
          <w:divBdr>
            <w:top w:val="none" w:sz="0" w:space="0" w:color="auto"/>
            <w:left w:val="none" w:sz="0" w:space="0" w:color="auto"/>
            <w:bottom w:val="none" w:sz="0" w:space="0" w:color="auto"/>
            <w:right w:val="none" w:sz="0" w:space="0" w:color="auto"/>
          </w:divBdr>
        </w:div>
      </w:divsChild>
    </w:div>
    <w:div w:id="912349352">
      <w:bodyDiv w:val="1"/>
      <w:marLeft w:val="0"/>
      <w:marRight w:val="0"/>
      <w:marTop w:val="0"/>
      <w:marBottom w:val="0"/>
      <w:divBdr>
        <w:top w:val="none" w:sz="0" w:space="0" w:color="auto"/>
        <w:left w:val="none" w:sz="0" w:space="0" w:color="auto"/>
        <w:bottom w:val="none" w:sz="0" w:space="0" w:color="auto"/>
        <w:right w:val="none" w:sz="0" w:space="0" w:color="auto"/>
      </w:divBdr>
    </w:div>
    <w:div w:id="919099179">
      <w:bodyDiv w:val="1"/>
      <w:marLeft w:val="0"/>
      <w:marRight w:val="0"/>
      <w:marTop w:val="0"/>
      <w:marBottom w:val="0"/>
      <w:divBdr>
        <w:top w:val="none" w:sz="0" w:space="0" w:color="auto"/>
        <w:left w:val="none" w:sz="0" w:space="0" w:color="auto"/>
        <w:bottom w:val="none" w:sz="0" w:space="0" w:color="auto"/>
        <w:right w:val="none" w:sz="0" w:space="0" w:color="auto"/>
      </w:divBdr>
    </w:div>
    <w:div w:id="921262696">
      <w:bodyDiv w:val="1"/>
      <w:marLeft w:val="0"/>
      <w:marRight w:val="0"/>
      <w:marTop w:val="0"/>
      <w:marBottom w:val="0"/>
      <w:divBdr>
        <w:top w:val="none" w:sz="0" w:space="0" w:color="auto"/>
        <w:left w:val="none" w:sz="0" w:space="0" w:color="auto"/>
        <w:bottom w:val="none" w:sz="0" w:space="0" w:color="auto"/>
        <w:right w:val="none" w:sz="0" w:space="0" w:color="auto"/>
      </w:divBdr>
    </w:div>
    <w:div w:id="946961114">
      <w:bodyDiv w:val="1"/>
      <w:marLeft w:val="0"/>
      <w:marRight w:val="0"/>
      <w:marTop w:val="0"/>
      <w:marBottom w:val="0"/>
      <w:divBdr>
        <w:top w:val="none" w:sz="0" w:space="0" w:color="auto"/>
        <w:left w:val="none" w:sz="0" w:space="0" w:color="auto"/>
        <w:bottom w:val="none" w:sz="0" w:space="0" w:color="auto"/>
        <w:right w:val="none" w:sz="0" w:space="0" w:color="auto"/>
      </w:divBdr>
      <w:divsChild>
        <w:div w:id="1443306591">
          <w:marLeft w:val="0"/>
          <w:marRight w:val="0"/>
          <w:marTop w:val="0"/>
          <w:marBottom w:val="0"/>
          <w:divBdr>
            <w:top w:val="single" w:sz="2" w:space="0" w:color="D9D9E3"/>
            <w:left w:val="single" w:sz="2" w:space="0" w:color="D9D9E3"/>
            <w:bottom w:val="single" w:sz="2" w:space="0" w:color="D9D9E3"/>
            <w:right w:val="single" w:sz="2" w:space="0" w:color="D9D9E3"/>
          </w:divBdr>
          <w:divsChild>
            <w:div w:id="1422486377">
              <w:marLeft w:val="0"/>
              <w:marRight w:val="0"/>
              <w:marTop w:val="0"/>
              <w:marBottom w:val="0"/>
              <w:divBdr>
                <w:top w:val="single" w:sz="2" w:space="0" w:color="D9D9E3"/>
                <w:left w:val="single" w:sz="2" w:space="0" w:color="D9D9E3"/>
                <w:bottom w:val="single" w:sz="2" w:space="0" w:color="D9D9E3"/>
                <w:right w:val="single" w:sz="2" w:space="0" w:color="D9D9E3"/>
              </w:divBdr>
              <w:divsChild>
                <w:div w:id="508908362">
                  <w:marLeft w:val="0"/>
                  <w:marRight w:val="0"/>
                  <w:marTop w:val="0"/>
                  <w:marBottom w:val="0"/>
                  <w:divBdr>
                    <w:top w:val="single" w:sz="2" w:space="0" w:color="D9D9E3"/>
                    <w:left w:val="single" w:sz="2" w:space="0" w:color="D9D9E3"/>
                    <w:bottom w:val="single" w:sz="2" w:space="0" w:color="D9D9E3"/>
                    <w:right w:val="single" w:sz="2" w:space="0" w:color="D9D9E3"/>
                  </w:divBdr>
                  <w:divsChild>
                    <w:div w:id="83958470">
                      <w:marLeft w:val="0"/>
                      <w:marRight w:val="0"/>
                      <w:marTop w:val="0"/>
                      <w:marBottom w:val="0"/>
                      <w:divBdr>
                        <w:top w:val="single" w:sz="2" w:space="0" w:color="D9D9E3"/>
                        <w:left w:val="single" w:sz="2" w:space="0" w:color="D9D9E3"/>
                        <w:bottom w:val="single" w:sz="2" w:space="0" w:color="D9D9E3"/>
                        <w:right w:val="single" w:sz="2" w:space="0" w:color="D9D9E3"/>
                      </w:divBdr>
                      <w:divsChild>
                        <w:div w:id="348989770">
                          <w:marLeft w:val="0"/>
                          <w:marRight w:val="0"/>
                          <w:marTop w:val="0"/>
                          <w:marBottom w:val="0"/>
                          <w:divBdr>
                            <w:top w:val="single" w:sz="2" w:space="0" w:color="D9D9E3"/>
                            <w:left w:val="single" w:sz="2" w:space="0" w:color="D9D9E3"/>
                            <w:bottom w:val="single" w:sz="2" w:space="0" w:color="D9D9E3"/>
                            <w:right w:val="single" w:sz="2" w:space="0" w:color="D9D9E3"/>
                          </w:divBdr>
                          <w:divsChild>
                            <w:div w:id="2012025854">
                              <w:marLeft w:val="0"/>
                              <w:marRight w:val="0"/>
                              <w:marTop w:val="100"/>
                              <w:marBottom w:val="100"/>
                              <w:divBdr>
                                <w:top w:val="single" w:sz="2" w:space="0" w:color="D9D9E3"/>
                                <w:left w:val="single" w:sz="2" w:space="0" w:color="D9D9E3"/>
                                <w:bottom w:val="single" w:sz="2" w:space="0" w:color="D9D9E3"/>
                                <w:right w:val="single" w:sz="2" w:space="0" w:color="D9D9E3"/>
                              </w:divBdr>
                              <w:divsChild>
                                <w:div w:id="870412412">
                                  <w:marLeft w:val="0"/>
                                  <w:marRight w:val="0"/>
                                  <w:marTop w:val="0"/>
                                  <w:marBottom w:val="0"/>
                                  <w:divBdr>
                                    <w:top w:val="single" w:sz="2" w:space="0" w:color="D9D9E3"/>
                                    <w:left w:val="single" w:sz="2" w:space="0" w:color="D9D9E3"/>
                                    <w:bottom w:val="single" w:sz="2" w:space="0" w:color="D9D9E3"/>
                                    <w:right w:val="single" w:sz="2" w:space="0" w:color="D9D9E3"/>
                                  </w:divBdr>
                                  <w:divsChild>
                                    <w:div w:id="1600873383">
                                      <w:marLeft w:val="0"/>
                                      <w:marRight w:val="0"/>
                                      <w:marTop w:val="0"/>
                                      <w:marBottom w:val="0"/>
                                      <w:divBdr>
                                        <w:top w:val="single" w:sz="2" w:space="0" w:color="D9D9E3"/>
                                        <w:left w:val="single" w:sz="2" w:space="0" w:color="D9D9E3"/>
                                        <w:bottom w:val="single" w:sz="2" w:space="0" w:color="D9D9E3"/>
                                        <w:right w:val="single" w:sz="2" w:space="0" w:color="D9D9E3"/>
                                      </w:divBdr>
                                      <w:divsChild>
                                        <w:div w:id="224686858">
                                          <w:marLeft w:val="0"/>
                                          <w:marRight w:val="0"/>
                                          <w:marTop w:val="0"/>
                                          <w:marBottom w:val="0"/>
                                          <w:divBdr>
                                            <w:top w:val="single" w:sz="2" w:space="0" w:color="D9D9E3"/>
                                            <w:left w:val="single" w:sz="2" w:space="0" w:color="D9D9E3"/>
                                            <w:bottom w:val="single" w:sz="2" w:space="0" w:color="D9D9E3"/>
                                            <w:right w:val="single" w:sz="2" w:space="0" w:color="D9D9E3"/>
                                          </w:divBdr>
                                          <w:divsChild>
                                            <w:div w:id="632055085">
                                              <w:marLeft w:val="0"/>
                                              <w:marRight w:val="0"/>
                                              <w:marTop w:val="0"/>
                                              <w:marBottom w:val="0"/>
                                              <w:divBdr>
                                                <w:top w:val="single" w:sz="2" w:space="0" w:color="D9D9E3"/>
                                                <w:left w:val="single" w:sz="2" w:space="0" w:color="D9D9E3"/>
                                                <w:bottom w:val="single" w:sz="2" w:space="0" w:color="D9D9E3"/>
                                                <w:right w:val="single" w:sz="2" w:space="0" w:color="D9D9E3"/>
                                              </w:divBdr>
                                              <w:divsChild>
                                                <w:div w:id="1546018773">
                                                  <w:marLeft w:val="0"/>
                                                  <w:marRight w:val="0"/>
                                                  <w:marTop w:val="0"/>
                                                  <w:marBottom w:val="0"/>
                                                  <w:divBdr>
                                                    <w:top w:val="single" w:sz="2" w:space="0" w:color="D9D9E3"/>
                                                    <w:left w:val="single" w:sz="2" w:space="0" w:color="D9D9E3"/>
                                                    <w:bottom w:val="single" w:sz="2" w:space="0" w:color="D9D9E3"/>
                                                    <w:right w:val="single" w:sz="2" w:space="0" w:color="D9D9E3"/>
                                                  </w:divBdr>
                                                  <w:divsChild>
                                                    <w:div w:id="176306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5339438">
          <w:marLeft w:val="0"/>
          <w:marRight w:val="0"/>
          <w:marTop w:val="0"/>
          <w:marBottom w:val="0"/>
          <w:divBdr>
            <w:top w:val="none" w:sz="0" w:space="0" w:color="auto"/>
            <w:left w:val="none" w:sz="0" w:space="0" w:color="auto"/>
            <w:bottom w:val="none" w:sz="0" w:space="0" w:color="auto"/>
            <w:right w:val="none" w:sz="0" w:space="0" w:color="auto"/>
          </w:divBdr>
        </w:div>
      </w:divsChild>
    </w:div>
    <w:div w:id="950089005">
      <w:bodyDiv w:val="1"/>
      <w:marLeft w:val="0"/>
      <w:marRight w:val="0"/>
      <w:marTop w:val="0"/>
      <w:marBottom w:val="0"/>
      <w:divBdr>
        <w:top w:val="none" w:sz="0" w:space="0" w:color="auto"/>
        <w:left w:val="none" w:sz="0" w:space="0" w:color="auto"/>
        <w:bottom w:val="none" w:sz="0" w:space="0" w:color="auto"/>
        <w:right w:val="none" w:sz="0" w:space="0" w:color="auto"/>
      </w:divBdr>
    </w:div>
    <w:div w:id="950936368">
      <w:bodyDiv w:val="1"/>
      <w:marLeft w:val="0"/>
      <w:marRight w:val="0"/>
      <w:marTop w:val="0"/>
      <w:marBottom w:val="0"/>
      <w:divBdr>
        <w:top w:val="none" w:sz="0" w:space="0" w:color="auto"/>
        <w:left w:val="none" w:sz="0" w:space="0" w:color="auto"/>
        <w:bottom w:val="none" w:sz="0" w:space="0" w:color="auto"/>
        <w:right w:val="none" w:sz="0" w:space="0" w:color="auto"/>
      </w:divBdr>
    </w:div>
    <w:div w:id="981468938">
      <w:bodyDiv w:val="1"/>
      <w:marLeft w:val="0"/>
      <w:marRight w:val="0"/>
      <w:marTop w:val="0"/>
      <w:marBottom w:val="0"/>
      <w:divBdr>
        <w:top w:val="none" w:sz="0" w:space="0" w:color="auto"/>
        <w:left w:val="none" w:sz="0" w:space="0" w:color="auto"/>
        <w:bottom w:val="none" w:sz="0" w:space="0" w:color="auto"/>
        <w:right w:val="none" w:sz="0" w:space="0" w:color="auto"/>
      </w:divBdr>
    </w:div>
    <w:div w:id="986980046">
      <w:bodyDiv w:val="1"/>
      <w:marLeft w:val="0"/>
      <w:marRight w:val="0"/>
      <w:marTop w:val="0"/>
      <w:marBottom w:val="0"/>
      <w:divBdr>
        <w:top w:val="none" w:sz="0" w:space="0" w:color="auto"/>
        <w:left w:val="none" w:sz="0" w:space="0" w:color="auto"/>
        <w:bottom w:val="none" w:sz="0" w:space="0" w:color="auto"/>
        <w:right w:val="none" w:sz="0" w:space="0" w:color="auto"/>
      </w:divBdr>
    </w:div>
    <w:div w:id="1004208762">
      <w:bodyDiv w:val="1"/>
      <w:marLeft w:val="0"/>
      <w:marRight w:val="0"/>
      <w:marTop w:val="0"/>
      <w:marBottom w:val="0"/>
      <w:divBdr>
        <w:top w:val="none" w:sz="0" w:space="0" w:color="auto"/>
        <w:left w:val="none" w:sz="0" w:space="0" w:color="auto"/>
        <w:bottom w:val="none" w:sz="0" w:space="0" w:color="auto"/>
        <w:right w:val="none" w:sz="0" w:space="0" w:color="auto"/>
      </w:divBdr>
    </w:div>
    <w:div w:id="1015495172">
      <w:bodyDiv w:val="1"/>
      <w:marLeft w:val="0"/>
      <w:marRight w:val="0"/>
      <w:marTop w:val="0"/>
      <w:marBottom w:val="0"/>
      <w:divBdr>
        <w:top w:val="none" w:sz="0" w:space="0" w:color="auto"/>
        <w:left w:val="none" w:sz="0" w:space="0" w:color="auto"/>
        <w:bottom w:val="none" w:sz="0" w:space="0" w:color="auto"/>
        <w:right w:val="none" w:sz="0" w:space="0" w:color="auto"/>
      </w:divBdr>
    </w:div>
    <w:div w:id="1023172730">
      <w:bodyDiv w:val="1"/>
      <w:marLeft w:val="0"/>
      <w:marRight w:val="0"/>
      <w:marTop w:val="0"/>
      <w:marBottom w:val="0"/>
      <w:divBdr>
        <w:top w:val="none" w:sz="0" w:space="0" w:color="auto"/>
        <w:left w:val="none" w:sz="0" w:space="0" w:color="auto"/>
        <w:bottom w:val="none" w:sz="0" w:space="0" w:color="auto"/>
        <w:right w:val="none" w:sz="0" w:space="0" w:color="auto"/>
      </w:divBdr>
    </w:div>
    <w:div w:id="1055466974">
      <w:bodyDiv w:val="1"/>
      <w:marLeft w:val="0"/>
      <w:marRight w:val="0"/>
      <w:marTop w:val="0"/>
      <w:marBottom w:val="0"/>
      <w:divBdr>
        <w:top w:val="none" w:sz="0" w:space="0" w:color="auto"/>
        <w:left w:val="none" w:sz="0" w:space="0" w:color="auto"/>
        <w:bottom w:val="none" w:sz="0" w:space="0" w:color="auto"/>
        <w:right w:val="none" w:sz="0" w:space="0" w:color="auto"/>
      </w:divBdr>
    </w:div>
    <w:div w:id="1057245316">
      <w:bodyDiv w:val="1"/>
      <w:marLeft w:val="0"/>
      <w:marRight w:val="0"/>
      <w:marTop w:val="0"/>
      <w:marBottom w:val="0"/>
      <w:divBdr>
        <w:top w:val="none" w:sz="0" w:space="0" w:color="auto"/>
        <w:left w:val="none" w:sz="0" w:space="0" w:color="auto"/>
        <w:bottom w:val="none" w:sz="0" w:space="0" w:color="auto"/>
        <w:right w:val="none" w:sz="0" w:space="0" w:color="auto"/>
      </w:divBdr>
    </w:div>
    <w:div w:id="1072390469">
      <w:bodyDiv w:val="1"/>
      <w:marLeft w:val="0"/>
      <w:marRight w:val="0"/>
      <w:marTop w:val="0"/>
      <w:marBottom w:val="0"/>
      <w:divBdr>
        <w:top w:val="none" w:sz="0" w:space="0" w:color="auto"/>
        <w:left w:val="none" w:sz="0" w:space="0" w:color="auto"/>
        <w:bottom w:val="none" w:sz="0" w:space="0" w:color="auto"/>
        <w:right w:val="none" w:sz="0" w:space="0" w:color="auto"/>
      </w:divBdr>
    </w:div>
    <w:div w:id="1074813307">
      <w:bodyDiv w:val="1"/>
      <w:marLeft w:val="0"/>
      <w:marRight w:val="0"/>
      <w:marTop w:val="0"/>
      <w:marBottom w:val="0"/>
      <w:divBdr>
        <w:top w:val="none" w:sz="0" w:space="0" w:color="auto"/>
        <w:left w:val="none" w:sz="0" w:space="0" w:color="auto"/>
        <w:bottom w:val="none" w:sz="0" w:space="0" w:color="auto"/>
        <w:right w:val="none" w:sz="0" w:space="0" w:color="auto"/>
      </w:divBdr>
    </w:div>
    <w:div w:id="1093932936">
      <w:bodyDiv w:val="1"/>
      <w:marLeft w:val="0"/>
      <w:marRight w:val="0"/>
      <w:marTop w:val="0"/>
      <w:marBottom w:val="0"/>
      <w:divBdr>
        <w:top w:val="none" w:sz="0" w:space="0" w:color="auto"/>
        <w:left w:val="none" w:sz="0" w:space="0" w:color="auto"/>
        <w:bottom w:val="none" w:sz="0" w:space="0" w:color="auto"/>
        <w:right w:val="none" w:sz="0" w:space="0" w:color="auto"/>
      </w:divBdr>
      <w:divsChild>
        <w:div w:id="1728454410">
          <w:marLeft w:val="0"/>
          <w:marRight w:val="0"/>
          <w:marTop w:val="0"/>
          <w:marBottom w:val="0"/>
          <w:divBdr>
            <w:top w:val="single" w:sz="2" w:space="0" w:color="D9D9E3"/>
            <w:left w:val="single" w:sz="2" w:space="0" w:color="D9D9E3"/>
            <w:bottom w:val="single" w:sz="2" w:space="0" w:color="D9D9E3"/>
            <w:right w:val="single" w:sz="2" w:space="0" w:color="D9D9E3"/>
          </w:divBdr>
          <w:divsChild>
            <w:div w:id="939607101">
              <w:marLeft w:val="0"/>
              <w:marRight w:val="0"/>
              <w:marTop w:val="0"/>
              <w:marBottom w:val="0"/>
              <w:divBdr>
                <w:top w:val="single" w:sz="2" w:space="0" w:color="D9D9E3"/>
                <w:left w:val="single" w:sz="2" w:space="0" w:color="D9D9E3"/>
                <w:bottom w:val="single" w:sz="2" w:space="0" w:color="D9D9E3"/>
                <w:right w:val="single" w:sz="2" w:space="0" w:color="D9D9E3"/>
              </w:divBdr>
              <w:divsChild>
                <w:div w:id="204801346">
                  <w:marLeft w:val="0"/>
                  <w:marRight w:val="0"/>
                  <w:marTop w:val="0"/>
                  <w:marBottom w:val="0"/>
                  <w:divBdr>
                    <w:top w:val="single" w:sz="2" w:space="0" w:color="D9D9E3"/>
                    <w:left w:val="single" w:sz="2" w:space="0" w:color="D9D9E3"/>
                    <w:bottom w:val="single" w:sz="2" w:space="0" w:color="D9D9E3"/>
                    <w:right w:val="single" w:sz="2" w:space="0" w:color="D9D9E3"/>
                  </w:divBdr>
                  <w:divsChild>
                    <w:div w:id="341207598">
                      <w:marLeft w:val="0"/>
                      <w:marRight w:val="0"/>
                      <w:marTop w:val="0"/>
                      <w:marBottom w:val="0"/>
                      <w:divBdr>
                        <w:top w:val="single" w:sz="2" w:space="0" w:color="D9D9E3"/>
                        <w:left w:val="single" w:sz="2" w:space="0" w:color="D9D9E3"/>
                        <w:bottom w:val="single" w:sz="2" w:space="0" w:color="D9D9E3"/>
                        <w:right w:val="single" w:sz="2" w:space="0" w:color="D9D9E3"/>
                      </w:divBdr>
                      <w:divsChild>
                        <w:div w:id="1137146429">
                          <w:marLeft w:val="0"/>
                          <w:marRight w:val="0"/>
                          <w:marTop w:val="0"/>
                          <w:marBottom w:val="0"/>
                          <w:divBdr>
                            <w:top w:val="single" w:sz="2" w:space="0" w:color="D9D9E3"/>
                            <w:left w:val="single" w:sz="2" w:space="0" w:color="D9D9E3"/>
                            <w:bottom w:val="single" w:sz="2" w:space="0" w:color="D9D9E3"/>
                            <w:right w:val="single" w:sz="2" w:space="0" w:color="D9D9E3"/>
                          </w:divBdr>
                          <w:divsChild>
                            <w:div w:id="21463898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3954062">
                                  <w:marLeft w:val="0"/>
                                  <w:marRight w:val="0"/>
                                  <w:marTop w:val="0"/>
                                  <w:marBottom w:val="0"/>
                                  <w:divBdr>
                                    <w:top w:val="single" w:sz="2" w:space="0" w:color="D9D9E3"/>
                                    <w:left w:val="single" w:sz="2" w:space="0" w:color="D9D9E3"/>
                                    <w:bottom w:val="single" w:sz="2" w:space="0" w:color="D9D9E3"/>
                                    <w:right w:val="single" w:sz="2" w:space="0" w:color="D9D9E3"/>
                                  </w:divBdr>
                                  <w:divsChild>
                                    <w:div w:id="1224754162">
                                      <w:marLeft w:val="0"/>
                                      <w:marRight w:val="0"/>
                                      <w:marTop w:val="0"/>
                                      <w:marBottom w:val="0"/>
                                      <w:divBdr>
                                        <w:top w:val="single" w:sz="2" w:space="0" w:color="D9D9E3"/>
                                        <w:left w:val="single" w:sz="2" w:space="0" w:color="D9D9E3"/>
                                        <w:bottom w:val="single" w:sz="2" w:space="0" w:color="D9D9E3"/>
                                        <w:right w:val="single" w:sz="2" w:space="0" w:color="D9D9E3"/>
                                      </w:divBdr>
                                      <w:divsChild>
                                        <w:div w:id="2097939685">
                                          <w:marLeft w:val="0"/>
                                          <w:marRight w:val="0"/>
                                          <w:marTop w:val="0"/>
                                          <w:marBottom w:val="0"/>
                                          <w:divBdr>
                                            <w:top w:val="single" w:sz="2" w:space="0" w:color="D9D9E3"/>
                                            <w:left w:val="single" w:sz="2" w:space="0" w:color="D9D9E3"/>
                                            <w:bottom w:val="single" w:sz="2" w:space="0" w:color="D9D9E3"/>
                                            <w:right w:val="single" w:sz="2" w:space="0" w:color="D9D9E3"/>
                                          </w:divBdr>
                                          <w:divsChild>
                                            <w:div w:id="1307664774">
                                              <w:marLeft w:val="0"/>
                                              <w:marRight w:val="0"/>
                                              <w:marTop w:val="0"/>
                                              <w:marBottom w:val="0"/>
                                              <w:divBdr>
                                                <w:top w:val="single" w:sz="2" w:space="0" w:color="D9D9E3"/>
                                                <w:left w:val="single" w:sz="2" w:space="0" w:color="D9D9E3"/>
                                                <w:bottom w:val="single" w:sz="2" w:space="0" w:color="D9D9E3"/>
                                                <w:right w:val="single" w:sz="2" w:space="0" w:color="D9D9E3"/>
                                              </w:divBdr>
                                              <w:divsChild>
                                                <w:div w:id="650523720">
                                                  <w:marLeft w:val="0"/>
                                                  <w:marRight w:val="0"/>
                                                  <w:marTop w:val="0"/>
                                                  <w:marBottom w:val="0"/>
                                                  <w:divBdr>
                                                    <w:top w:val="single" w:sz="2" w:space="0" w:color="D9D9E3"/>
                                                    <w:left w:val="single" w:sz="2" w:space="0" w:color="D9D9E3"/>
                                                    <w:bottom w:val="single" w:sz="2" w:space="0" w:color="D9D9E3"/>
                                                    <w:right w:val="single" w:sz="2" w:space="0" w:color="D9D9E3"/>
                                                  </w:divBdr>
                                                  <w:divsChild>
                                                    <w:div w:id="30979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4474797">
          <w:marLeft w:val="0"/>
          <w:marRight w:val="0"/>
          <w:marTop w:val="0"/>
          <w:marBottom w:val="0"/>
          <w:divBdr>
            <w:top w:val="none" w:sz="0" w:space="0" w:color="auto"/>
            <w:left w:val="none" w:sz="0" w:space="0" w:color="auto"/>
            <w:bottom w:val="none" w:sz="0" w:space="0" w:color="auto"/>
            <w:right w:val="none" w:sz="0" w:space="0" w:color="auto"/>
          </w:divBdr>
        </w:div>
      </w:divsChild>
    </w:div>
    <w:div w:id="1099372134">
      <w:bodyDiv w:val="1"/>
      <w:marLeft w:val="0"/>
      <w:marRight w:val="0"/>
      <w:marTop w:val="0"/>
      <w:marBottom w:val="0"/>
      <w:divBdr>
        <w:top w:val="none" w:sz="0" w:space="0" w:color="auto"/>
        <w:left w:val="none" w:sz="0" w:space="0" w:color="auto"/>
        <w:bottom w:val="none" w:sz="0" w:space="0" w:color="auto"/>
        <w:right w:val="none" w:sz="0" w:space="0" w:color="auto"/>
      </w:divBdr>
    </w:div>
    <w:div w:id="1112211541">
      <w:bodyDiv w:val="1"/>
      <w:marLeft w:val="0"/>
      <w:marRight w:val="0"/>
      <w:marTop w:val="0"/>
      <w:marBottom w:val="0"/>
      <w:divBdr>
        <w:top w:val="none" w:sz="0" w:space="0" w:color="auto"/>
        <w:left w:val="none" w:sz="0" w:space="0" w:color="auto"/>
        <w:bottom w:val="none" w:sz="0" w:space="0" w:color="auto"/>
        <w:right w:val="none" w:sz="0" w:space="0" w:color="auto"/>
      </w:divBdr>
    </w:div>
    <w:div w:id="1134786362">
      <w:bodyDiv w:val="1"/>
      <w:marLeft w:val="0"/>
      <w:marRight w:val="0"/>
      <w:marTop w:val="0"/>
      <w:marBottom w:val="0"/>
      <w:divBdr>
        <w:top w:val="none" w:sz="0" w:space="0" w:color="auto"/>
        <w:left w:val="none" w:sz="0" w:space="0" w:color="auto"/>
        <w:bottom w:val="none" w:sz="0" w:space="0" w:color="auto"/>
        <w:right w:val="none" w:sz="0" w:space="0" w:color="auto"/>
      </w:divBdr>
    </w:div>
    <w:div w:id="1139373470">
      <w:bodyDiv w:val="1"/>
      <w:marLeft w:val="0"/>
      <w:marRight w:val="0"/>
      <w:marTop w:val="0"/>
      <w:marBottom w:val="0"/>
      <w:divBdr>
        <w:top w:val="none" w:sz="0" w:space="0" w:color="auto"/>
        <w:left w:val="none" w:sz="0" w:space="0" w:color="auto"/>
        <w:bottom w:val="none" w:sz="0" w:space="0" w:color="auto"/>
        <w:right w:val="none" w:sz="0" w:space="0" w:color="auto"/>
      </w:divBdr>
    </w:div>
    <w:div w:id="1143040586">
      <w:bodyDiv w:val="1"/>
      <w:marLeft w:val="0"/>
      <w:marRight w:val="0"/>
      <w:marTop w:val="0"/>
      <w:marBottom w:val="0"/>
      <w:divBdr>
        <w:top w:val="none" w:sz="0" w:space="0" w:color="auto"/>
        <w:left w:val="none" w:sz="0" w:space="0" w:color="auto"/>
        <w:bottom w:val="none" w:sz="0" w:space="0" w:color="auto"/>
        <w:right w:val="none" w:sz="0" w:space="0" w:color="auto"/>
      </w:divBdr>
    </w:div>
    <w:div w:id="1145973693">
      <w:bodyDiv w:val="1"/>
      <w:marLeft w:val="0"/>
      <w:marRight w:val="0"/>
      <w:marTop w:val="0"/>
      <w:marBottom w:val="0"/>
      <w:divBdr>
        <w:top w:val="none" w:sz="0" w:space="0" w:color="auto"/>
        <w:left w:val="none" w:sz="0" w:space="0" w:color="auto"/>
        <w:bottom w:val="none" w:sz="0" w:space="0" w:color="auto"/>
        <w:right w:val="none" w:sz="0" w:space="0" w:color="auto"/>
      </w:divBdr>
    </w:div>
    <w:div w:id="1159613210">
      <w:bodyDiv w:val="1"/>
      <w:marLeft w:val="0"/>
      <w:marRight w:val="0"/>
      <w:marTop w:val="0"/>
      <w:marBottom w:val="0"/>
      <w:divBdr>
        <w:top w:val="none" w:sz="0" w:space="0" w:color="auto"/>
        <w:left w:val="none" w:sz="0" w:space="0" w:color="auto"/>
        <w:bottom w:val="none" w:sz="0" w:space="0" w:color="auto"/>
        <w:right w:val="none" w:sz="0" w:space="0" w:color="auto"/>
      </w:divBdr>
      <w:divsChild>
        <w:div w:id="569267638">
          <w:marLeft w:val="0"/>
          <w:marRight w:val="0"/>
          <w:marTop w:val="0"/>
          <w:marBottom w:val="0"/>
          <w:divBdr>
            <w:top w:val="none" w:sz="0" w:space="0" w:color="auto"/>
            <w:left w:val="none" w:sz="0" w:space="0" w:color="auto"/>
            <w:bottom w:val="none" w:sz="0" w:space="0" w:color="auto"/>
            <w:right w:val="none" w:sz="0" w:space="0" w:color="auto"/>
          </w:divBdr>
        </w:div>
      </w:divsChild>
    </w:div>
    <w:div w:id="1185291760">
      <w:bodyDiv w:val="1"/>
      <w:marLeft w:val="0"/>
      <w:marRight w:val="0"/>
      <w:marTop w:val="0"/>
      <w:marBottom w:val="0"/>
      <w:divBdr>
        <w:top w:val="none" w:sz="0" w:space="0" w:color="auto"/>
        <w:left w:val="none" w:sz="0" w:space="0" w:color="auto"/>
        <w:bottom w:val="none" w:sz="0" w:space="0" w:color="auto"/>
        <w:right w:val="none" w:sz="0" w:space="0" w:color="auto"/>
      </w:divBdr>
    </w:div>
    <w:div w:id="1201867835">
      <w:bodyDiv w:val="1"/>
      <w:marLeft w:val="0"/>
      <w:marRight w:val="0"/>
      <w:marTop w:val="0"/>
      <w:marBottom w:val="0"/>
      <w:divBdr>
        <w:top w:val="none" w:sz="0" w:space="0" w:color="auto"/>
        <w:left w:val="none" w:sz="0" w:space="0" w:color="auto"/>
        <w:bottom w:val="none" w:sz="0" w:space="0" w:color="auto"/>
        <w:right w:val="none" w:sz="0" w:space="0" w:color="auto"/>
      </w:divBdr>
    </w:div>
    <w:div w:id="1206915966">
      <w:bodyDiv w:val="1"/>
      <w:marLeft w:val="0"/>
      <w:marRight w:val="0"/>
      <w:marTop w:val="0"/>
      <w:marBottom w:val="0"/>
      <w:divBdr>
        <w:top w:val="none" w:sz="0" w:space="0" w:color="auto"/>
        <w:left w:val="none" w:sz="0" w:space="0" w:color="auto"/>
        <w:bottom w:val="none" w:sz="0" w:space="0" w:color="auto"/>
        <w:right w:val="none" w:sz="0" w:space="0" w:color="auto"/>
      </w:divBdr>
    </w:div>
    <w:div w:id="1223173432">
      <w:bodyDiv w:val="1"/>
      <w:marLeft w:val="0"/>
      <w:marRight w:val="0"/>
      <w:marTop w:val="0"/>
      <w:marBottom w:val="0"/>
      <w:divBdr>
        <w:top w:val="none" w:sz="0" w:space="0" w:color="auto"/>
        <w:left w:val="none" w:sz="0" w:space="0" w:color="auto"/>
        <w:bottom w:val="none" w:sz="0" w:space="0" w:color="auto"/>
        <w:right w:val="none" w:sz="0" w:space="0" w:color="auto"/>
      </w:divBdr>
    </w:div>
    <w:div w:id="1230464291">
      <w:bodyDiv w:val="1"/>
      <w:marLeft w:val="0"/>
      <w:marRight w:val="0"/>
      <w:marTop w:val="0"/>
      <w:marBottom w:val="0"/>
      <w:divBdr>
        <w:top w:val="none" w:sz="0" w:space="0" w:color="auto"/>
        <w:left w:val="none" w:sz="0" w:space="0" w:color="auto"/>
        <w:bottom w:val="none" w:sz="0" w:space="0" w:color="auto"/>
        <w:right w:val="none" w:sz="0" w:space="0" w:color="auto"/>
      </w:divBdr>
    </w:div>
    <w:div w:id="1252933526">
      <w:bodyDiv w:val="1"/>
      <w:marLeft w:val="0"/>
      <w:marRight w:val="0"/>
      <w:marTop w:val="0"/>
      <w:marBottom w:val="0"/>
      <w:divBdr>
        <w:top w:val="none" w:sz="0" w:space="0" w:color="auto"/>
        <w:left w:val="none" w:sz="0" w:space="0" w:color="auto"/>
        <w:bottom w:val="none" w:sz="0" w:space="0" w:color="auto"/>
        <w:right w:val="none" w:sz="0" w:space="0" w:color="auto"/>
      </w:divBdr>
    </w:div>
    <w:div w:id="1257205509">
      <w:bodyDiv w:val="1"/>
      <w:marLeft w:val="0"/>
      <w:marRight w:val="0"/>
      <w:marTop w:val="0"/>
      <w:marBottom w:val="0"/>
      <w:divBdr>
        <w:top w:val="none" w:sz="0" w:space="0" w:color="auto"/>
        <w:left w:val="none" w:sz="0" w:space="0" w:color="auto"/>
        <w:bottom w:val="none" w:sz="0" w:space="0" w:color="auto"/>
        <w:right w:val="none" w:sz="0" w:space="0" w:color="auto"/>
      </w:divBdr>
    </w:div>
    <w:div w:id="1262183784">
      <w:bodyDiv w:val="1"/>
      <w:marLeft w:val="0"/>
      <w:marRight w:val="0"/>
      <w:marTop w:val="0"/>
      <w:marBottom w:val="0"/>
      <w:divBdr>
        <w:top w:val="none" w:sz="0" w:space="0" w:color="auto"/>
        <w:left w:val="none" w:sz="0" w:space="0" w:color="auto"/>
        <w:bottom w:val="none" w:sz="0" w:space="0" w:color="auto"/>
        <w:right w:val="none" w:sz="0" w:space="0" w:color="auto"/>
      </w:divBdr>
    </w:div>
    <w:div w:id="1265767728">
      <w:bodyDiv w:val="1"/>
      <w:marLeft w:val="0"/>
      <w:marRight w:val="0"/>
      <w:marTop w:val="0"/>
      <w:marBottom w:val="0"/>
      <w:divBdr>
        <w:top w:val="none" w:sz="0" w:space="0" w:color="auto"/>
        <w:left w:val="none" w:sz="0" w:space="0" w:color="auto"/>
        <w:bottom w:val="none" w:sz="0" w:space="0" w:color="auto"/>
        <w:right w:val="none" w:sz="0" w:space="0" w:color="auto"/>
      </w:divBdr>
    </w:div>
    <w:div w:id="1294873182">
      <w:bodyDiv w:val="1"/>
      <w:marLeft w:val="0"/>
      <w:marRight w:val="0"/>
      <w:marTop w:val="0"/>
      <w:marBottom w:val="0"/>
      <w:divBdr>
        <w:top w:val="none" w:sz="0" w:space="0" w:color="auto"/>
        <w:left w:val="none" w:sz="0" w:space="0" w:color="auto"/>
        <w:bottom w:val="none" w:sz="0" w:space="0" w:color="auto"/>
        <w:right w:val="none" w:sz="0" w:space="0" w:color="auto"/>
      </w:divBdr>
    </w:div>
    <w:div w:id="1298686810">
      <w:bodyDiv w:val="1"/>
      <w:marLeft w:val="0"/>
      <w:marRight w:val="0"/>
      <w:marTop w:val="0"/>
      <w:marBottom w:val="0"/>
      <w:divBdr>
        <w:top w:val="none" w:sz="0" w:space="0" w:color="auto"/>
        <w:left w:val="none" w:sz="0" w:space="0" w:color="auto"/>
        <w:bottom w:val="none" w:sz="0" w:space="0" w:color="auto"/>
        <w:right w:val="none" w:sz="0" w:space="0" w:color="auto"/>
      </w:divBdr>
    </w:div>
    <w:div w:id="1310984941">
      <w:bodyDiv w:val="1"/>
      <w:marLeft w:val="0"/>
      <w:marRight w:val="0"/>
      <w:marTop w:val="0"/>
      <w:marBottom w:val="0"/>
      <w:divBdr>
        <w:top w:val="none" w:sz="0" w:space="0" w:color="auto"/>
        <w:left w:val="none" w:sz="0" w:space="0" w:color="auto"/>
        <w:bottom w:val="none" w:sz="0" w:space="0" w:color="auto"/>
        <w:right w:val="none" w:sz="0" w:space="0" w:color="auto"/>
      </w:divBdr>
    </w:div>
    <w:div w:id="1332490531">
      <w:bodyDiv w:val="1"/>
      <w:marLeft w:val="0"/>
      <w:marRight w:val="0"/>
      <w:marTop w:val="0"/>
      <w:marBottom w:val="0"/>
      <w:divBdr>
        <w:top w:val="none" w:sz="0" w:space="0" w:color="auto"/>
        <w:left w:val="none" w:sz="0" w:space="0" w:color="auto"/>
        <w:bottom w:val="none" w:sz="0" w:space="0" w:color="auto"/>
        <w:right w:val="none" w:sz="0" w:space="0" w:color="auto"/>
      </w:divBdr>
      <w:divsChild>
        <w:div w:id="1295524258">
          <w:marLeft w:val="0"/>
          <w:marRight w:val="0"/>
          <w:marTop w:val="0"/>
          <w:marBottom w:val="0"/>
          <w:divBdr>
            <w:top w:val="none" w:sz="0" w:space="0" w:color="auto"/>
            <w:left w:val="none" w:sz="0" w:space="0" w:color="auto"/>
            <w:bottom w:val="none" w:sz="0" w:space="0" w:color="auto"/>
            <w:right w:val="none" w:sz="0" w:space="0" w:color="auto"/>
          </w:divBdr>
        </w:div>
      </w:divsChild>
    </w:div>
    <w:div w:id="1341465315">
      <w:bodyDiv w:val="1"/>
      <w:marLeft w:val="0"/>
      <w:marRight w:val="0"/>
      <w:marTop w:val="0"/>
      <w:marBottom w:val="0"/>
      <w:divBdr>
        <w:top w:val="none" w:sz="0" w:space="0" w:color="auto"/>
        <w:left w:val="none" w:sz="0" w:space="0" w:color="auto"/>
        <w:bottom w:val="none" w:sz="0" w:space="0" w:color="auto"/>
        <w:right w:val="none" w:sz="0" w:space="0" w:color="auto"/>
      </w:divBdr>
    </w:div>
    <w:div w:id="1348865597">
      <w:bodyDiv w:val="1"/>
      <w:marLeft w:val="0"/>
      <w:marRight w:val="0"/>
      <w:marTop w:val="0"/>
      <w:marBottom w:val="0"/>
      <w:divBdr>
        <w:top w:val="none" w:sz="0" w:space="0" w:color="auto"/>
        <w:left w:val="none" w:sz="0" w:space="0" w:color="auto"/>
        <w:bottom w:val="none" w:sz="0" w:space="0" w:color="auto"/>
        <w:right w:val="none" w:sz="0" w:space="0" w:color="auto"/>
      </w:divBdr>
    </w:div>
    <w:div w:id="1355809853">
      <w:bodyDiv w:val="1"/>
      <w:marLeft w:val="0"/>
      <w:marRight w:val="0"/>
      <w:marTop w:val="0"/>
      <w:marBottom w:val="0"/>
      <w:divBdr>
        <w:top w:val="none" w:sz="0" w:space="0" w:color="auto"/>
        <w:left w:val="none" w:sz="0" w:space="0" w:color="auto"/>
        <w:bottom w:val="none" w:sz="0" w:space="0" w:color="auto"/>
        <w:right w:val="none" w:sz="0" w:space="0" w:color="auto"/>
      </w:divBdr>
    </w:div>
    <w:div w:id="1358265190">
      <w:bodyDiv w:val="1"/>
      <w:marLeft w:val="0"/>
      <w:marRight w:val="0"/>
      <w:marTop w:val="0"/>
      <w:marBottom w:val="0"/>
      <w:divBdr>
        <w:top w:val="none" w:sz="0" w:space="0" w:color="auto"/>
        <w:left w:val="none" w:sz="0" w:space="0" w:color="auto"/>
        <w:bottom w:val="none" w:sz="0" w:space="0" w:color="auto"/>
        <w:right w:val="none" w:sz="0" w:space="0" w:color="auto"/>
      </w:divBdr>
    </w:div>
    <w:div w:id="1362707612">
      <w:bodyDiv w:val="1"/>
      <w:marLeft w:val="0"/>
      <w:marRight w:val="0"/>
      <w:marTop w:val="0"/>
      <w:marBottom w:val="0"/>
      <w:divBdr>
        <w:top w:val="none" w:sz="0" w:space="0" w:color="auto"/>
        <w:left w:val="none" w:sz="0" w:space="0" w:color="auto"/>
        <w:bottom w:val="none" w:sz="0" w:space="0" w:color="auto"/>
        <w:right w:val="none" w:sz="0" w:space="0" w:color="auto"/>
      </w:divBdr>
    </w:div>
    <w:div w:id="1383286283">
      <w:bodyDiv w:val="1"/>
      <w:marLeft w:val="0"/>
      <w:marRight w:val="0"/>
      <w:marTop w:val="0"/>
      <w:marBottom w:val="0"/>
      <w:divBdr>
        <w:top w:val="none" w:sz="0" w:space="0" w:color="auto"/>
        <w:left w:val="none" w:sz="0" w:space="0" w:color="auto"/>
        <w:bottom w:val="none" w:sz="0" w:space="0" w:color="auto"/>
        <w:right w:val="none" w:sz="0" w:space="0" w:color="auto"/>
      </w:divBdr>
    </w:div>
    <w:div w:id="1393115444">
      <w:bodyDiv w:val="1"/>
      <w:marLeft w:val="0"/>
      <w:marRight w:val="0"/>
      <w:marTop w:val="0"/>
      <w:marBottom w:val="0"/>
      <w:divBdr>
        <w:top w:val="none" w:sz="0" w:space="0" w:color="auto"/>
        <w:left w:val="none" w:sz="0" w:space="0" w:color="auto"/>
        <w:bottom w:val="none" w:sz="0" w:space="0" w:color="auto"/>
        <w:right w:val="none" w:sz="0" w:space="0" w:color="auto"/>
      </w:divBdr>
    </w:div>
    <w:div w:id="1395356012">
      <w:bodyDiv w:val="1"/>
      <w:marLeft w:val="0"/>
      <w:marRight w:val="0"/>
      <w:marTop w:val="0"/>
      <w:marBottom w:val="0"/>
      <w:divBdr>
        <w:top w:val="none" w:sz="0" w:space="0" w:color="auto"/>
        <w:left w:val="none" w:sz="0" w:space="0" w:color="auto"/>
        <w:bottom w:val="none" w:sz="0" w:space="0" w:color="auto"/>
        <w:right w:val="none" w:sz="0" w:space="0" w:color="auto"/>
      </w:divBdr>
    </w:div>
    <w:div w:id="1418945591">
      <w:bodyDiv w:val="1"/>
      <w:marLeft w:val="0"/>
      <w:marRight w:val="0"/>
      <w:marTop w:val="0"/>
      <w:marBottom w:val="0"/>
      <w:divBdr>
        <w:top w:val="none" w:sz="0" w:space="0" w:color="auto"/>
        <w:left w:val="none" w:sz="0" w:space="0" w:color="auto"/>
        <w:bottom w:val="none" w:sz="0" w:space="0" w:color="auto"/>
        <w:right w:val="none" w:sz="0" w:space="0" w:color="auto"/>
      </w:divBdr>
    </w:div>
    <w:div w:id="1422338491">
      <w:bodyDiv w:val="1"/>
      <w:marLeft w:val="0"/>
      <w:marRight w:val="0"/>
      <w:marTop w:val="0"/>
      <w:marBottom w:val="0"/>
      <w:divBdr>
        <w:top w:val="none" w:sz="0" w:space="0" w:color="auto"/>
        <w:left w:val="none" w:sz="0" w:space="0" w:color="auto"/>
        <w:bottom w:val="none" w:sz="0" w:space="0" w:color="auto"/>
        <w:right w:val="none" w:sz="0" w:space="0" w:color="auto"/>
      </w:divBdr>
    </w:div>
    <w:div w:id="1439177375">
      <w:bodyDiv w:val="1"/>
      <w:marLeft w:val="0"/>
      <w:marRight w:val="0"/>
      <w:marTop w:val="0"/>
      <w:marBottom w:val="0"/>
      <w:divBdr>
        <w:top w:val="none" w:sz="0" w:space="0" w:color="auto"/>
        <w:left w:val="none" w:sz="0" w:space="0" w:color="auto"/>
        <w:bottom w:val="none" w:sz="0" w:space="0" w:color="auto"/>
        <w:right w:val="none" w:sz="0" w:space="0" w:color="auto"/>
      </w:divBdr>
    </w:div>
    <w:div w:id="1439837440">
      <w:bodyDiv w:val="1"/>
      <w:marLeft w:val="0"/>
      <w:marRight w:val="0"/>
      <w:marTop w:val="0"/>
      <w:marBottom w:val="0"/>
      <w:divBdr>
        <w:top w:val="none" w:sz="0" w:space="0" w:color="auto"/>
        <w:left w:val="none" w:sz="0" w:space="0" w:color="auto"/>
        <w:bottom w:val="none" w:sz="0" w:space="0" w:color="auto"/>
        <w:right w:val="none" w:sz="0" w:space="0" w:color="auto"/>
      </w:divBdr>
    </w:div>
    <w:div w:id="1452672500">
      <w:bodyDiv w:val="1"/>
      <w:marLeft w:val="0"/>
      <w:marRight w:val="0"/>
      <w:marTop w:val="0"/>
      <w:marBottom w:val="0"/>
      <w:divBdr>
        <w:top w:val="none" w:sz="0" w:space="0" w:color="auto"/>
        <w:left w:val="none" w:sz="0" w:space="0" w:color="auto"/>
        <w:bottom w:val="none" w:sz="0" w:space="0" w:color="auto"/>
        <w:right w:val="none" w:sz="0" w:space="0" w:color="auto"/>
      </w:divBdr>
    </w:div>
    <w:div w:id="1481268209">
      <w:bodyDiv w:val="1"/>
      <w:marLeft w:val="0"/>
      <w:marRight w:val="0"/>
      <w:marTop w:val="0"/>
      <w:marBottom w:val="0"/>
      <w:divBdr>
        <w:top w:val="none" w:sz="0" w:space="0" w:color="auto"/>
        <w:left w:val="none" w:sz="0" w:space="0" w:color="auto"/>
        <w:bottom w:val="none" w:sz="0" w:space="0" w:color="auto"/>
        <w:right w:val="none" w:sz="0" w:space="0" w:color="auto"/>
      </w:divBdr>
    </w:div>
    <w:div w:id="1486583900">
      <w:bodyDiv w:val="1"/>
      <w:marLeft w:val="0"/>
      <w:marRight w:val="0"/>
      <w:marTop w:val="0"/>
      <w:marBottom w:val="0"/>
      <w:divBdr>
        <w:top w:val="none" w:sz="0" w:space="0" w:color="auto"/>
        <w:left w:val="none" w:sz="0" w:space="0" w:color="auto"/>
        <w:bottom w:val="none" w:sz="0" w:space="0" w:color="auto"/>
        <w:right w:val="none" w:sz="0" w:space="0" w:color="auto"/>
      </w:divBdr>
      <w:divsChild>
        <w:div w:id="1410229928">
          <w:marLeft w:val="0"/>
          <w:marRight w:val="0"/>
          <w:marTop w:val="0"/>
          <w:marBottom w:val="0"/>
          <w:divBdr>
            <w:top w:val="none" w:sz="0" w:space="0" w:color="auto"/>
            <w:left w:val="none" w:sz="0" w:space="0" w:color="auto"/>
            <w:bottom w:val="none" w:sz="0" w:space="0" w:color="auto"/>
            <w:right w:val="none" w:sz="0" w:space="0" w:color="auto"/>
          </w:divBdr>
        </w:div>
      </w:divsChild>
    </w:div>
    <w:div w:id="1492595305">
      <w:bodyDiv w:val="1"/>
      <w:marLeft w:val="0"/>
      <w:marRight w:val="0"/>
      <w:marTop w:val="0"/>
      <w:marBottom w:val="0"/>
      <w:divBdr>
        <w:top w:val="none" w:sz="0" w:space="0" w:color="auto"/>
        <w:left w:val="none" w:sz="0" w:space="0" w:color="auto"/>
        <w:bottom w:val="none" w:sz="0" w:space="0" w:color="auto"/>
        <w:right w:val="none" w:sz="0" w:space="0" w:color="auto"/>
      </w:divBdr>
    </w:div>
    <w:div w:id="1502693360">
      <w:bodyDiv w:val="1"/>
      <w:marLeft w:val="0"/>
      <w:marRight w:val="0"/>
      <w:marTop w:val="0"/>
      <w:marBottom w:val="0"/>
      <w:divBdr>
        <w:top w:val="none" w:sz="0" w:space="0" w:color="auto"/>
        <w:left w:val="none" w:sz="0" w:space="0" w:color="auto"/>
        <w:bottom w:val="none" w:sz="0" w:space="0" w:color="auto"/>
        <w:right w:val="none" w:sz="0" w:space="0" w:color="auto"/>
      </w:divBdr>
      <w:divsChild>
        <w:div w:id="800151410">
          <w:marLeft w:val="0"/>
          <w:marRight w:val="0"/>
          <w:marTop w:val="0"/>
          <w:marBottom w:val="0"/>
          <w:divBdr>
            <w:top w:val="none" w:sz="0" w:space="0" w:color="auto"/>
            <w:left w:val="none" w:sz="0" w:space="0" w:color="auto"/>
            <w:bottom w:val="none" w:sz="0" w:space="0" w:color="auto"/>
            <w:right w:val="none" w:sz="0" w:space="0" w:color="auto"/>
          </w:divBdr>
        </w:div>
      </w:divsChild>
    </w:div>
    <w:div w:id="1508472822">
      <w:bodyDiv w:val="1"/>
      <w:marLeft w:val="0"/>
      <w:marRight w:val="0"/>
      <w:marTop w:val="0"/>
      <w:marBottom w:val="0"/>
      <w:divBdr>
        <w:top w:val="none" w:sz="0" w:space="0" w:color="auto"/>
        <w:left w:val="none" w:sz="0" w:space="0" w:color="auto"/>
        <w:bottom w:val="none" w:sz="0" w:space="0" w:color="auto"/>
        <w:right w:val="none" w:sz="0" w:space="0" w:color="auto"/>
      </w:divBdr>
    </w:div>
    <w:div w:id="1510480904">
      <w:bodyDiv w:val="1"/>
      <w:marLeft w:val="0"/>
      <w:marRight w:val="0"/>
      <w:marTop w:val="0"/>
      <w:marBottom w:val="0"/>
      <w:divBdr>
        <w:top w:val="none" w:sz="0" w:space="0" w:color="auto"/>
        <w:left w:val="none" w:sz="0" w:space="0" w:color="auto"/>
        <w:bottom w:val="none" w:sz="0" w:space="0" w:color="auto"/>
        <w:right w:val="none" w:sz="0" w:space="0" w:color="auto"/>
      </w:divBdr>
    </w:div>
    <w:div w:id="1512331961">
      <w:bodyDiv w:val="1"/>
      <w:marLeft w:val="0"/>
      <w:marRight w:val="0"/>
      <w:marTop w:val="0"/>
      <w:marBottom w:val="0"/>
      <w:divBdr>
        <w:top w:val="none" w:sz="0" w:space="0" w:color="auto"/>
        <w:left w:val="none" w:sz="0" w:space="0" w:color="auto"/>
        <w:bottom w:val="none" w:sz="0" w:space="0" w:color="auto"/>
        <w:right w:val="none" w:sz="0" w:space="0" w:color="auto"/>
      </w:divBdr>
    </w:div>
    <w:div w:id="1514026302">
      <w:bodyDiv w:val="1"/>
      <w:marLeft w:val="0"/>
      <w:marRight w:val="0"/>
      <w:marTop w:val="0"/>
      <w:marBottom w:val="0"/>
      <w:divBdr>
        <w:top w:val="none" w:sz="0" w:space="0" w:color="auto"/>
        <w:left w:val="none" w:sz="0" w:space="0" w:color="auto"/>
        <w:bottom w:val="none" w:sz="0" w:space="0" w:color="auto"/>
        <w:right w:val="none" w:sz="0" w:space="0" w:color="auto"/>
      </w:divBdr>
    </w:div>
    <w:div w:id="1519390733">
      <w:bodyDiv w:val="1"/>
      <w:marLeft w:val="0"/>
      <w:marRight w:val="0"/>
      <w:marTop w:val="0"/>
      <w:marBottom w:val="0"/>
      <w:divBdr>
        <w:top w:val="none" w:sz="0" w:space="0" w:color="auto"/>
        <w:left w:val="none" w:sz="0" w:space="0" w:color="auto"/>
        <w:bottom w:val="none" w:sz="0" w:space="0" w:color="auto"/>
        <w:right w:val="none" w:sz="0" w:space="0" w:color="auto"/>
      </w:divBdr>
    </w:div>
    <w:div w:id="1535771720">
      <w:bodyDiv w:val="1"/>
      <w:marLeft w:val="0"/>
      <w:marRight w:val="0"/>
      <w:marTop w:val="0"/>
      <w:marBottom w:val="0"/>
      <w:divBdr>
        <w:top w:val="none" w:sz="0" w:space="0" w:color="auto"/>
        <w:left w:val="none" w:sz="0" w:space="0" w:color="auto"/>
        <w:bottom w:val="none" w:sz="0" w:space="0" w:color="auto"/>
        <w:right w:val="none" w:sz="0" w:space="0" w:color="auto"/>
      </w:divBdr>
    </w:div>
    <w:div w:id="1536773495">
      <w:bodyDiv w:val="1"/>
      <w:marLeft w:val="0"/>
      <w:marRight w:val="0"/>
      <w:marTop w:val="0"/>
      <w:marBottom w:val="0"/>
      <w:divBdr>
        <w:top w:val="none" w:sz="0" w:space="0" w:color="auto"/>
        <w:left w:val="none" w:sz="0" w:space="0" w:color="auto"/>
        <w:bottom w:val="none" w:sz="0" w:space="0" w:color="auto"/>
        <w:right w:val="none" w:sz="0" w:space="0" w:color="auto"/>
      </w:divBdr>
    </w:div>
    <w:div w:id="1549876041">
      <w:bodyDiv w:val="1"/>
      <w:marLeft w:val="0"/>
      <w:marRight w:val="0"/>
      <w:marTop w:val="0"/>
      <w:marBottom w:val="0"/>
      <w:divBdr>
        <w:top w:val="none" w:sz="0" w:space="0" w:color="auto"/>
        <w:left w:val="none" w:sz="0" w:space="0" w:color="auto"/>
        <w:bottom w:val="none" w:sz="0" w:space="0" w:color="auto"/>
        <w:right w:val="none" w:sz="0" w:space="0" w:color="auto"/>
      </w:divBdr>
    </w:div>
    <w:div w:id="1569263648">
      <w:bodyDiv w:val="1"/>
      <w:marLeft w:val="0"/>
      <w:marRight w:val="0"/>
      <w:marTop w:val="0"/>
      <w:marBottom w:val="0"/>
      <w:divBdr>
        <w:top w:val="none" w:sz="0" w:space="0" w:color="auto"/>
        <w:left w:val="none" w:sz="0" w:space="0" w:color="auto"/>
        <w:bottom w:val="none" w:sz="0" w:space="0" w:color="auto"/>
        <w:right w:val="none" w:sz="0" w:space="0" w:color="auto"/>
      </w:divBdr>
    </w:div>
    <w:div w:id="1575044472">
      <w:bodyDiv w:val="1"/>
      <w:marLeft w:val="0"/>
      <w:marRight w:val="0"/>
      <w:marTop w:val="0"/>
      <w:marBottom w:val="0"/>
      <w:divBdr>
        <w:top w:val="none" w:sz="0" w:space="0" w:color="auto"/>
        <w:left w:val="none" w:sz="0" w:space="0" w:color="auto"/>
        <w:bottom w:val="none" w:sz="0" w:space="0" w:color="auto"/>
        <w:right w:val="none" w:sz="0" w:space="0" w:color="auto"/>
      </w:divBdr>
    </w:div>
    <w:div w:id="1593316962">
      <w:bodyDiv w:val="1"/>
      <w:marLeft w:val="0"/>
      <w:marRight w:val="0"/>
      <w:marTop w:val="0"/>
      <w:marBottom w:val="0"/>
      <w:divBdr>
        <w:top w:val="none" w:sz="0" w:space="0" w:color="auto"/>
        <w:left w:val="none" w:sz="0" w:space="0" w:color="auto"/>
        <w:bottom w:val="none" w:sz="0" w:space="0" w:color="auto"/>
        <w:right w:val="none" w:sz="0" w:space="0" w:color="auto"/>
      </w:divBdr>
    </w:div>
    <w:div w:id="1601648096">
      <w:bodyDiv w:val="1"/>
      <w:marLeft w:val="0"/>
      <w:marRight w:val="0"/>
      <w:marTop w:val="0"/>
      <w:marBottom w:val="0"/>
      <w:divBdr>
        <w:top w:val="none" w:sz="0" w:space="0" w:color="auto"/>
        <w:left w:val="none" w:sz="0" w:space="0" w:color="auto"/>
        <w:bottom w:val="none" w:sz="0" w:space="0" w:color="auto"/>
        <w:right w:val="none" w:sz="0" w:space="0" w:color="auto"/>
      </w:divBdr>
    </w:div>
    <w:div w:id="1608077305">
      <w:bodyDiv w:val="1"/>
      <w:marLeft w:val="0"/>
      <w:marRight w:val="0"/>
      <w:marTop w:val="0"/>
      <w:marBottom w:val="0"/>
      <w:divBdr>
        <w:top w:val="none" w:sz="0" w:space="0" w:color="auto"/>
        <w:left w:val="none" w:sz="0" w:space="0" w:color="auto"/>
        <w:bottom w:val="none" w:sz="0" w:space="0" w:color="auto"/>
        <w:right w:val="none" w:sz="0" w:space="0" w:color="auto"/>
      </w:divBdr>
    </w:div>
    <w:div w:id="1618827093">
      <w:bodyDiv w:val="1"/>
      <w:marLeft w:val="0"/>
      <w:marRight w:val="0"/>
      <w:marTop w:val="0"/>
      <w:marBottom w:val="0"/>
      <w:divBdr>
        <w:top w:val="none" w:sz="0" w:space="0" w:color="auto"/>
        <w:left w:val="none" w:sz="0" w:space="0" w:color="auto"/>
        <w:bottom w:val="none" w:sz="0" w:space="0" w:color="auto"/>
        <w:right w:val="none" w:sz="0" w:space="0" w:color="auto"/>
      </w:divBdr>
    </w:div>
    <w:div w:id="1620410003">
      <w:bodyDiv w:val="1"/>
      <w:marLeft w:val="0"/>
      <w:marRight w:val="0"/>
      <w:marTop w:val="0"/>
      <w:marBottom w:val="0"/>
      <w:divBdr>
        <w:top w:val="none" w:sz="0" w:space="0" w:color="auto"/>
        <w:left w:val="none" w:sz="0" w:space="0" w:color="auto"/>
        <w:bottom w:val="none" w:sz="0" w:space="0" w:color="auto"/>
        <w:right w:val="none" w:sz="0" w:space="0" w:color="auto"/>
      </w:divBdr>
    </w:div>
    <w:div w:id="1622691440">
      <w:bodyDiv w:val="1"/>
      <w:marLeft w:val="0"/>
      <w:marRight w:val="0"/>
      <w:marTop w:val="0"/>
      <w:marBottom w:val="0"/>
      <w:divBdr>
        <w:top w:val="none" w:sz="0" w:space="0" w:color="auto"/>
        <w:left w:val="none" w:sz="0" w:space="0" w:color="auto"/>
        <w:bottom w:val="none" w:sz="0" w:space="0" w:color="auto"/>
        <w:right w:val="none" w:sz="0" w:space="0" w:color="auto"/>
      </w:divBdr>
    </w:div>
    <w:div w:id="1624532852">
      <w:bodyDiv w:val="1"/>
      <w:marLeft w:val="0"/>
      <w:marRight w:val="0"/>
      <w:marTop w:val="0"/>
      <w:marBottom w:val="0"/>
      <w:divBdr>
        <w:top w:val="none" w:sz="0" w:space="0" w:color="auto"/>
        <w:left w:val="none" w:sz="0" w:space="0" w:color="auto"/>
        <w:bottom w:val="none" w:sz="0" w:space="0" w:color="auto"/>
        <w:right w:val="none" w:sz="0" w:space="0" w:color="auto"/>
      </w:divBdr>
    </w:div>
    <w:div w:id="1641425717">
      <w:bodyDiv w:val="1"/>
      <w:marLeft w:val="0"/>
      <w:marRight w:val="0"/>
      <w:marTop w:val="0"/>
      <w:marBottom w:val="0"/>
      <w:divBdr>
        <w:top w:val="none" w:sz="0" w:space="0" w:color="auto"/>
        <w:left w:val="none" w:sz="0" w:space="0" w:color="auto"/>
        <w:bottom w:val="none" w:sz="0" w:space="0" w:color="auto"/>
        <w:right w:val="none" w:sz="0" w:space="0" w:color="auto"/>
      </w:divBdr>
    </w:div>
    <w:div w:id="1654874333">
      <w:bodyDiv w:val="1"/>
      <w:marLeft w:val="0"/>
      <w:marRight w:val="0"/>
      <w:marTop w:val="0"/>
      <w:marBottom w:val="0"/>
      <w:divBdr>
        <w:top w:val="none" w:sz="0" w:space="0" w:color="auto"/>
        <w:left w:val="none" w:sz="0" w:space="0" w:color="auto"/>
        <w:bottom w:val="none" w:sz="0" w:space="0" w:color="auto"/>
        <w:right w:val="none" w:sz="0" w:space="0" w:color="auto"/>
      </w:divBdr>
      <w:divsChild>
        <w:div w:id="743456138">
          <w:marLeft w:val="0"/>
          <w:marRight w:val="0"/>
          <w:marTop w:val="0"/>
          <w:marBottom w:val="0"/>
          <w:divBdr>
            <w:top w:val="none" w:sz="0" w:space="0" w:color="auto"/>
            <w:left w:val="none" w:sz="0" w:space="0" w:color="auto"/>
            <w:bottom w:val="none" w:sz="0" w:space="0" w:color="auto"/>
            <w:right w:val="none" w:sz="0" w:space="0" w:color="auto"/>
          </w:divBdr>
          <w:divsChild>
            <w:div w:id="1047873163">
              <w:marLeft w:val="0"/>
              <w:marRight w:val="0"/>
              <w:marTop w:val="0"/>
              <w:marBottom w:val="0"/>
              <w:divBdr>
                <w:top w:val="none" w:sz="0" w:space="0" w:color="auto"/>
                <w:left w:val="none" w:sz="0" w:space="0" w:color="auto"/>
                <w:bottom w:val="none" w:sz="0" w:space="0" w:color="auto"/>
                <w:right w:val="none" w:sz="0" w:space="0" w:color="auto"/>
              </w:divBdr>
            </w:div>
            <w:div w:id="1846238660">
              <w:marLeft w:val="0"/>
              <w:marRight w:val="0"/>
              <w:marTop w:val="0"/>
              <w:marBottom w:val="0"/>
              <w:divBdr>
                <w:top w:val="none" w:sz="0" w:space="0" w:color="auto"/>
                <w:left w:val="none" w:sz="0" w:space="0" w:color="auto"/>
                <w:bottom w:val="none" w:sz="0" w:space="0" w:color="auto"/>
                <w:right w:val="none" w:sz="0" w:space="0" w:color="auto"/>
              </w:divBdr>
            </w:div>
            <w:div w:id="1364867829">
              <w:marLeft w:val="0"/>
              <w:marRight w:val="0"/>
              <w:marTop w:val="0"/>
              <w:marBottom w:val="0"/>
              <w:divBdr>
                <w:top w:val="none" w:sz="0" w:space="0" w:color="auto"/>
                <w:left w:val="none" w:sz="0" w:space="0" w:color="auto"/>
                <w:bottom w:val="none" w:sz="0" w:space="0" w:color="auto"/>
                <w:right w:val="none" w:sz="0" w:space="0" w:color="auto"/>
              </w:divBdr>
            </w:div>
            <w:div w:id="1715084874">
              <w:marLeft w:val="0"/>
              <w:marRight w:val="0"/>
              <w:marTop w:val="0"/>
              <w:marBottom w:val="0"/>
              <w:divBdr>
                <w:top w:val="none" w:sz="0" w:space="0" w:color="auto"/>
                <w:left w:val="none" w:sz="0" w:space="0" w:color="auto"/>
                <w:bottom w:val="none" w:sz="0" w:space="0" w:color="auto"/>
                <w:right w:val="none" w:sz="0" w:space="0" w:color="auto"/>
              </w:divBdr>
            </w:div>
            <w:div w:id="171528640">
              <w:marLeft w:val="0"/>
              <w:marRight w:val="0"/>
              <w:marTop w:val="0"/>
              <w:marBottom w:val="0"/>
              <w:divBdr>
                <w:top w:val="none" w:sz="0" w:space="0" w:color="auto"/>
                <w:left w:val="none" w:sz="0" w:space="0" w:color="auto"/>
                <w:bottom w:val="none" w:sz="0" w:space="0" w:color="auto"/>
                <w:right w:val="none" w:sz="0" w:space="0" w:color="auto"/>
              </w:divBdr>
            </w:div>
            <w:div w:id="1245334761">
              <w:marLeft w:val="0"/>
              <w:marRight w:val="0"/>
              <w:marTop w:val="0"/>
              <w:marBottom w:val="0"/>
              <w:divBdr>
                <w:top w:val="none" w:sz="0" w:space="0" w:color="auto"/>
                <w:left w:val="none" w:sz="0" w:space="0" w:color="auto"/>
                <w:bottom w:val="none" w:sz="0" w:space="0" w:color="auto"/>
                <w:right w:val="none" w:sz="0" w:space="0" w:color="auto"/>
              </w:divBdr>
            </w:div>
            <w:div w:id="413013891">
              <w:marLeft w:val="0"/>
              <w:marRight w:val="0"/>
              <w:marTop w:val="0"/>
              <w:marBottom w:val="0"/>
              <w:divBdr>
                <w:top w:val="none" w:sz="0" w:space="0" w:color="auto"/>
                <w:left w:val="none" w:sz="0" w:space="0" w:color="auto"/>
                <w:bottom w:val="none" w:sz="0" w:space="0" w:color="auto"/>
                <w:right w:val="none" w:sz="0" w:space="0" w:color="auto"/>
              </w:divBdr>
            </w:div>
            <w:div w:id="260452164">
              <w:marLeft w:val="0"/>
              <w:marRight w:val="0"/>
              <w:marTop w:val="0"/>
              <w:marBottom w:val="0"/>
              <w:divBdr>
                <w:top w:val="none" w:sz="0" w:space="0" w:color="auto"/>
                <w:left w:val="none" w:sz="0" w:space="0" w:color="auto"/>
                <w:bottom w:val="none" w:sz="0" w:space="0" w:color="auto"/>
                <w:right w:val="none" w:sz="0" w:space="0" w:color="auto"/>
              </w:divBdr>
            </w:div>
            <w:div w:id="1214584485">
              <w:marLeft w:val="0"/>
              <w:marRight w:val="0"/>
              <w:marTop w:val="0"/>
              <w:marBottom w:val="0"/>
              <w:divBdr>
                <w:top w:val="none" w:sz="0" w:space="0" w:color="auto"/>
                <w:left w:val="none" w:sz="0" w:space="0" w:color="auto"/>
                <w:bottom w:val="none" w:sz="0" w:space="0" w:color="auto"/>
                <w:right w:val="none" w:sz="0" w:space="0" w:color="auto"/>
              </w:divBdr>
            </w:div>
            <w:div w:id="1076974436">
              <w:marLeft w:val="0"/>
              <w:marRight w:val="0"/>
              <w:marTop w:val="0"/>
              <w:marBottom w:val="0"/>
              <w:divBdr>
                <w:top w:val="none" w:sz="0" w:space="0" w:color="auto"/>
                <w:left w:val="none" w:sz="0" w:space="0" w:color="auto"/>
                <w:bottom w:val="none" w:sz="0" w:space="0" w:color="auto"/>
                <w:right w:val="none" w:sz="0" w:space="0" w:color="auto"/>
              </w:divBdr>
            </w:div>
            <w:div w:id="1441872798">
              <w:marLeft w:val="0"/>
              <w:marRight w:val="0"/>
              <w:marTop w:val="0"/>
              <w:marBottom w:val="0"/>
              <w:divBdr>
                <w:top w:val="none" w:sz="0" w:space="0" w:color="auto"/>
                <w:left w:val="none" w:sz="0" w:space="0" w:color="auto"/>
                <w:bottom w:val="none" w:sz="0" w:space="0" w:color="auto"/>
                <w:right w:val="none" w:sz="0" w:space="0" w:color="auto"/>
              </w:divBdr>
            </w:div>
            <w:div w:id="852257170">
              <w:marLeft w:val="0"/>
              <w:marRight w:val="0"/>
              <w:marTop w:val="0"/>
              <w:marBottom w:val="0"/>
              <w:divBdr>
                <w:top w:val="none" w:sz="0" w:space="0" w:color="auto"/>
                <w:left w:val="none" w:sz="0" w:space="0" w:color="auto"/>
                <w:bottom w:val="none" w:sz="0" w:space="0" w:color="auto"/>
                <w:right w:val="none" w:sz="0" w:space="0" w:color="auto"/>
              </w:divBdr>
            </w:div>
            <w:div w:id="680592755">
              <w:marLeft w:val="0"/>
              <w:marRight w:val="0"/>
              <w:marTop w:val="0"/>
              <w:marBottom w:val="0"/>
              <w:divBdr>
                <w:top w:val="none" w:sz="0" w:space="0" w:color="auto"/>
                <w:left w:val="none" w:sz="0" w:space="0" w:color="auto"/>
                <w:bottom w:val="none" w:sz="0" w:space="0" w:color="auto"/>
                <w:right w:val="none" w:sz="0" w:space="0" w:color="auto"/>
              </w:divBdr>
            </w:div>
            <w:div w:id="520627110">
              <w:marLeft w:val="0"/>
              <w:marRight w:val="0"/>
              <w:marTop w:val="0"/>
              <w:marBottom w:val="0"/>
              <w:divBdr>
                <w:top w:val="none" w:sz="0" w:space="0" w:color="auto"/>
                <w:left w:val="none" w:sz="0" w:space="0" w:color="auto"/>
                <w:bottom w:val="none" w:sz="0" w:space="0" w:color="auto"/>
                <w:right w:val="none" w:sz="0" w:space="0" w:color="auto"/>
              </w:divBdr>
            </w:div>
            <w:div w:id="821235400">
              <w:marLeft w:val="0"/>
              <w:marRight w:val="0"/>
              <w:marTop w:val="0"/>
              <w:marBottom w:val="0"/>
              <w:divBdr>
                <w:top w:val="none" w:sz="0" w:space="0" w:color="auto"/>
                <w:left w:val="none" w:sz="0" w:space="0" w:color="auto"/>
                <w:bottom w:val="none" w:sz="0" w:space="0" w:color="auto"/>
                <w:right w:val="none" w:sz="0" w:space="0" w:color="auto"/>
              </w:divBdr>
            </w:div>
            <w:div w:id="587737473">
              <w:marLeft w:val="0"/>
              <w:marRight w:val="0"/>
              <w:marTop w:val="0"/>
              <w:marBottom w:val="0"/>
              <w:divBdr>
                <w:top w:val="none" w:sz="0" w:space="0" w:color="auto"/>
                <w:left w:val="none" w:sz="0" w:space="0" w:color="auto"/>
                <w:bottom w:val="none" w:sz="0" w:space="0" w:color="auto"/>
                <w:right w:val="none" w:sz="0" w:space="0" w:color="auto"/>
              </w:divBdr>
            </w:div>
            <w:div w:id="1067217718">
              <w:marLeft w:val="0"/>
              <w:marRight w:val="0"/>
              <w:marTop w:val="0"/>
              <w:marBottom w:val="0"/>
              <w:divBdr>
                <w:top w:val="none" w:sz="0" w:space="0" w:color="auto"/>
                <w:left w:val="none" w:sz="0" w:space="0" w:color="auto"/>
                <w:bottom w:val="none" w:sz="0" w:space="0" w:color="auto"/>
                <w:right w:val="none" w:sz="0" w:space="0" w:color="auto"/>
              </w:divBdr>
            </w:div>
            <w:div w:id="388961992">
              <w:marLeft w:val="0"/>
              <w:marRight w:val="0"/>
              <w:marTop w:val="0"/>
              <w:marBottom w:val="0"/>
              <w:divBdr>
                <w:top w:val="none" w:sz="0" w:space="0" w:color="auto"/>
                <w:left w:val="none" w:sz="0" w:space="0" w:color="auto"/>
                <w:bottom w:val="none" w:sz="0" w:space="0" w:color="auto"/>
                <w:right w:val="none" w:sz="0" w:space="0" w:color="auto"/>
              </w:divBdr>
            </w:div>
            <w:div w:id="1973560426">
              <w:marLeft w:val="0"/>
              <w:marRight w:val="0"/>
              <w:marTop w:val="0"/>
              <w:marBottom w:val="0"/>
              <w:divBdr>
                <w:top w:val="none" w:sz="0" w:space="0" w:color="auto"/>
                <w:left w:val="none" w:sz="0" w:space="0" w:color="auto"/>
                <w:bottom w:val="none" w:sz="0" w:space="0" w:color="auto"/>
                <w:right w:val="none" w:sz="0" w:space="0" w:color="auto"/>
              </w:divBdr>
            </w:div>
            <w:div w:id="145752933">
              <w:marLeft w:val="0"/>
              <w:marRight w:val="0"/>
              <w:marTop w:val="0"/>
              <w:marBottom w:val="0"/>
              <w:divBdr>
                <w:top w:val="none" w:sz="0" w:space="0" w:color="auto"/>
                <w:left w:val="none" w:sz="0" w:space="0" w:color="auto"/>
                <w:bottom w:val="none" w:sz="0" w:space="0" w:color="auto"/>
                <w:right w:val="none" w:sz="0" w:space="0" w:color="auto"/>
              </w:divBdr>
            </w:div>
            <w:div w:id="1351033428">
              <w:marLeft w:val="0"/>
              <w:marRight w:val="0"/>
              <w:marTop w:val="0"/>
              <w:marBottom w:val="0"/>
              <w:divBdr>
                <w:top w:val="none" w:sz="0" w:space="0" w:color="auto"/>
                <w:left w:val="none" w:sz="0" w:space="0" w:color="auto"/>
                <w:bottom w:val="none" w:sz="0" w:space="0" w:color="auto"/>
                <w:right w:val="none" w:sz="0" w:space="0" w:color="auto"/>
              </w:divBdr>
            </w:div>
            <w:div w:id="195234949">
              <w:marLeft w:val="0"/>
              <w:marRight w:val="0"/>
              <w:marTop w:val="0"/>
              <w:marBottom w:val="0"/>
              <w:divBdr>
                <w:top w:val="none" w:sz="0" w:space="0" w:color="auto"/>
                <w:left w:val="none" w:sz="0" w:space="0" w:color="auto"/>
                <w:bottom w:val="none" w:sz="0" w:space="0" w:color="auto"/>
                <w:right w:val="none" w:sz="0" w:space="0" w:color="auto"/>
              </w:divBdr>
            </w:div>
            <w:div w:id="1577401964">
              <w:marLeft w:val="0"/>
              <w:marRight w:val="0"/>
              <w:marTop w:val="0"/>
              <w:marBottom w:val="0"/>
              <w:divBdr>
                <w:top w:val="none" w:sz="0" w:space="0" w:color="auto"/>
                <w:left w:val="none" w:sz="0" w:space="0" w:color="auto"/>
                <w:bottom w:val="none" w:sz="0" w:space="0" w:color="auto"/>
                <w:right w:val="none" w:sz="0" w:space="0" w:color="auto"/>
              </w:divBdr>
            </w:div>
            <w:div w:id="1147893281">
              <w:marLeft w:val="0"/>
              <w:marRight w:val="0"/>
              <w:marTop w:val="0"/>
              <w:marBottom w:val="0"/>
              <w:divBdr>
                <w:top w:val="none" w:sz="0" w:space="0" w:color="auto"/>
                <w:left w:val="none" w:sz="0" w:space="0" w:color="auto"/>
                <w:bottom w:val="none" w:sz="0" w:space="0" w:color="auto"/>
                <w:right w:val="none" w:sz="0" w:space="0" w:color="auto"/>
              </w:divBdr>
            </w:div>
            <w:div w:id="180899865">
              <w:marLeft w:val="0"/>
              <w:marRight w:val="0"/>
              <w:marTop w:val="0"/>
              <w:marBottom w:val="0"/>
              <w:divBdr>
                <w:top w:val="none" w:sz="0" w:space="0" w:color="auto"/>
                <w:left w:val="none" w:sz="0" w:space="0" w:color="auto"/>
                <w:bottom w:val="none" w:sz="0" w:space="0" w:color="auto"/>
                <w:right w:val="none" w:sz="0" w:space="0" w:color="auto"/>
              </w:divBdr>
            </w:div>
            <w:div w:id="1611861286">
              <w:marLeft w:val="0"/>
              <w:marRight w:val="0"/>
              <w:marTop w:val="0"/>
              <w:marBottom w:val="0"/>
              <w:divBdr>
                <w:top w:val="none" w:sz="0" w:space="0" w:color="auto"/>
                <w:left w:val="none" w:sz="0" w:space="0" w:color="auto"/>
                <w:bottom w:val="none" w:sz="0" w:space="0" w:color="auto"/>
                <w:right w:val="none" w:sz="0" w:space="0" w:color="auto"/>
              </w:divBdr>
            </w:div>
            <w:div w:id="1828982523">
              <w:marLeft w:val="0"/>
              <w:marRight w:val="0"/>
              <w:marTop w:val="0"/>
              <w:marBottom w:val="0"/>
              <w:divBdr>
                <w:top w:val="none" w:sz="0" w:space="0" w:color="auto"/>
                <w:left w:val="none" w:sz="0" w:space="0" w:color="auto"/>
                <w:bottom w:val="none" w:sz="0" w:space="0" w:color="auto"/>
                <w:right w:val="none" w:sz="0" w:space="0" w:color="auto"/>
              </w:divBdr>
            </w:div>
            <w:div w:id="1245727320">
              <w:marLeft w:val="0"/>
              <w:marRight w:val="0"/>
              <w:marTop w:val="0"/>
              <w:marBottom w:val="0"/>
              <w:divBdr>
                <w:top w:val="none" w:sz="0" w:space="0" w:color="auto"/>
                <w:left w:val="none" w:sz="0" w:space="0" w:color="auto"/>
                <w:bottom w:val="none" w:sz="0" w:space="0" w:color="auto"/>
                <w:right w:val="none" w:sz="0" w:space="0" w:color="auto"/>
              </w:divBdr>
            </w:div>
            <w:div w:id="720977455">
              <w:marLeft w:val="0"/>
              <w:marRight w:val="0"/>
              <w:marTop w:val="0"/>
              <w:marBottom w:val="0"/>
              <w:divBdr>
                <w:top w:val="none" w:sz="0" w:space="0" w:color="auto"/>
                <w:left w:val="none" w:sz="0" w:space="0" w:color="auto"/>
                <w:bottom w:val="none" w:sz="0" w:space="0" w:color="auto"/>
                <w:right w:val="none" w:sz="0" w:space="0" w:color="auto"/>
              </w:divBdr>
            </w:div>
            <w:div w:id="923143781">
              <w:marLeft w:val="0"/>
              <w:marRight w:val="0"/>
              <w:marTop w:val="0"/>
              <w:marBottom w:val="0"/>
              <w:divBdr>
                <w:top w:val="none" w:sz="0" w:space="0" w:color="auto"/>
                <w:left w:val="none" w:sz="0" w:space="0" w:color="auto"/>
                <w:bottom w:val="none" w:sz="0" w:space="0" w:color="auto"/>
                <w:right w:val="none" w:sz="0" w:space="0" w:color="auto"/>
              </w:divBdr>
            </w:div>
            <w:div w:id="1416974562">
              <w:marLeft w:val="0"/>
              <w:marRight w:val="0"/>
              <w:marTop w:val="0"/>
              <w:marBottom w:val="0"/>
              <w:divBdr>
                <w:top w:val="none" w:sz="0" w:space="0" w:color="auto"/>
                <w:left w:val="none" w:sz="0" w:space="0" w:color="auto"/>
                <w:bottom w:val="none" w:sz="0" w:space="0" w:color="auto"/>
                <w:right w:val="none" w:sz="0" w:space="0" w:color="auto"/>
              </w:divBdr>
            </w:div>
            <w:div w:id="4085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074">
      <w:bodyDiv w:val="1"/>
      <w:marLeft w:val="0"/>
      <w:marRight w:val="0"/>
      <w:marTop w:val="0"/>
      <w:marBottom w:val="0"/>
      <w:divBdr>
        <w:top w:val="none" w:sz="0" w:space="0" w:color="auto"/>
        <w:left w:val="none" w:sz="0" w:space="0" w:color="auto"/>
        <w:bottom w:val="none" w:sz="0" w:space="0" w:color="auto"/>
        <w:right w:val="none" w:sz="0" w:space="0" w:color="auto"/>
      </w:divBdr>
    </w:div>
    <w:div w:id="1679233462">
      <w:bodyDiv w:val="1"/>
      <w:marLeft w:val="0"/>
      <w:marRight w:val="0"/>
      <w:marTop w:val="0"/>
      <w:marBottom w:val="0"/>
      <w:divBdr>
        <w:top w:val="none" w:sz="0" w:space="0" w:color="auto"/>
        <w:left w:val="none" w:sz="0" w:space="0" w:color="auto"/>
        <w:bottom w:val="none" w:sz="0" w:space="0" w:color="auto"/>
        <w:right w:val="none" w:sz="0" w:space="0" w:color="auto"/>
      </w:divBdr>
    </w:div>
    <w:div w:id="1689984614">
      <w:bodyDiv w:val="1"/>
      <w:marLeft w:val="0"/>
      <w:marRight w:val="0"/>
      <w:marTop w:val="0"/>
      <w:marBottom w:val="0"/>
      <w:divBdr>
        <w:top w:val="none" w:sz="0" w:space="0" w:color="auto"/>
        <w:left w:val="none" w:sz="0" w:space="0" w:color="auto"/>
        <w:bottom w:val="none" w:sz="0" w:space="0" w:color="auto"/>
        <w:right w:val="none" w:sz="0" w:space="0" w:color="auto"/>
      </w:divBdr>
    </w:div>
    <w:div w:id="1703749474">
      <w:bodyDiv w:val="1"/>
      <w:marLeft w:val="0"/>
      <w:marRight w:val="0"/>
      <w:marTop w:val="0"/>
      <w:marBottom w:val="0"/>
      <w:divBdr>
        <w:top w:val="none" w:sz="0" w:space="0" w:color="auto"/>
        <w:left w:val="none" w:sz="0" w:space="0" w:color="auto"/>
        <w:bottom w:val="none" w:sz="0" w:space="0" w:color="auto"/>
        <w:right w:val="none" w:sz="0" w:space="0" w:color="auto"/>
      </w:divBdr>
    </w:div>
    <w:div w:id="1717586787">
      <w:bodyDiv w:val="1"/>
      <w:marLeft w:val="0"/>
      <w:marRight w:val="0"/>
      <w:marTop w:val="0"/>
      <w:marBottom w:val="0"/>
      <w:divBdr>
        <w:top w:val="none" w:sz="0" w:space="0" w:color="auto"/>
        <w:left w:val="none" w:sz="0" w:space="0" w:color="auto"/>
        <w:bottom w:val="none" w:sz="0" w:space="0" w:color="auto"/>
        <w:right w:val="none" w:sz="0" w:space="0" w:color="auto"/>
      </w:divBdr>
    </w:div>
    <w:div w:id="1728994330">
      <w:bodyDiv w:val="1"/>
      <w:marLeft w:val="0"/>
      <w:marRight w:val="0"/>
      <w:marTop w:val="0"/>
      <w:marBottom w:val="0"/>
      <w:divBdr>
        <w:top w:val="none" w:sz="0" w:space="0" w:color="auto"/>
        <w:left w:val="none" w:sz="0" w:space="0" w:color="auto"/>
        <w:bottom w:val="none" w:sz="0" w:space="0" w:color="auto"/>
        <w:right w:val="none" w:sz="0" w:space="0" w:color="auto"/>
      </w:divBdr>
    </w:div>
    <w:div w:id="1729570413">
      <w:bodyDiv w:val="1"/>
      <w:marLeft w:val="0"/>
      <w:marRight w:val="0"/>
      <w:marTop w:val="0"/>
      <w:marBottom w:val="0"/>
      <w:divBdr>
        <w:top w:val="none" w:sz="0" w:space="0" w:color="auto"/>
        <w:left w:val="none" w:sz="0" w:space="0" w:color="auto"/>
        <w:bottom w:val="none" w:sz="0" w:space="0" w:color="auto"/>
        <w:right w:val="none" w:sz="0" w:space="0" w:color="auto"/>
      </w:divBdr>
    </w:div>
    <w:div w:id="1737509755">
      <w:bodyDiv w:val="1"/>
      <w:marLeft w:val="0"/>
      <w:marRight w:val="0"/>
      <w:marTop w:val="0"/>
      <w:marBottom w:val="0"/>
      <w:divBdr>
        <w:top w:val="none" w:sz="0" w:space="0" w:color="auto"/>
        <w:left w:val="none" w:sz="0" w:space="0" w:color="auto"/>
        <w:bottom w:val="none" w:sz="0" w:space="0" w:color="auto"/>
        <w:right w:val="none" w:sz="0" w:space="0" w:color="auto"/>
      </w:divBdr>
    </w:div>
    <w:div w:id="1742143997">
      <w:bodyDiv w:val="1"/>
      <w:marLeft w:val="0"/>
      <w:marRight w:val="0"/>
      <w:marTop w:val="0"/>
      <w:marBottom w:val="0"/>
      <w:divBdr>
        <w:top w:val="none" w:sz="0" w:space="0" w:color="auto"/>
        <w:left w:val="none" w:sz="0" w:space="0" w:color="auto"/>
        <w:bottom w:val="none" w:sz="0" w:space="0" w:color="auto"/>
        <w:right w:val="none" w:sz="0" w:space="0" w:color="auto"/>
      </w:divBdr>
    </w:div>
    <w:div w:id="1771586299">
      <w:bodyDiv w:val="1"/>
      <w:marLeft w:val="0"/>
      <w:marRight w:val="0"/>
      <w:marTop w:val="0"/>
      <w:marBottom w:val="0"/>
      <w:divBdr>
        <w:top w:val="none" w:sz="0" w:space="0" w:color="auto"/>
        <w:left w:val="none" w:sz="0" w:space="0" w:color="auto"/>
        <w:bottom w:val="none" w:sz="0" w:space="0" w:color="auto"/>
        <w:right w:val="none" w:sz="0" w:space="0" w:color="auto"/>
      </w:divBdr>
    </w:div>
    <w:div w:id="1788307952">
      <w:bodyDiv w:val="1"/>
      <w:marLeft w:val="0"/>
      <w:marRight w:val="0"/>
      <w:marTop w:val="0"/>
      <w:marBottom w:val="0"/>
      <w:divBdr>
        <w:top w:val="none" w:sz="0" w:space="0" w:color="auto"/>
        <w:left w:val="none" w:sz="0" w:space="0" w:color="auto"/>
        <w:bottom w:val="none" w:sz="0" w:space="0" w:color="auto"/>
        <w:right w:val="none" w:sz="0" w:space="0" w:color="auto"/>
      </w:divBdr>
    </w:div>
    <w:div w:id="1792166220">
      <w:bodyDiv w:val="1"/>
      <w:marLeft w:val="0"/>
      <w:marRight w:val="0"/>
      <w:marTop w:val="0"/>
      <w:marBottom w:val="0"/>
      <w:divBdr>
        <w:top w:val="none" w:sz="0" w:space="0" w:color="auto"/>
        <w:left w:val="none" w:sz="0" w:space="0" w:color="auto"/>
        <w:bottom w:val="none" w:sz="0" w:space="0" w:color="auto"/>
        <w:right w:val="none" w:sz="0" w:space="0" w:color="auto"/>
      </w:divBdr>
      <w:divsChild>
        <w:div w:id="1561286822">
          <w:marLeft w:val="0"/>
          <w:marRight w:val="0"/>
          <w:marTop w:val="0"/>
          <w:marBottom w:val="0"/>
          <w:divBdr>
            <w:top w:val="none" w:sz="0" w:space="0" w:color="auto"/>
            <w:left w:val="none" w:sz="0" w:space="0" w:color="auto"/>
            <w:bottom w:val="none" w:sz="0" w:space="0" w:color="auto"/>
            <w:right w:val="none" w:sz="0" w:space="0" w:color="auto"/>
          </w:divBdr>
          <w:divsChild>
            <w:div w:id="860321100">
              <w:marLeft w:val="0"/>
              <w:marRight w:val="0"/>
              <w:marTop w:val="0"/>
              <w:marBottom w:val="0"/>
              <w:divBdr>
                <w:top w:val="none" w:sz="0" w:space="0" w:color="auto"/>
                <w:left w:val="none" w:sz="0" w:space="0" w:color="auto"/>
                <w:bottom w:val="none" w:sz="0" w:space="0" w:color="auto"/>
                <w:right w:val="none" w:sz="0" w:space="0" w:color="auto"/>
              </w:divBdr>
            </w:div>
            <w:div w:id="4911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4976">
      <w:bodyDiv w:val="1"/>
      <w:marLeft w:val="0"/>
      <w:marRight w:val="0"/>
      <w:marTop w:val="0"/>
      <w:marBottom w:val="0"/>
      <w:divBdr>
        <w:top w:val="none" w:sz="0" w:space="0" w:color="auto"/>
        <w:left w:val="none" w:sz="0" w:space="0" w:color="auto"/>
        <w:bottom w:val="none" w:sz="0" w:space="0" w:color="auto"/>
        <w:right w:val="none" w:sz="0" w:space="0" w:color="auto"/>
      </w:divBdr>
    </w:div>
    <w:div w:id="1833718404">
      <w:bodyDiv w:val="1"/>
      <w:marLeft w:val="0"/>
      <w:marRight w:val="0"/>
      <w:marTop w:val="0"/>
      <w:marBottom w:val="0"/>
      <w:divBdr>
        <w:top w:val="none" w:sz="0" w:space="0" w:color="auto"/>
        <w:left w:val="none" w:sz="0" w:space="0" w:color="auto"/>
        <w:bottom w:val="none" w:sz="0" w:space="0" w:color="auto"/>
        <w:right w:val="none" w:sz="0" w:space="0" w:color="auto"/>
      </w:divBdr>
    </w:div>
    <w:div w:id="1835756578">
      <w:bodyDiv w:val="1"/>
      <w:marLeft w:val="0"/>
      <w:marRight w:val="0"/>
      <w:marTop w:val="0"/>
      <w:marBottom w:val="0"/>
      <w:divBdr>
        <w:top w:val="none" w:sz="0" w:space="0" w:color="auto"/>
        <w:left w:val="none" w:sz="0" w:space="0" w:color="auto"/>
        <w:bottom w:val="none" w:sz="0" w:space="0" w:color="auto"/>
        <w:right w:val="none" w:sz="0" w:space="0" w:color="auto"/>
      </w:divBdr>
    </w:div>
    <w:div w:id="1845245749">
      <w:bodyDiv w:val="1"/>
      <w:marLeft w:val="0"/>
      <w:marRight w:val="0"/>
      <w:marTop w:val="0"/>
      <w:marBottom w:val="0"/>
      <w:divBdr>
        <w:top w:val="none" w:sz="0" w:space="0" w:color="auto"/>
        <w:left w:val="none" w:sz="0" w:space="0" w:color="auto"/>
        <w:bottom w:val="none" w:sz="0" w:space="0" w:color="auto"/>
        <w:right w:val="none" w:sz="0" w:space="0" w:color="auto"/>
      </w:divBdr>
    </w:div>
    <w:div w:id="1857188681">
      <w:bodyDiv w:val="1"/>
      <w:marLeft w:val="0"/>
      <w:marRight w:val="0"/>
      <w:marTop w:val="0"/>
      <w:marBottom w:val="0"/>
      <w:divBdr>
        <w:top w:val="none" w:sz="0" w:space="0" w:color="auto"/>
        <w:left w:val="none" w:sz="0" w:space="0" w:color="auto"/>
        <w:bottom w:val="none" w:sz="0" w:space="0" w:color="auto"/>
        <w:right w:val="none" w:sz="0" w:space="0" w:color="auto"/>
      </w:divBdr>
    </w:div>
    <w:div w:id="1884099667">
      <w:bodyDiv w:val="1"/>
      <w:marLeft w:val="0"/>
      <w:marRight w:val="0"/>
      <w:marTop w:val="0"/>
      <w:marBottom w:val="0"/>
      <w:divBdr>
        <w:top w:val="none" w:sz="0" w:space="0" w:color="auto"/>
        <w:left w:val="none" w:sz="0" w:space="0" w:color="auto"/>
        <w:bottom w:val="none" w:sz="0" w:space="0" w:color="auto"/>
        <w:right w:val="none" w:sz="0" w:space="0" w:color="auto"/>
      </w:divBdr>
    </w:div>
    <w:div w:id="1888108629">
      <w:bodyDiv w:val="1"/>
      <w:marLeft w:val="0"/>
      <w:marRight w:val="0"/>
      <w:marTop w:val="0"/>
      <w:marBottom w:val="0"/>
      <w:divBdr>
        <w:top w:val="none" w:sz="0" w:space="0" w:color="auto"/>
        <w:left w:val="none" w:sz="0" w:space="0" w:color="auto"/>
        <w:bottom w:val="none" w:sz="0" w:space="0" w:color="auto"/>
        <w:right w:val="none" w:sz="0" w:space="0" w:color="auto"/>
      </w:divBdr>
    </w:div>
    <w:div w:id="1909269278">
      <w:bodyDiv w:val="1"/>
      <w:marLeft w:val="0"/>
      <w:marRight w:val="0"/>
      <w:marTop w:val="0"/>
      <w:marBottom w:val="0"/>
      <w:divBdr>
        <w:top w:val="none" w:sz="0" w:space="0" w:color="auto"/>
        <w:left w:val="none" w:sz="0" w:space="0" w:color="auto"/>
        <w:bottom w:val="none" w:sz="0" w:space="0" w:color="auto"/>
        <w:right w:val="none" w:sz="0" w:space="0" w:color="auto"/>
      </w:divBdr>
    </w:div>
    <w:div w:id="1944611513">
      <w:bodyDiv w:val="1"/>
      <w:marLeft w:val="0"/>
      <w:marRight w:val="0"/>
      <w:marTop w:val="0"/>
      <w:marBottom w:val="0"/>
      <w:divBdr>
        <w:top w:val="none" w:sz="0" w:space="0" w:color="auto"/>
        <w:left w:val="none" w:sz="0" w:space="0" w:color="auto"/>
        <w:bottom w:val="none" w:sz="0" w:space="0" w:color="auto"/>
        <w:right w:val="none" w:sz="0" w:space="0" w:color="auto"/>
      </w:divBdr>
    </w:div>
    <w:div w:id="1947154176">
      <w:bodyDiv w:val="1"/>
      <w:marLeft w:val="0"/>
      <w:marRight w:val="0"/>
      <w:marTop w:val="0"/>
      <w:marBottom w:val="0"/>
      <w:divBdr>
        <w:top w:val="none" w:sz="0" w:space="0" w:color="auto"/>
        <w:left w:val="none" w:sz="0" w:space="0" w:color="auto"/>
        <w:bottom w:val="none" w:sz="0" w:space="0" w:color="auto"/>
        <w:right w:val="none" w:sz="0" w:space="0" w:color="auto"/>
      </w:divBdr>
    </w:div>
    <w:div w:id="1980449483">
      <w:bodyDiv w:val="1"/>
      <w:marLeft w:val="0"/>
      <w:marRight w:val="0"/>
      <w:marTop w:val="0"/>
      <w:marBottom w:val="0"/>
      <w:divBdr>
        <w:top w:val="none" w:sz="0" w:space="0" w:color="auto"/>
        <w:left w:val="none" w:sz="0" w:space="0" w:color="auto"/>
        <w:bottom w:val="none" w:sz="0" w:space="0" w:color="auto"/>
        <w:right w:val="none" w:sz="0" w:space="0" w:color="auto"/>
      </w:divBdr>
      <w:divsChild>
        <w:div w:id="1397388019">
          <w:marLeft w:val="0"/>
          <w:marRight w:val="0"/>
          <w:marTop w:val="0"/>
          <w:marBottom w:val="0"/>
          <w:divBdr>
            <w:top w:val="none" w:sz="0" w:space="0" w:color="auto"/>
            <w:left w:val="none" w:sz="0" w:space="0" w:color="auto"/>
            <w:bottom w:val="none" w:sz="0" w:space="0" w:color="auto"/>
            <w:right w:val="none" w:sz="0" w:space="0" w:color="auto"/>
          </w:divBdr>
          <w:divsChild>
            <w:div w:id="1335913579">
              <w:marLeft w:val="0"/>
              <w:marRight w:val="0"/>
              <w:marTop w:val="0"/>
              <w:marBottom w:val="0"/>
              <w:divBdr>
                <w:top w:val="none" w:sz="0" w:space="0" w:color="auto"/>
                <w:left w:val="none" w:sz="0" w:space="0" w:color="auto"/>
                <w:bottom w:val="none" w:sz="0" w:space="0" w:color="auto"/>
                <w:right w:val="none" w:sz="0" w:space="0" w:color="auto"/>
              </w:divBdr>
            </w:div>
            <w:div w:id="1917132634">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 w:id="334890471">
              <w:marLeft w:val="0"/>
              <w:marRight w:val="0"/>
              <w:marTop w:val="0"/>
              <w:marBottom w:val="0"/>
              <w:divBdr>
                <w:top w:val="none" w:sz="0" w:space="0" w:color="auto"/>
                <w:left w:val="none" w:sz="0" w:space="0" w:color="auto"/>
                <w:bottom w:val="none" w:sz="0" w:space="0" w:color="auto"/>
                <w:right w:val="none" w:sz="0" w:space="0" w:color="auto"/>
              </w:divBdr>
            </w:div>
            <w:div w:id="13119810">
              <w:marLeft w:val="0"/>
              <w:marRight w:val="0"/>
              <w:marTop w:val="0"/>
              <w:marBottom w:val="0"/>
              <w:divBdr>
                <w:top w:val="none" w:sz="0" w:space="0" w:color="auto"/>
                <w:left w:val="none" w:sz="0" w:space="0" w:color="auto"/>
                <w:bottom w:val="none" w:sz="0" w:space="0" w:color="auto"/>
                <w:right w:val="none" w:sz="0" w:space="0" w:color="auto"/>
              </w:divBdr>
            </w:div>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341354707">
              <w:marLeft w:val="0"/>
              <w:marRight w:val="0"/>
              <w:marTop w:val="0"/>
              <w:marBottom w:val="0"/>
              <w:divBdr>
                <w:top w:val="none" w:sz="0" w:space="0" w:color="auto"/>
                <w:left w:val="none" w:sz="0" w:space="0" w:color="auto"/>
                <w:bottom w:val="none" w:sz="0" w:space="0" w:color="auto"/>
                <w:right w:val="none" w:sz="0" w:space="0" w:color="auto"/>
              </w:divBdr>
            </w:div>
            <w:div w:id="894046543">
              <w:marLeft w:val="0"/>
              <w:marRight w:val="0"/>
              <w:marTop w:val="0"/>
              <w:marBottom w:val="0"/>
              <w:divBdr>
                <w:top w:val="none" w:sz="0" w:space="0" w:color="auto"/>
                <w:left w:val="none" w:sz="0" w:space="0" w:color="auto"/>
                <w:bottom w:val="none" w:sz="0" w:space="0" w:color="auto"/>
                <w:right w:val="none" w:sz="0" w:space="0" w:color="auto"/>
              </w:divBdr>
            </w:div>
            <w:div w:id="2142335297">
              <w:marLeft w:val="0"/>
              <w:marRight w:val="0"/>
              <w:marTop w:val="0"/>
              <w:marBottom w:val="0"/>
              <w:divBdr>
                <w:top w:val="none" w:sz="0" w:space="0" w:color="auto"/>
                <w:left w:val="none" w:sz="0" w:space="0" w:color="auto"/>
                <w:bottom w:val="none" w:sz="0" w:space="0" w:color="auto"/>
                <w:right w:val="none" w:sz="0" w:space="0" w:color="auto"/>
              </w:divBdr>
            </w:div>
            <w:div w:id="1774087520">
              <w:marLeft w:val="0"/>
              <w:marRight w:val="0"/>
              <w:marTop w:val="0"/>
              <w:marBottom w:val="0"/>
              <w:divBdr>
                <w:top w:val="none" w:sz="0" w:space="0" w:color="auto"/>
                <w:left w:val="none" w:sz="0" w:space="0" w:color="auto"/>
                <w:bottom w:val="none" w:sz="0" w:space="0" w:color="auto"/>
                <w:right w:val="none" w:sz="0" w:space="0" w:color="auto"/>
              </w:divBdr>
            </w:div>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9656">
      <w:bodyDiv w:val="1"/>
      <w:marLeft w:val="0"/>
      <w:marRight w:val="0"/>
      <w:marTop w:val="0"/>
      <w:marBottom w:val="0"/>
      <w:divBdr>
        <w:top w:val="none" w:sz="0" w:space="0" w:color="auto"/>
        <w:left w:val="none" w:sz="0" w:space="0" w:color="auto"/>
        <w:bottom w:val="none" w:sz="0" w:space="0" w:color="auto"/>
        <w:right w:val="none" w:sz="0" w:space="0" w:color="auto"/>
      </w:divBdr>
    </w:div>
    <w:div w:id="1997033252">
      <w:bodyDiv w:val="1"/>
      <w:marLeft w:val="0"/>
      <w:marRight w:val="0"/>
      <w:marTop w:val="0"/>
      <w:marBottom w:val="0"/>
      <w:divBdr>
        <w:top w:val="none" w:sz="0" w:space="0" w:color="auto"/>
        <w:left w:val="none" w:sz="0" w:space="0" w:color="auto"/>
        <w:bottom w:val="none" w:sz="0" w:space="0" w:color="auto"/>
        <w:right w:val="none" w:sz="0" w:space="0" w:color="auto"/>
      </w:divBdr>
    </w:div>
    <w:div w:id="2004772947">
      <w:bodyDiv w:val="1"/>
      <w:marLeft w:val="0"/>
      <w:marRight w:val="0"/>
      <w:marTop w:val="0"/>
      <w:marBottom w:val="0"/>
      <w:divBdr>
        <w:top w:val="none" w:sz="0" w:space="0" w:color="auto"/>
        <w:left w:val="none" w:sz="0" w:space="0" w:color="auto"/>
        <w:bottom w:val="none" w:sz="0" w:space="0" w:color="auto"/>
        <w:right w:val="none" w:sz="0" w:space="0" w:color="auto"/>
      </w:divBdr>
    </w:div>
    <w:div w:id="2005664954">
      <w:bodyDiv w:val="1"/>
      <w:marLeft w:val="0"/>
      <w:marRight w:val="0"/>
      <w:marTop w:val="0"/>
      <w:marBottom w:val="0"/>
      <w:divBdr>
        <w:top w:val="none" w:sz="0" w:space="0" w:color="auto"/>
        <w:left w:val="none" w:sz="0" w:space="0" w:color="auto"/>
        <w:bottom w:val="none" w:sz="0" w:space="0" w:color="auto"/>
        <w:right w:val="none" w:sz="0" w:space="0" w:color="auto"/>
      </w:divBdr>
    </w:div>
    <w:div w:id="2009819086">
      <w:bodyDiv w:val="1"/>
      <w:marLeft w:val="0"/>
      <w:marRight w:val="0"/>
      <w:marTop w:val="0"/>
      <w:marBottom w:val="0"/>
      <w:divBdr>
        <w:top w:val="none" w:sz="0" w:space="0" w:color="auto"/>
        <w:left w:val="none" w:sz="0" w:space="0" w:color="auto"/>
        <w:bottom w:val="none" w:sz="0" w:space="0" w:color="auto"/>
        <w:right w:val="none" w:sz="0" w:space="0" w:color="auto"/>
      </w:divBdr>
    </w:div>
    <w:div w:id="2059209207">
      <w:bodyDiv w:val="1"/>
      <w:marLeft w:val="0"/>
      <w:marRight w:val="0"/>
      <w:marTop w:val="0"/>
      <w:marBottom w:val="0"/>
      <w:divBdr>
        <w:top w:val="none" w:sz="0" w:space="0" w:color="auto"/>
        <w:left w:val="none" w:sz="0" w:space="0" w:color="auto"/>
        <w:bottom w:val="none" w:sz="0" w:space="0" w:color="auto"/>
        <w:right w:val="none" w:sz="0" w:space="0" w:color="auto"/>
      </w:divBdr>
    </w:div>
    <w:div w:id="2081321218">
      <w:bodyDiv w:val="1"/>
      <w:marLeft w:val="0"/>
      <w:marRight w:val="0"/>
      <w:marTop w:val="0"/>
      <w:marBottom w:val="0"/>
      <w:divBdr>
        <w:top w:val="none" w:sz="0" w:space="0" w:color="auto"/>
        <w:left w:val="none" w:sz="0" w:space="0" w:color="auto"/>
        <w:bottom w:val="none" w:sz="0" w:space="0" w:color="auto"/>
        <w:right w:val="none" w:sz="0" w:space="0" w:color="auto"/>
      </w:divBdr>
    </w:div>
    <w:div w:id="2083984934">
      <w:bodyDiv w:val="1"/>
      <w:marLeft w:val="0"/>
      <w:marRight w:val="0"/>
      <w:marTop w:val="0"/>
      <w:marBottom w:val="0"/>
      <w:divBdr>
        <w:top w:val="none" w:sz="0" w:space="0" w:color="auto"/>
        <w:left w:val="none" w:sz="0" w:space="0" w:color="auto"/>
        <w:bottom w:val="none" w:sz="0" w:space="0" w:color="auto"/>
        <w:right w:val="none" w:sz="0" w:space="0" w:color="auto"/>
      </w:divBdr>
    </w:div>
    <w:div w:id="2096783751">
      <w:bodyDiv w:val="1"/>
      <w:marLeft w:val="0"/>
      <w:marRight w:val="0"/>
      <w:marTop w:val="0"/>
      <w:marBottom w:val="0"/>
      <w:divBdr>
        <w:top w:val="none" w:sz="0" w:space="0" w:color="auto"/>
        <w:left w:val="none" w:sz="0" w:space="0" w:color="auto"/>
        <w:bottom w:val="none" w:sz="0" w:space="0" w:color="auto"/>
        <w:right w:val="none" w:sz="0" w:space="0" w:color="auto"/>
      </w:divBdr>
    </w:div>
    <w:div w:id="2106726019">
      <w:bodyDiv w:val="1"/>
      <w:marLeft w:val="0"/>
      <w:marRight w:val="0"/>
      <w:marTop w:val="0"/>
      <w:marBottom w:val="0"/>
      <w:divBdr>
        <w:top w:val="none" w:sz="0" w:space="0" w:color="auto"/>
        <w:left w:val="none" w:sz="0" w:space="0" w:color="auto"/>
        <w:bottom w:val="none" w:sz="0" w:space="0" w:color="auto"/>
        <w:right w:val="none" w:sz="0" w:space="0" w:color="auto"/>
      </w:divBdr>
    </w:div>
    <w:div w:id="2111774749">
      <w:bodyDiv w:val="1"/>
      <w:marLeft w:val="0"/>
      <w:marRight w:val="0"/>
      <w:marTop w:val="0"/>
      <w:marBottom w:val="0"/>
      <w:divBdr>
        <w:top w:val="none" w:sz="0" w:space="0" w:color="auto"/>
        <w:left w:val="none" w:sz="0" w:space="0" w:color="auto"/>
        <w:bottom w:val="none" w:sz="0" w:space="0" w:color="auto"/>
        <w:right w:val="none" w:sz="0" w:space="0" w:color="auto"/>
      </w:divBdr>
    </w:div>
    <w:div w:id="2117170467">
      <w:bodyDiv w:val="1"/>
      <w:marLeft w:val="0"/>
      <w:marRight w:val="0"/>
      <w:marTop w:val="0"/>
      <w:marBottom w:val="0"/>
      <w:divBdr>
        <w:top w:val="none" w:sz="0" w:space="0" w:color="auto"/>
        <w:left w:val="none" w:sz="0" w:space="0" w:color="auto"/>
        <w:bottom w:val="none" w:sz="0" w:space="0" w:color="auto"/>
        <w:right w:val="none" w:sz="0" w:space="0" w:color="auto"/>
      </w:divBdr>
    </w:div>
    <w:div w:id="2127919162">
      <w:bodyDiv w:val="1"/>
      <w:marLeft w:val="0"/>
      <w:marRight w:val="0"/>
      <w:marTop w:val="0"/>
      <w:marBottom w:val="0"/>
      <w:divBdr>
        <w:top w:val="none" w:sz="0" w:space="0" w:color="auto"/>
        <w:left w:val="none" w:sz="0" w:space="0" w:color="auto"/>
        <w:bottom w:val="none" w:sz="0" w:space="0" w:color="auto"/>
        <w:right w:val="none" w:sz="0" w:space="0" w:color="auto"/>
      </w:divBdr>
    </w:div>
    <w:div w:id="2128234335">
      <w:bodyDiv w:val="1"/>
      <w:marLeft w:val="0"/>
      <w:marRight w:val="0"/>
      <w:marTop w:val="0"/>
      <w:marBottom w:val="0"/>
      <w:divBdr>
        <w:top w:val="none" w:sz="0" w:space="0" w:color="auto"/>
        <w:left w:val="none" w:sz="0" w:space="0" w:color="auto"/>
        <w:bottom w:val="none" w:sz="0" w:space="0" w:color="auto"/>
        <w:right w:val="none" w:sz="0" w:space="0" w:color="auto"/>
      </w:divBdr>
    </w:div>
    <w:div w:id="2128817479">
      <w:bodyDiv w:val="1"/>
      <w:marLeft w:val="0"/>
      <w:marRight w:val="0"/>
      <w:marTop w:val="0"/>
      <w:marBottom w:val="0"/>
      <w:divBdr>
        <w:top w:val="none" w:sz="0" w:space="0" w:color="auto"/>
        <w:left w:val="none" w:sz="0" w:space="0" w:color="auto"/>
        <w:bottom w:val="none" w:sz="0" w:space="0" w:color="auto"/>
        <w:right w:val="none" w:sz="0" w:space="0" w:color="auto"/>
      </w:divBdr>
    </w:div>
    <w:div w:id="2134668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D</b:Tag>
    <b:SourceType>JournalArticle</b:SourceType>
    <b:Guid>{0AF8A572-BB42-4C4E-9BC2-59EBE1963901}</b:Guid>
    <b:Title>EMAIL SPAM DETECTION USING MACHINE LEARNING AND PYTHON</b:Title>
    <b:Year>2022</b:Year>
    <b:Author>
      <b:Author>
        <b:NameList>
          <b:Person>
            <b:Last>Darshana Chaudhari</b:Last>
            <b:First>Deveshri</b:First>
            <b:Middle>Kolambe,Rajashri Patil,Sachin Puranik</b:Middle>
          </b:Person>
        </b:NameList>
      </b:Author>
    </b:Author>
    <b:JournalName>International Journal of Research Publication and Reviews</b:JournalName>
    <b:Pages>2612-2617</b:Pages>
    <b:Volume>3</b:Volume>
    <b:Issue>4</b:Issue>
    <b:RefOrder>4</b:RefOrder>
  </b:Source>
  <b:Source>
    <b:Tag>A</b:Tag>
    <b:SourceType>InternetSite</b:SourceType>
    <b:Guid>{B2A8C9AB-BADB-4625-9CE6-7E6BDAFEF910}</b:Guid>
    <b:Author>
      <b:Author>
        <b:Corporate>IBM</b:Corporate>
      </b:Author>
    </b:Author>
    <b:Title>Learn classification algorithms using Python and scikit-learn</b:Title>
    <b:ProductionCompany>IBM</b:ProductionCompany>
    <b:YearAccessed>2024</b:YearAccessed>
    <b:MonthAccessed>January</b:MonthAccessed>
    <b:DayAccessed>8</b:DayAccessed>
    <b:URL>https://developer.ibm.com/tutorials/learn-classification-algorithms-using-python-and-scikit-learn/</b:URL>
    <b:RefOrder>5</b:RefOrder>
  </b:Source>
  <b:Source>
    <b:Tag>E</b:Tag>
    <b:SourceType>InternetSite</b:SourceType>
    <b:Guid>{133B027B-3B75-47A1-9B46-39139DB3E32D}</b:Guid>
    <b:Author>
      <b:Author>
        <b:Corporate>sci-kit learn</b:Corporate>
      </b:Author>
    </b:Author>
    <b:Title>Naive Bayes</b:Title>
    <b:ProductionCompany>Sci-Kit learn </b:ProductionCompany>
    <b:YearAccessed>2024</b:YearAccessed>
    <b:MonthAccessed>January</b:MonthAccessed>
    <b:DayAccessed>8</b:DayAccessed>
    <b:URL>https://scikit-learn.org/stable/modules/naive_bayes.html</b:URL>
    <b:RefOrder>6</b:RefOrder>
  </b:Source>
  <b:Source>
    <b:Tag>F</b:Tag>
    <b:SourceType>InternetSite</b:SourceType>
    <b:Guid>{03CE290C-5AC3-4B41-A5DE-D93DC4A94F6C}</b:Guid>
    <b:Author>
      <b:Author>
        <b:Corporate>Sci-Kit</b:Corporate>
      </b:Author>
    </b:Author>
    <b:Title>Linear SVC</b:Title>
    <b:ProductionCompany>Sci-kit learn.org</b:ProductionCompany>
    <b:YearAccessed>2024</b:YearAccessed>
    <b:MonthAccessed>January</b:MonthAccessed>
    <b:DayAccessed>8</b:DayAccessed>
    <b:URL>https://scikit-learn.org/stable/modules/generated/sklearn.svm.SVC.html</b:URL>
    <b:RefOrder>1</b:RefOrder>
  </b:Source>
  <b:Source>
    <b:Tag>ana24</b:Tag>
    <b:SourceType>InternetSite</b:SourceType>
    <b:Guid>{C875F4A2-4892-43BB-93A3-7D6C079599D9}</b:Guid>
    <b:Author>
      <b:Author>
        <b:Corporate>analyticsvidhya</b:Corporate>
      </b:Author>
    </b:Author>
    <b:Title>Precision and Recall | Essential Metrics for Machine Learning</b:Title>
    <b:ProductionCompany>analyticsvidhya</b:ProductionCompany>
    <b:YearAccessed>2024</b:YearAccessed>
    <b:MonthAccessed>January</b:MonthAccessed>
    <b:DayAccessed>8</b:DayAccessed>
    <b:URL>https://www.analyticsvidhya.com/blog/2020/09/precision-recall-machine-learning/</b:URL>
    <b:RefOrder>3</b:RefOrder>
  </b:Source>
  <b:Source>
    <b:Tag>C</b:Tag>
    <b:SourceType>BookSection</b:SourceType>
    <b:Guid>{DE6E4419-79DD-4FAE-8B50-30CDCCBE90B4}</b:Guid>
    <b:Author>
      <b:Author>
        <b:NameList>
          <b:Person>
            <b:Last>Breiman</b:Last>
            <b:First>Leo</b:First>
          </b:Person>
        </b:NameList>
      </b:Author>
    </b:Author>
    <b:Title>Random Forests</b:Title>
    <b:ProductionCompany>Sci-kit learn.org</b:ProductionCompany>
    <b:YearAccessed>2024</b:YearAccessed>
    <b:MonthAccessed>January</b:MonthAccessed>
    <b:DayAccessed>8</b:DayAccessed>
    <b:URL>https://scikit-learn.org/stable/modules/generated/sklearn.feature_extraction.text.TfidfVectorizer.html</b:URL>
    <b:Year>2001</b:Year>
    <b:BookTitle>Machine Learning</b:BookTitle>
    <b:Pages>5-32</b:Pages>
    <b:City>The Netherlands</b:City>
    <b:Publisher>Kluwer Academic Publishers</b:Publishe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891550-4CBF-4450-B795-90D22797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21</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Dhruv Gupta</cp:lastModifiedBy>
  <cp:revision>13</cp:revision>
  <dcterms:created xsi:type="dcterms:W3CDTF">2024-01-17T11:53:00Z</dcterms:created>
  <dcterms:modified xsi:type="dcterms:W3CDTF">2024-07-10T06:55:00Z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